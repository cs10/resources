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2C7D1" w14:textId="77777777" w:rsidR="00286F44" w:rsidRDefault="00286F44">
      <w:pPr>
        <w:jc w:val="center"/>
      </w:pPr>
      <w:r>
        <w:rPr>
          <w:b/>
          <w:bCs/>
          <w:sz w:val="24"/>
          <w:szCs w:val="24"/>
        </w:rPr>
        <w:t>University of California, Berkeley – College of Engineering</w:t>
      </w:r>
      <w:r>
        <w:rPr>
          <w:b/>
          <w:bCs/>
          <w:sz w:val="24"/>
          <w:szCs w:val="24"/>
        </w:rPr>
        <w:br/>
      </w:r>
      <w:r>
        <w:t>Department of Electrical Engineering and Computer Sciences</w:t>
      </w:r>
    </w:p>
    <w:p w14:paraId="3BD8A153" w14:textId="77777777" w:rsidR="00286F44" w:rsidRDefault="00286F44">
      <w:pPr>
        <w:jc w:val="center"/>
      </w:pPr>
      <w:r>
        <w:t>Fall 2011</w:t>
      </w:r>
      <w:r>
        <w:tab/>
        <w:t>Instructor: Dan Garcia</w:t>
      </w:r>
      <w:r>
        <w:tab/>
      </w:r>
      <w:r>
        <w:tab/>
        <w:t>2011-10-25</w:t>
      </w:r>
      <w:r>
        <w:tab/>
      </w:r>
    </w:p>
    <w:p w14:paraId="00B1C57F" w14:textId="77777777" w:rsidR="00286F44" w:rsidRPr="00B360F4" w:rsidRDefault="00286F44" w:rsidP="003C42D5">
      <w:pPr>
        <w:pStyle w:val="Heading1"/>
        <w:jc w:val="center"/>
        <w:rPr>
          <w:caps/>
          <w:sz w:val="9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60F4">
        <w:rPr>
          <w:caps/>
          <w:sz w:val="9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CS10 Paper Midterm</w:t>
      </w:r>
    </w:p>
    <w:tbl>
      <w:tblPr>
        <w:tblW w:w="0" w:type="auto"/>
        <w:tblInd w:w="100" w:type="dxa"/>
        <w:tblLook w:val="0000" w:firstRow="0" w:lastRow="0" w:firstColumn="0" w:lastColumn="0" w:noHBand="0" w:noVBand="0"/>
      </w:tblPr>
      <w:tblGrid>
        <w:gridCol w:w="5400"/>
        <w:gridCol w:w="5400"/>
      </w:tblGrid>
      <w:tr w:rsidR="00286F44" w14:paraId="668055F8" w14:textId="77777777">
        <w:trPr>
          <w:trHeight w:val="280"/>
        </w:trPr>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25288" w14:textId="77777777" w:rsidR="00286F44" w:rsidRDefault="00286F44">
            <w:pPr>
              <w:jc w:val="right"/>
            </w:pPr>
            <w:r>
              <w:rPr>
                <w:i/>
                <w:iCs/>
              </w:rPr>
              <w:t>Last Name</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50A7D" w14:textId="77777777" w:rsidR="00286F44" w:rsidRDefault="00286F44">
            <w:pPr>
              <w:jc w:val="right"/>
            </w:pPr>
          </w:p>
        </w:tc>
      </w:tr>
      <w:tr w:rsidR="00286F44" w14:paraId="42172CE0"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EEEF9" w14:textId="77777777" w:rsidR="00286F44" w:rsidRDefault="00286F44">
            <w:pPr>
              <w:jc w:val="right"/>
            </w:pPr>
            <w:r>
              <w:rPr>
                <w:i/>
                <w:iCs/>
              </w:rPr>
              <w:t>First Name</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2A52B" w14:textId="77777777" w:rsidR="00286F44" w:rsidRDefault="00286F44">
            <w:pPr>
              <w:jc w:val="right"/>
            </w:pPr>
          </w:p>
        </w:tc>
      </w:tr>
      <w:tr w:rsidR="00286F44" w14:paraId="771E6FBA"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16771" w14:textId="77777777" w:rsidR="00286F44" w:rsidRDefault="00286F44">
            <w:pPr>
              <w:jc w:val="right"/>
            </w:pPr>
            <w:r>
              <w:rPr>
                <w:i/>
                <w:iCs/>
              </w:rPr>
              <w:t>Student ID Number</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A1A44" w14:textId="77777777" w:rsidR="00286F44" w:rsidRDefault="00286F44"/>
        </w:tc>
      </w:tr>
      <w:tr w:rsidR="00286F44" w14:paraId="71AC8F83"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12848" w14:textId="77777777" w:rsidR="00286F44" w:rsidRDefault="00286F44">
            <w:pPr>
              <w:jc w:val="right"/>
            </w:pPr>
            <w:proofErr w:type="gramStart"/>
            <w:r>
              <w:rPr>
                <w:rFonts w:ascii="Courier New" w:eastAsia="Courier New" w:hAnsi="Courier New" w:cs="Courier New"/>
                <w:i/>
                <w:iCs/>
              </w:rPr>
              <w:t>cs10</w:t>
            </w:r>
            <w:proofErr w:type="gramEnd"/>
            <w:r>
              <w:rPr>
                <w:rFonts w:ascii="Courier New" w:eastAsia="Courier New" w:hAnsi="Courier New" w:cs="Courier New"/>
                <w:i/>
                <w:iCs/>
              </w:rPr>
              <w:t>-</w:t>
            </w:r>
            <w:r>
              <w:rPr>
                <w:i/>
                <w:iCs/>
              </w:rPr>
              <w:t xml:space="preserve"> Login First Lette</w:t>
            </w:r>
            <w:r>
              <w:t>r</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339C8" w14:textId="77777777" w:rsidR="00286F44" w:rsidRDefault="00286F44">
            <w:pPr>
              <w:jc w:val="center"/>
            </w:pPr>
            <w:proofErr w:type="gramStart"/>
            <w:r>
              <w:rPr>
                <w:rFonts w:ascii="Courier New" w:eastAsia="Courier New" w:hAnsi="Courier New" w:cs="Courier New"/>
                <w:b/>
                <w:bCs/>
              </w:rPr>
              <w:t>a</w:t>
            </w:r>
            <w:proofErr w:type="gramEnd"/>
            <w:r>
              <w:rPr>
                <w:rFonts w:ascii="Courier New" w:eastAsia="Courier New" w:hAnsi="Courier New" w:cs="Courier New"/>
                <w:b/>
                <w:bCs/>
              </w:rPr>
              <w:t xml:space="preserve"> b c d e f g h </w:t>
            </w:r>
            <w:proofErr w:type="spellStart"/>
            <w:r>
              <w:rPr>
                <w:rFonts w:ascii="Courier New" w:eastAsia="Courier New" w:hAnsi="Courier New" w:cs="Courier New"/>
                <w:b/>
                <w:bCs/>
              </w:rPr>
              <w:t>i</w:t>
            </w:r>
            <w:proofErr w:type="spellEnd"/>
            <w:r>
              <w:rPr>
                <w:rFonts w:ascii="Courier New" w:eastAsia="Courier New" w:hAnsi="Courier New" w:cs="Courier New"/>
                <w:b/>
                <w:bCs/>
              </w:rPr>
              <w:t xml:space="preserve"> j k l m</w:t>
            </w:r>
          </w:p>
        </w:tc>
      </w:tr>
      <w:tr w:rsidR="00286F44" w14:paraId="5AFC7EA5"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A76FA" w14:textId="77777777" w:rsidR="00286F44" w:rsidRDefault="00286F44">
            <w:pPr>
              <w:jc w:val="right"/>
            </w:pPr>
            <w:proofErr w:type="gramStart"/>
            <w:r>
              <w:rPr>
                <w:rFonts w:ascii="Courier New" w:eastAsia="Courier New" w:hAnsi="Courier New" w:cs="Courier New"/>
                <w:i/>
                <w:iCs/>
              </w:rPr>
              <w:t>cs10</w:t>
            </w:r>
            <w:proofErr w:type="gramEnd"/>
            <w:r>
              <w:rPr>
                <w:rFonts w:ascii="Courier New" w:eastAsia="Courier New" w:hAnsi="Courier New" w:cs="Courier New"/>
                <w:i/>
                <w:iCs/>
              </w:rPr>
              <w:t>-</w:t>
            </w:r>
            <w:r>
              <w:rPr>
                <w:i/>
                <w:iCs/>
              </w:rPr>
              <w:t xml:space="preserve"> Login Last Letter</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2F4F8" w14:textId="77777777" w:rsidR="00286F44" w:rsidRDefault="00286F44">
            <w:pPr>
              <w:jc w:val="center"/>
            </w:pPr>
            <w:proofErr w:type="gramStart"/>
            <w:r>
              <w:rPr>
                <w:rFonts w:ascii="Courier New" w:eastAsia="Courier New" w:hAnsi="Courier New" w:cs="Courier New"/>
                <w:b/>
                <w:bCs/>
              </w:rPr>
              <w:t>a</w:t>
            </w:r>
            <w:proofErr w:type="gramEnd"/>
            <w:r>
              <w:rPr>
                <w:rFonts w:ascii="Courier New" w:eastAsia="Courier New" w:hAnsi="Courier New" w:cs="Courier New"/>
                <w:b/>
                <w:bCs/>
              </w:rPr>
              <w:t xml:space="preserve"> b c d e f g h </w:t>
            </w:r>
            <w:proofErr w:type="spellStart"/>
            <w:r>
              <w:rPr>
                <w:rFonts w:ascii="Courier New" w:eastAsia="Courier New" w:hAnsi="Courier New" w:cs="Courier New"/>
                <w:b/>
                <w:bCs/>
              </w:rPr>
              <w:t>i</w:t>
            </w:r>
            <w:proofErr w:type="spellEnd"/>
            <w:r>
              <w:rPr>
                <w:rFonts w:ascii="Courier New" w:eastAsia="Courier New" w:hAnsi="Courier New" w:cs="Courier New"/>
                <w:b/>
                <w:bCs/>
              </w:rPr>
              <w:t xml:space="preserve"> j k l m</w:t>
            </w:r>
            <w:r>
              <w:rPr>
                <w:rFonts w:ascii="Courier New" w:eastAsia="Courier New" w:hAnsi="Courier New" w:cs="Courier New"/>
                <w:b/>
                <w:bCs/>
              </w:rPr>
              <w:br/>
              <w:t>n o p q r s t u v w x y z</w:t>
            </w:r>
          </w:p>
        </w:tc>
      </w:tr>
      <w:tr w:rsidR="00286F44" w14:paraId="050B9B8C" w14:textId="77777777">
        <w:trPr>
          <w:trHeight w:val="360"/>
        </w:trPr>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374C2" w14:textId="77777777" w:rsidR="00286F44" w:rsidRDefault="00286F44">
            <w:pPr>
              <w:jc w:val="right"/>
            </w:pPr>
            <w:r>
              <w:rPr>
                <w:i/>
                <w:iCs/>
              </w:rPr>
              <w:t>The name of your LAB TA (please circle)</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2F0C5" w14:textId="77777777" w:rsidR="00286F44" w:rsidRDefault="00A86B56">
            <w:pPr>
              <w:jc w:val="center"/>
            </w:pPr>
            <w:proofErr w:type="spellStart"/>
            <w:r>
              <w:rPr>
                <w:b/>
                <w:bCs/>
              </w:rPr>
              <w:t>Aijia</w:t>
            </w:r>
            <w:proofErr w:type="spellEnd"/>
            <w:r>
              <w:rPr>
                <w:b/>
                <w:bCs/>
              </w:rPr>
              <w:t xml:space="preserve">   Glenn   Luke   </w:t>
            </w:r>
            <w:proofErr w:type="spellStart"/>
            <w:r>
              <w:rPr>
                <w:b/>
                <w:bCs/>
              </w:rPr>
              <w:t>Navin</w:t>
            </w:r>
            <w:proofErr w:type="spellEnd"/>
            <w:r>
              <w:rPr>
                <w:b/>
                <w:bCs/>
              </w:rPr>
              <w:t xml:space="preserve">   </w:t>
            </w:r>
            <w:proofErr w:type="gramStart"/>
            <w:r>
              <w:rPr>
                <w:b/>
                <w:bCs/>
              </w:rPr>
              <w:t>Rabbit  Samir</w:t>
            </w:r>
            <w:proofErr w:type="gramEnd"/>
            <w:r>
              <w:rPr>
                <w:b/>
                <w:bCs/>
              </w:rPr>
              <w:t xml:space="preserve">  </w:t>
            </w:r>
          </w:p>
        </w:tc>
      </w:tr>
      <w:tr w:rsidR="00286F44" w14:paraId="0EB97360"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B0594" w14:textId="77777777" w:rsidR="00286F44" w:rsidRDefault="00286F44">
            <w:pPr>
              <w:jc w:val="right"/>
            </w:pPr>
            <w:r>
              <w:rPr>
                <w:i/>
                <w:iCs/>
              </w:rPr>
              <w:t>Name of the person to your Left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1CFB1" w14:textId="77777777" w:rsidR="00286F44" w:rsidRDefault="00286F44"/>
        </w:tc>
      </w:tr>
      <w:tr w:rsidR="00286F44" w14:paraId="1B086568"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495" w14:textId="77777777" w:rsidR="00286F44" w:rsidRDefault="00286F44">
            <w:pPr>
              <w:jc w:val="right"/>
            </w:pPr>
            <w:r>
              <w:rPr>
                <w:i/>
                <w:iCs/>
              </w:rPr>
              <w:t>Name of the person to your Right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74680" w14:textId="77777777" w:rsidR="00286F44" w:rsidRDefault="00286F44"/>
        </w:tc>
      </w:tr>
      <w:tr w:rsidR="00286F44" w14:paraId="2E21B57A"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71682" w14:textId="77777777" w:rsidR="00286F44" w:rsidRDefault="00286F44">
            <w:pPr>
              <w:jc w:val="right"/>
            </w:pPr>
            <w:r>
              <w:rPr>
                <w:i/>
                <w:iCs/>
                <w:sz w:val="16"/>
                <w:szCs w:val="16"/>
              </w:rPr>
              <w:t>All my work is my own. I had no prior knowledge of the exam</w:t>
            </w:r>
            <w:r>
              <w:rPr>
                <w:i/>
                <w:iCs/>
                <w:sz w:val="16"/>
                <w:szCs w:val="16"/>
              </w:rPr>
              <w:br/>
              <w:t xml:space="preserve">contents nor will I share the contents with others in CS10 who have not taken it yet. </w:t>
            </w:r>
            <w:r>
              <w:rPr>
                <w:b/>
                <w:bCs/>
                <w:i/>
                <w:iCs/>
                <w:sz w:val="16"/>
                <w:szCs w:val="16"/>
              </w:rPr>
              <w:t>(</w:t>
            </w:r>
            <w:proofErr w:type="gramStart"/>
            <w:r>
              <w:rPr>
                <w:b/>
                <w:bCs/>
                <w:i/>
                <w:iCs/>
                <w:sz w:val="16"/>
                <w:szCs w:val="16"/>
              </w:rPr>
              <w:t>please</w:t>
            </w:r>
            <w:proofErr w:type="gramEnd"/>
            <w:r>
              <w:rPr>
                <w:b/>
                <w:bCs/>
                <w:i/>
                <w:iCs/>
                <w:sz w:val="16"/>
                <w:szCs w:val="16"/>
              </w:rPr>
              <w:t xml:space="preserve"> sign)</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736E4" w14:textId="77777777" w:rsidR="00286F44" w:rsidRDefault="00286F44"/>
        </w:tc>
      </w:tr>
    </w:tbl>
    <w:p w14:paraId="5E3BCB7B" w14:textId="77777777" w:rsidR="00286F44" w:rsidRDefault="00286F44"/>
    <w:p w14:paraId="36FA166F" w14:textId="77777777" w:rsidR="00286F44" w:rsidRDefault="00286F44">
      <w:pPr>
        <w:rPr>
          <w:b/>
          <w:bCs/>
          <w:sz w:val="36"/>
          <w:szCs w:val="36"/>
        </w:rPr>
      </w:pPr>
      <w:r>
        <w:rPr>
          <w:b/>
          <w:bCs/>
          <w:sz w:val="36"/>
          <w:szCs w:val="36"/>
        </w:rPr>
        <w:t>Instructions</w:t>
      </w:r>
    </w:p>
    <w:p w14:paraId="333B779E" w14:textId="77777777" w:rsidR="00286F44" w:rsidRDefault="00286F44">
      <w:pPr>
        <w:numPr>
          <w:ilvl w:val="0"/>
          <w:numId w:val="1"/>
        </w:numPr>
        <w:tabs>
          <w:tab w:val="num" w:pos="720"/>
        </w:tabs>
      </w:pPr>
      <w:r>
        <w:t>Don’t Panic!</w:t>
      </w:r>
    </w:p>
    <w:p w14:paraId="0B68B355" w14:textId="77777777" w:rsidR="00286F44" w:rsidRDefault="00286F44">
      <w:pPr>
        <w:numPr>
          <w:ilvl w:val="0"/>
          <w:numId w:val="1"/>
        </w:numPr>
        <w:tabs>
          <w:tab w:val="num" w:pos="720"/>
        </w:tabs>
      </w:pPr>
      <w:r>
        <w:t>This booklet contains 6 pages including this cover page. Put all answers on these pages; don’t hand in any stray pieces of paper.</w:t>
      </w:r>
    </w:p>
    <w:p w14:paraId="4AB46991" w14:textId="77777777" w:rsidR="00286F44" w:rsidRDefault="00286F44">
      <w:pPr>
        <w:numPr>
          <w:ilvl w:val="0"/>
          <w:numId w:val="1"/>
        </w:numPr>
        <w:tabs>
          <w:tab w:val="num" w:pos="720"/>
        </w:tabs>
      </w:pPr>
      <w:r>
        <w:t>Please turn off all pagers, cell phones and beepers. Remove all hats and headphones.</w:t>
      </w:r>
    </w:p>
    <w:p w14:paraId="4AED5671" w14:textId="77777777" w:rsidR="00286F44" w:rsidRDefault="00286F44">
      <w:pPr>
        <w:numPr>
          <w:ilvl w:val="0"/>
          <w:numId w:val="1"/>
        </w:numPr>
        <w:tabs>
          <w:tab w:val="num" w:pos="720"/>
        </w:tabs>
      </w:pPr>
      <w:r>
        <w:t>You have 110 minutes to complete this exam.  The midterm is closed book, no computers, no PDAs, no cell phones, no calculators, but you are allowed two double-sided sets of notes.  There may be partial credit for incomplete answers; write as much of the solution as you can.  When we provide a blank, please fit your answer within the space provided.</w:t>
      </w:r>
    </w:p>
    <w:p w14:paraId="0E1A0312" w14:textId="77777777" w:rsidR="00286F44" w:rsidRDefault="00286F44"/>
    <w:tbl>
      <w:tblPr>
        <w:tblW w:w="0" w:type="auto"/>
        <w:tblInd w:w="100" w:type="dxa"/>
        <w:tblLayout w:type="fixed"/>
        <w:tblLook w:val="0000" w:firstRow="0" w:lastRow="0" w:firstColumn="0" w:lastColumn="0" w:noHBand="0" w:noVBand="0"/>
      </w:tblPr>
      <w:tblGrid>
        <w:gridCol w:w="1170"/>
        <w:gridCol w:w="565"/>
        <w:gridCol w:w="566"/>
        <w:gridCol w:w="566"/>
        <w:gridCol w:w="565"/>
        <w:gridCol w:w="566"/>
        <w:gridCol w:w="566"/>
        <w:gridCol w:w="566"/>
        <w:gridCol w:w="565"/>
        <w:gridCol w:w="566"/>
        <w:gridCol w:w="566"/>
        <w:gridCol w:w="565"/>
        <w:gridCol w:w="566"/>
        <w:gridCol w:w="566"/>
        <w:gridCol w:w="566"/>
        <w:gridCol w:w="900"/>
        <w:gridCol w:w="810"/>
      </w:tblGrid>
      <w:tr w:rsidR="005F5C98" w14:paraId="3F2A90F4" w14:textId="77777777" w:rsidTr="005F5C98">
        <w:trPr>
          <w:trHeight w:val="160"/>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49119" w14:textId="77777777" w:rsidR="0054438C" w:rsidRDefault="0054438C">
            <w:pPr>
              <w:jc w:val="center"/>
            </w:pPr>
            <w:r>
              <w:rPr>
                <w:b/>
                <w:bCs/>
              </w:rPr>
              <w:t>Question</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983B7" w14:textId="74B457FF" w:rsidR="0054438C" w:rsidRDefault="0054438C">
            <w:pPr>
              <w:jc w:val="center"/>
            </w:pPr>
            <w:r>
              <w:rPr>
                <w:b/>
                <w:bCs/>
              </w:rPr>
              <w:t>1</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EC304" w14:textId="77777777" w:rsidR="0054438C" w:rsidRDefault="0054438C">
            <w:pPr>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C71DB" w14:textId="77777777" w:rsidR="0054438C" w:rsidRDefault="0054438C">
            <w:pPr>
              <w:jc w:val="center"/>
            </w:pPr>
            <w:r>
              <w:rPr>
                <w:b/>
                <w:bCs/>
              </w:rPr>
              <w:t>3</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8ACB5" w14:textId="77777777" w:rsidR="0054438C" w:rsidRDefault="0054438C">
            <w:pPr>
              <w:spacing w:line="240" w:lineRule="auto"/>
              <w:jc w:val="center"/>
            </w:pPr>
            <w:r>
              <w:rPr>
                <w:b/>
                <w:bCs/>
              </w:rPr>
              <w:t>4</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86E8" w14:textId="77777777" w:rsidR="0054438C" w:rsidRDefault="0054438C">
            <w:pPr>
              <w:spacing w:line="240" w:lineRule="auto"/>
              <w:jc w:val="center"/>
            </w:pPr>
            <w:r>
              <w:rPr>
                <w:b/>
                <w:bCs/>
              </w:rPr>
              <w:t>5</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1C2A" w14:textId="77777777" w:rsidR="0054438C" w:rsidRDefault="0054438C">
            <w:pPr>
              <w:spacing w:line="240" w:lineRule="auto"/>
              <w:jc w:val="center"/>
            </w:pPr>
            <w:r>
              <w:rPr>
                <w:b/>
                <w:bCs/>
              </w:rPr>
              <w:t>6</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F65B4" w14:textId="77777777" w:rsidR="0054438C" w:rsidRDefault="0054438C">
            <w:pPr>
              <w:jc w:val="center"/>
            </w:pPr>
            <w:r>
              <w:rPr>
                <w:b/>
                <w:bCs/>
              </w:rPr>
              <w:t>7</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7A32" w14:textId="77777777" w:rsidR="0054438C" w:rsidRDefault="0054438C">
            <w:pPr>
              <w:jc w:val="center"/>
            </w:pPr>
            <w:r>
              <w:rPr>
                <w:b/>
                <w:bCs/>
              </w:rPr>
              <w:t>8</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6E6F" w14:textId="77777777" w:rsidR="0054438C" w:rsidRDefault="0054438C">
            <w:pPr>
              <w:spacing w:line="240" w:lineRule="auto"/>
              <w:jc w:val="center"/>
            </w:pPr>
            <w:r>
              <w:rPr>
                <w:b/>
                <w:bCs/>
              </w:rPr>
              <w:t>9</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80D9" w14:textId="77777777" w:rsidR="0054438C" w:rsidRDefault="0054438C">
            <w:pPr>
              <w:spacing w:line="240" w:lineRule="auto"/>
              <w:jc w:val="center"/>
            </w:pPr>
            <w:r>
              <w:rPr>
                <w:b/>
                <w:bCs/>
              </w:rPr>
              <w:t>10</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DF90B" w14:textId="77777777" w:rsidR="0054438C" w:rsidRDefault="0054438C">
            <w:pPr>
              <w:jc w:val="center"/>
            </w:pPr>
            <w:r>
              <w:rPr>
                <w:b/>
                <w:bCs/>
              </w:rPr>
              <w:t>11</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810B6" w14:textId="77777777" w:rsidR="0054438C" w:rsidRDefault="0054438C">
            <w:pPr>
              <w:jc w:val="center"/>
            </w:pPr>
            <w:r>
              <w:rPr>
                <w:b/>
                <w:bCs/>
              </w:rPr>
              <w:t>12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5D761" w14:textId="77777777" w:rsidR="0054438C" w:rsidRDefault="0054438C">
            <w:pPr>
              <w:jc w:val="center"/>
            </w:pPr>
            <w:r>
              <w:rPr>
                <w:b/>
                <w:bCs/>
              </w:rPr>
              <w:t>13</w:t>
            </w:r>
          </w:p>
        </w:tc>
        <w:tc>
          <w:tcPr>
            <w:tcW w:w="566" w:type="dxa"/>
            <w:tcBorders>
              <w:top w:val="single" w:sz="8" w:space="0" w:color="000000"/>
              <w:left w:val="single" w:sz="8" w:space="0" w:color="000000"/>
              <w:bottom w:val="single" w:sz="8" w:space="0" w:color="000000"/>
              <w:right w:val="single" w:sz="8" w:space="0" w:color="000000"/>
            </w:tcBorders>
          </w:tcPr>
          <w:p w14:paraId="37EDEF26" w14:textId="01C455BF" w:rsidR="0054438C" w:rsidRDefault="0054438C">
            <w:pPr>
              <w:spacing w:line="240" w:lineRule="auto"/>
              <w:jc w:val="center"/>
              <w:rPr>
                <w:b/>
                <w:bCs/>
              </w:rPr>
            </w:pPr>
            <w:r>
              <w:rPr>
                <w:b/>
                <w:bCs/>
              </w:rPr>
              <w:t>14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48617" w14:textId="367169A0" w:rsidR="0054438C" w:rsidRDefault="0054438C">
            <w:pPr>
              <w:spacing w:line="240" w:lineRule="auto"/>
              <w:jc w:val="center"/>
            </w:pPr>
            <w:r>
              <w:rPr>
                <w:b/>
                <w:bCs/>
              </w:rPr>
              <w:t>Online</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9291A" w14:textId="77777777" w:rsidR="0054438C" w:rsidRDefault="0054438C">
            <w:pPr>
              <w:jc w:val="center"/>
            </w:pPr>
            <w:r>
              <w:rPr>
                <w:b/>
                <w:bCs/>
              </w:rPr>
              <w:t>Total</w:t>
            </w:r>
          </w:p>
        </w:tc>
      </w:tr>
      <w:tr w:rsidR="005F5C98" w14:paraId="32A1451B" w14:textId="77777777" w:rsidTr="005F5C98">
        <w:trPr>
          <w:trHeight w:val="420"/>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7B78E" w14:textId="77777777" w:rsidR="0054438C" w:rsidRDefault="0054438C">
            <w:pPr>
              <w:jc w:val="center"/>
            </w:pPr>
            <w:r>
              <w:rPr>
                <w:b/>
                <w:bCs/>
              </w:rPr>
              <w:t>Points</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DA4B6" w14:textId="01FA0605" w:rsidR="0054438C" w:rsidRDefault="00A7046E">
            <w:pPr>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4C019" w14:textId="0D16FCEC" w:rsidR="0054438C" w:rsidRDefault="00A7046E">
            <w:pPr>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A3AB9" w14:textId="61E6A9C0" w:rsidR="0054438C" w:rsidRDefault="00A7046E">
            <w:pPr>
              <w:jc w:val="center"/>
            </w:pPr>
            <w:r>
              <w:rPr>
                <w:b/>
                <w:bCs/>
              </w:rPr>
              <w:t>2</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BBB85" w14:textId="6BE62B09" w:rsidR="0054438C" w:rsidRDefault="00A7046E">
            <w:pPr>
              <w:spacing w:line="240" w:lineRule="auto"/>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5E83B" w14:textId="488F67E6" w:rsidR="0054438C" w:rsidRDefault="00A7046E">
            <w:pPr>
              <w:spacing w:line="240" w:lineRule="auto"/>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B16A6" w14:textId="2F999B86" w:rsidR="0054438C" w:rsidRDefault="00A7046E">
            <w:pPr>
              <w:spacing w:line="240" w:lineRule="auto"/>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09168" w14:textId="42DA06FE" w:rsidR="0054438C" w:rsidRDefault="00A7046E">
            <w:pPr>
              <w:jc w:val="center"/>
            </w:pPr>
            <w:r>
              <w:rPr>
                <w:b/>
                <w:bCs/>
              </w:rPr>
              <w:t>2</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717F9" w14:textId="7864A827" w:rsidR="0054438C" w:rsidRDefault="00A7046E">
            <w:pPr>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F9973" w14:textId="2FEB3EFA" w:rsidR="0054438C" w:rsidRDefault="0054438C">
            <w:pPr>
              <w:spacing w:line="240" w:lineRule="auto"/>
              <w:jc w:val="center"/>
            </w:pPr>
            <w:r>
              <w:rPr>
                <w:b/>
                <w:bCs/>
              </w:rPr>
              <w:t>6</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EC37E" w14:textId="42AE6214" w:rsidR="0054438C" w:rsidRDefault="0054438C">
            <w:pPr>
              <w:spacing w:line="240" w:lineRule="auto"/>
              <w:jc w:val="center"/>
            </w:pPr>
            <w:r>
              <w:rPr>
                <w:b/>
                <w:bCs/>
              </w:rPr>
              <w:t>2</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E9622" w14:textId="1202BA40" w:rsidR="0054438C" w:rsidRDefault="00A076E8">
            <w:pPr>
              <w:jc w:val="center"/>
            </w:pPr>
            <w:r>
              <w:rPr>
                <w:b/>
                <w:bCs/>
              </w:rPr>
              <w:t>4</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27CA1" w14:textId="4937FFB2" w:rsidR="0054438C" w:rsidRDefault="00B326BC">
            <w:pPr>
              <w:jc w:val="center"/>
            </w:pPr>
            <w:r>
              <w:rPr>
                <w:b/>
                <w:bCs/>
              </w:rPr>
              <w:t>10</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40402" w14:textId="44CE85E9" w:rsidR="0054438C" w:rsidRDefault="00781722">
            <w:pPr>
              <w:jc w:val="center"/>
            </w:pPr>
            <w:r>
              <w:rPr>
                <w:b/>
                <w:bCs/>
              </w:rPr>
              <w:t>8</w:t>
            </w:r>
          </w:p>
        </w:tc>
        <w:tc>
          <w:tcPr>
            <w:tcW w:w="566" w:type="dxa"/>
            <w:tcBorders>
              <w:top w:val="single" w:sz="8" w:space="0" w:color="000000"/>
              <w:left w:val="single" w:sz="8" w:space="0" w:color="000000"/>
              <w:bottom w:val="single" w:sz="8" w:space="0" w:color="000000"/>
              <w:right w:val="single" w:sz="8" w:space="0" w:color="000000"/>
            </w:tcBorders>
          </w:tcPr>
          <w:p w14:paraId="15BC3222" w14:textId="55FF2701" w:rsidR="0054438C" w:rsidRDefault="009E69C9">
            <w:pPr>
              <w:spacing w:line="240" w:lineRule="auto"/>
              <w:jc w:val="center"/>
              <w:rPr>
                <w:b/>
                <w:bCs/>
              </w:rPr>
            </w:pPr>
            <w:r>
              <w:rPr>
                <w:b/>
                <w:bCs/>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A7A32" w14:textId="3DFC5E58" w:rsidR="0054438C" w:rsidRDefault="0054438C">
            <w:pPr>
              <w:spacing w:line="240" w:lineRule="auto"/>
              <w:jc w:val="center"/>
            </w:pPr>
            <w:r>
              <w:rPr>
                <w:b/>
                <w:bCs/>
              </w:rPr>
              <w:t>10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EB637" w14:textId="77777777" w:rsidR="0054438C" w:rsidRDefault="0054438C">
            <w:pPr>
              <w:jc w:val="center"/>
            </w:pPr>
            <w:r>
              <w:rPr>
                <w:b/>
                <w:bCs/>
              </w:rPr>
              <w:t>60</w:t>
            </w:r>
          </w:p>
        </w:tc>
      </w:tr>
      <w:tr w:rsidR="005F5C98" w14:paraId="0A0BE738" w14:textId="77777777" w:rsidTr="005F5C98">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4F093" w14:textId="77777777" w:rsidR="0054438C" w:rsidRDefault="0054438C">
            <w:pPr>
              <w:spacing w:line="240" w:lineRule="auto"/>
              <w:jc w:val="center"/>
            </w:pPr>
            <w:r>
              <w:rPr>
                <w:b/>
                <w:bCs/>
              </w:rPr>
              <w:t>Score</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54225"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73C49"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0BB3A" w14:textId="77777777" w:rsidR="0054438C" w:rsidRDefault="0054438C">
            <w:pPr>
              <w:spacing w:line="240" w:lineRule="auto"/>
            </w:pP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B5989"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6E930"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C9934"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E0D4D" w14:textId="77777777" w:rsidR="0054438C" w:rsidRDefault="0054438C">
            <w:pPr>
              <w:spacing w:line="240" w:lineRule="auto"/>
            </w:pP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0F94C"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8A689"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9AC03" w14:textId="77777777" w:rsidR="0054438C" w:rsidRDefault="0054438C">
            <w:pPr>
              <w:spacing w:line="240" w:lineRule="auto"/>
            </w:pP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8CB8D"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5BF9C"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7FEA" w14:textId="77777777" w:rsidR="0054438C" w:rsidRDefault="0054438C">
            <w:pPr>
              <w:spacing w:line="240" w:lineRule="auto"/>
            </w:pPr>
          </w:p>
        </w:tc>
        <w:tc>
          <w:tcPr>
            <w:tcW w:w="566" w:type="dxa"/>
            <w:tcBorders>
              <w:top w:val="single" w:sz="8" w:space="0" w:color="000000"/>
              <w:left w:val="single" w:sz="8" w:space="0" w:color="000000"/>
              <w:bottom w:val="single" w:sz="8" w:space="0" w:color="000000"/>
              <w:right w:val="single" w:sz="8" w:space="0" w:color="000000"/>
            </w:tcBorders>
          </w:tcPr>
          <w:p w14:paraId="66D9BC02" w14:textId="77777777" w:rsidR="0054438C" w:rsidRDefault="0054438C">
            <w:pPr>
              <w:spacing w:line="240" w:lineRule="auto"/>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C0F58" w14:textId="6FDC05DC" w:rsidR="0054438C" w:rsidRDefault="0054438C">
            <w:pPr>
              <w:spacing w:line="240" w:lineRule="auto"/>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58CEB" w14:textId="77777777" w:rsidR="0054438C" w:rsidRDefault="0054438C">
            <w:pPr>
              <w:spacing w:line="240" w:lineRule="auto"/>
            </w:pPr>
          </w:p>
        </w:tc>
      </w:tr>
    </w:tbl>
    <w:p w14:paraId="05B20CA4" w14:textId="77777777" w:rsidR="00286F44" w:rsidRDefault="00286F44"/>
    <w:p w14:paraId="61329196" w14:textId="369C63EB" w:rsidR="00842D86" w:rsidRDefault="00842D86">
      <w:r>
        <w:t xml:space="preserve">If you can draw and you have time, feel free to doodle all over this </w:t>
      </w:r>
      <w:r w:rsidR="00970BC8">
        <w:t>front page!</w:t>
      </w:r>
    </w:p>
    <w:p w14:paraId="1A9B9306" w14:textId="54455165" w:rsidR="00286F44" w:rsidRDefault="00286F44">
      <w:pPr>
        <w:pStyle w:val="Heading2"/>
        <w:pageBreakBefore/>
        <w:spacing w:line="276" w:lineRule="auto"/>
        <w:jc w:val="center"/>
        <w:rPr>
          <w:sz w:val="22"/>
          <w:szCs w:val="22"/>
        </w:rPr>
      </w:pPr>
      <w:bookmarkStart w:id="0" w:name="h.vhveg2-gsi0y4"/>
      <w:bookmarkEnd w:id="0"/>
      <w:r>
        <w:lastRenderedPageBreak/>
        <w:t>Short-answer Questions</w:t>
      </w:r>
      <w:r w:rsidR="004C37B6">
        <w:t xml:space="preserve"> </w:t>
      </w:r>
      <w:r w:rsidR="004C37B6" w:rsidRPr="002621D0">
        <w:rPr>
          <w:b w:val="0"/>
        </w:rPr>
        <w:t>(</w:t>
      </w:r>
      <w:r w:rsidR="005C0A72">
        <w:rPr>
          <w:b w:val="0"/>
        </w:rPr>
        <w:t>2</w:t>
      </w:r>
      <w:r w:rsidR="004C37B6" w:rsidRPr="002621D0">
        <w:rPr>
          <w:b w:val="0"/>
        </w:rPr>
        <w:t xml:space="preserve"> </w:t>
      </w:r>
      <w:proofErr w:type="spellStart"/>
      <w:r w:rsidR="004C37B6" w:rsidRPr="002621D0">
        <w:rPr>
          <w:b w:val="0"/>
        </w:rPr>
        <w:t>pts</w:t>
      </w:r>
      <w:proofErr w:type="spellEnd"/>
      <w:r w:rsidR="004C37B6" w:rsidRPr="002621D0">
        <w:rPr>
          <w:b w:val="0"/>
        </w:rPr>
        <w:t xml:space="preserve"> each, </w:t>
      </w:r>
      <w:r w:rsidR="00315575" w:rsidRPr="002621D0">
        <w:rPr>
          <w:b w:val="0"/>
        </w:rPr>
        <w:t xml:space="preserve">the </w:t>
      </w:r>
      <w:r w:rsidR="004C37B6" w:rsidRPr="002621D0">
        <w:rPr>
          <w:b w:val="0"/>
        </w:rPr>
        <w:t>last one 6</w:t>
      </w:r>
      <w:r w:rsidR="00DC67A4">
        <w:rPr>
          <w:b w:val="0"/>
        </w:rPr>
        <w:t xml:space="preserve"> </w:t>
      </w:r>
      <w:r w:rsidR="00315575" w:rsidRPr="002621D0">
        <w:rPr>
          <w:b w:val="0"/>
        </w:rPr>
        <w:t>pts</w:t>
      </w:r>
      <w:r w:rsidR="004C37B6" w:rsidRPr="002621D0">
        <w:rPr>
          <w:b w:val="0"/>
        </w:rPr>
        <w:t>)</w:t>
      </w:r>
    </w:p>
    <w:p w14:paraId="5D63FD6F" w14:textId="4039B0A4" w:rsidR="00286F44" w:rsidRDefault="00286F44">
      <w:r>
        <w:rPr>
          <w:b/>
          <w:bCs/>
        </w:rPr>
        <w:t>Question 1</w:t>
      </w:r>
      <w:r w:rsidR="00C93C85">
        <w:t xml:space="preserve">: We almost always want our algorithms to be correct.  When would we </w:t>
      </w:r>
      <w:r w:rsidR="00C76902">
        <w:t>soften that requirement?</w:t>
      </w:r>
      <w:r w:rsidR="008E186D">
        <w:t xml:space="preserve"> (</w:t>
      </w:r>
      <w:proofErr w:type="gramStart"/>
      <w:r w:rsidR="008E186D">
        <w:t>i</w:t>
      </w:r>
      <w:proofErr w:type="gramEnd"/>
      <w:r w:rsidR="008E186D">
        <w:t>.e.,</w:t>
      </w:r>
      <w:r w:rsidR="007330ED">
        <w:t xml:space="preserve"> </w:t>
      </w:r>
      <w:r w:rsidR="008E186D">
        <w:t xml:space="preserve">what other concern might we have so that we would </w:t>
      </w:r>
      <w:r w:rsidR="00D86A10">
        <w:t xml:space="preserve">happily </w:t>
      </w:r>
      <w:r w:rsidR="008E186D">
        <w:t>accept answers that weren’t 100% correct?)</w:t>
      </w:r>
    </w:p>
    <w:p w14:paraId="5FA447A6" w14:textId="77777777" w:rsidR="00DC7BA9" w:rsidRDefault="00DC7BA9">
      <w:pPr>
        <w:rPr>
          <w:b/>
          <w:bCs/>
        </w:rPr>
      </w:pPr>
    </w:p>
    <w:p w14:paraId="5FFE6443" w14:textId="2A57C441" w:rsidR="00286F44" w:rsidRPr="009B1431" w:rsidRDefault="008E186D" w:rsidP="00DC7BA9">
      <w:pPr>
        <w:rPr>
          <w:i/>
          <w:color w:val="FF0000"/>
        </w:rPr>
      </w:pPr>
      <w:r w:rsidRPr="00D430DD">
        <w:rPr>
          <w:i/>
          <w:iCs/>
          <w:vanish/>
          <w:color w:val="FF0000"/>
        </w:rPr>
        <w:t>When the right answer would take too long to compute</w:t>
      </w:r>
      <w:r w:rsidR="007330ED" w:rsidRPr="00D430DD">
        <w:rPr>
          <w:i/>
          <w:iCs/>
          <w:vanish/>
          <w:color w:val="FF0000"/>
        </w:rPr>
        <w:t xml:space="preserve"> and a close-to-correct answer would </w:t>
      </w:r>
      <w:r w:rsidR="00364B5F" w:rsidRPr="00D430DD">
        <w:rPr>
          <w:i/>
          <w:iCs/>
          <w:vanish/>
          <w:color w:val="FF0000"/>
        </w:rPr>
        <w:t>also d</w:t>
      </w:r>
      <w:r w:rsidR="00D430DD">
        <w:rPr>
          <w:i/>
          <w:iCs/>
          <w:vanish/>
          <w:color w:val="FF0000"/>
        </w:rPr>
        <w:t>o.</w:t>
      </w:r>
      <w:r w:rsidR="00D430DD">
        <w:rPr>
          <w:i/>
          <w:color w:val="FF0000"/>
        </w:rPr>
        <w:t xml:space="preserve"> </w:t>
      </w:r>
    </w:p>
    <w:p w14:paraId="264B062A" w14:textId="77777777" w:rsidR="00286F44" w:rsidRDefault="00286F44"/>
    <w:p w14:paraId="346EB38F" w14:textId="78003B26" w:rsidR="00286F44" w:rsidRPr="00920CF0" w:rsidRDefault="00286F44">
      <w:pPr>
        <w:rPr>
          <w:b/>
          <w:bCs/>
        </w:rPr>
      </w:pPr>
      <w:r w:rsidRPr="002E2D0F">
        <w:rPr>
          <w:b/>
          <w:bCs/>
        </w:rPr>
        <w:t xml:space="preserve">Question 2: </w:t>
      </w:r>
      <w:r w:rsidR="0064364B">
        <w:t xml:space="preserve">Mobile computing </w:t>
      </w:r>
      <w:r w:rsidR="00F809F4">
        <w:t xml:space="preserve">users claim that it isn’t </w:t>
      </w:r>
      <w:r w:rsidR="00F809F4" w:rsidRPr="00601F5D">
        <w:rPr>
          <w:i/>
        </w:rPr>
        <w:t>Moore’s law</w:t>
      </w:r>
      <w:r w:rsidR="00F809F4">
        <w:t xml:space="preserve"> that affects them the most, but</w:t>
      </w:r>
      <w:r w:rsidR="0064364B">
        <w:t xml:space="preserve"> </w:t>
      </w:r>
      <w:proofErr w:type="spellStart"/>
      <w:r w:rsidR="00AF37C2" w:rsidRPr="008240C1">
        <w:rPr>
          <w:i/>
        </w:rPr>
        <w:t>Koomey’s</w:t>
      </w:r>
      <w:proofErr w:type="spellEnd"/>
      <w:r w:rsidR="00AF37C2" w:rsidRPr="008240C1">
        <w:rPr>
          <w:i/>
        </w:rPr>
        <w:t xml:space="preserve"> law</w:t>
      </w:r>
      <w:r w:rsidR="00AF37C2">
        <w:t xml:space="preserve">, which </w:t>
      </w:r>
      <w:r w:rsidR="009178F5">
        <w:t xml:space="preserve">found something very </w:t>
      </w:r>
      <w:r w:rsidR="0064364B">
        <w:t>important doubled every 18 months</w:t>
      </w:r>
      <w:r w:rsidR="00B86CD8">
        <w:t xml:space="preserve"> (unabated, since 1950)</w:t>
      </w:r>
      <w:r w:rsidR="00AF37C2">
        <w:t>.</w:t>
      </w:r>
      <w:r w:rsidR="009178F5">
        <w:t xml:space="preserve">  What was it?</w:t>
      </w:r>
    </w:p>
    <w:p w14:paraId="57B4A963" w14:textId="0844C932" w:rsidR="007F29FF" w:rsidRPr="005B501F" w:rsidRDefault="007F29FF" w:rsidP="00F73D11">
      <w:pPr>
        <w:pStyle w:val="ans"/>
        <w:rPr>
          <w:vanish w:val="0"/>
        </w:rPr>
      </w:pPr>
      <w:r w:rsidRPr="00F73D11">
        <w:t xml:space="preserve">Energy </w:t>
      </w:r>
      <w:r w:rsidR="00581B63" w:rsidRPr="00F73D11">
        <w:t>efficiency</w:t>
      </w:r>
      <w:r w:rsidR="00CE2CE1" w:rsidRPr="00F73D11">
        <w:t xml:space="preserve"> (</w:t>
      </w:r>
      <w:r w:rsidR="00DD5ED0" w:rsidRPr="00F73D11">
        <w:t>for a fixed</w:t>
      </w:r>
      <w:r w:rsidR="00CE2CE1" w:rsidRPr="00F73D11">
        <w:t xml:space="preserve"> computing </w:t>
      </w:r>
      <w:r w:rsidR="00DB6E70" w:rsidRPr="00F73D11">
        <w:t>“</w:t>
      </w:r>
      <w:r w:rsidR="004B6FD1" w:rsidRPr="00F73D11">
        <w:t>load</w:t>
      </w:r>
      <w:r w:rsidR="00DB6E70" w:rsidRPr="00F73D11">
        <w:t>”</w:t>
      </w:r>
      <w:r w:rsidR="00CE2CE1" w:rsidRPr="00F73D11">
        <w:t>)</w:t>
      </w:r>
      <w:r w:rsidR="00F73D11" w:rsidRPr="005B501F">
        <w:rPr>
          <w:vanish w:val="0"/>
        </w:rPr>
        <w:t xml:space="preserve"> </w:t>
      </w:r>
    </w:p>
    <w:p w14:paraId="7FB6077D" w14:textId="77777777" w:rsidR="00286F44" w:rsidRDefault="00286F44"/>
    <w:p w14:paraId="054A54C7" w14:textId="6A214A49" w:rsidR="00286F44" w:rsidRDefault="00286F44">
      <w:r>
        <w:rPr>
          <w:b/>
          <w:bCs/>
        </w:rPr>
        <w:t>Question 3:</w:t>
      </w:r>
      <w:r>
        <w:t xml:space="preserve"> </w:t>
      </w:r>
      <w:r w:rsidR="005C7628">
        <w:t xml:space="preserve">What was the unintended consequence of the shift to multiple-choice </w:t>
      </w:r>
      <w:r w:rsidR="00BC490A">
        <w:t xml:space="preserve">(computer-graded) </w:t>
      </w:r>
      <w:r w:rsidR="005C7628">
        <w:t>tests?</w:t>
      </w:r>
    </w:p>
    <w:p w14:paraId="582EF93A" w14:textId="77777777" w:rsidR="001A2849" w:rsidRDefault="001A2849">
      <w:pPr>
        <w:rPr>
          <w:b/>
          <w:bCs/>
        </w:rPr>
      </w:pPr>
    </w:p>
    <w:p w14:paraId="0FA30E45" w14:textId="3922CB4C" w:rsidR="00286F44" w:rsidRPr="005B501F" w:rsidRDefault="00AC7B10" w:rsidP="001B1FEF">
      <w:pPr>
        <w:pStyle w:val="ans"/>
        <w:rPr>
          <w:vanish w:val="0"/>
        </w:rPr>
      </w:pPr>
      <w:r>
        <w:t xml:space="preserve">The redefinition of what </w:t>
      </w:r>
      <w:r w:rsidRPr="00820517">
        <w:rPr>
          <w:u w:val="single"/>
        </w:rPr>
        <w:t>knowledge</w:t>
      </w:r>
      <w:r>
        <w:t xml:space="preserve"> is – if it can’t be asked in a multiple-choice exam, it’s not knowledge!</w:t>
      </w:r>
      <w:r w:rsidR="001B1FEF">
        <w:t xml:space="preserve"> </w:t>
      </w:r>
      <w:r w:rsidR="005C7628" w:rsidRPr="005B501F">
        <w:rPr>
          <w:vanish w:val="0"/>
        </w:rPr>
        <w:t xml:space="preserve"> </w:t>
      </w:r>
    </w:p>
    <w:p w14:paraId="036D7487" w14:textId="77777777" w:rsidR="00286F44" w:rsidRDefault="00286F44"/>
    <w:p w14:paraId="191C1777" w14:textId="1B73C164" w:rsidR="00286F44" w:rsidRDefault="00286F44">
      <w:pPr>
        <w:rPr>
          <w:iCs/>
        </w:rPr>
      </w:pPr>
      <w:r>
        <w:rPr>
          <w:b/>
          <w:bCs/>
        </w:rPr>
        <w:t>Question 4:</w:t>
      </w:r>
      <w:r>
        <w:t xml:space="preserve"> </w:t>
      </w:r>
      <w:r w:rsidR="00552629">
        <w:rPr>
          <w:iCs/>
        </w:rPr>
        <w:t xml:space="preserve">Sir Ken Robinson talked about </w:t>
      </w:r>
      <w:r w:rsidR="000F2862">
        <w:rPr>
          <w:iCs/>
        </w:rPr>
        <w:t>“</w:t>
      </w:r>
      <w:r w:rsidR="00552629">
        <w:rPr>
          <w:iCs/>
        </w:rPr>
        <w:t>changing educational paradigm</w:t>
      </w:r>
      <w:r w:rsidR="00965A70">
        <w:rPr>
          <w:iCs/>
        </w:rPr>
        <w:t>s</w:t>
      </w:r>
      <w:r w:rsidR="000F2862">
        <w:rPr>
          <w:iCs/>
        </w:rPr>
        <w:t>”</w:t>
      </w:r>
      <w:r w:rsidR="00552629">
        <w:rPr>
          <w:iCs/>
        </w:rPr>
        <w:t xml:space="preserve"> … </w:t>
      </w:r>
      <w:r w:rsidR="000F2862">
        <w:rPr>
          <w:iCs/>
        </w:rPr>
        <w:t>name</w:t>
      </w:r>
      <w:r w:rsidR="00965A70">
        <w:rPr>
          <w:iCs/>
        </w:rPr>
        <w:t xml:space="preserve"> one </w:t>
      </w:r>
      <w:r w:rsidR="000F2862">
        <w:rPr>
          <w:iCs/>
        </w:rPr>
        <w:t>paradigm.</w:t>
      </w:r>
    </w:p>
    <w:p w14:paraId="5D0B1337" w14:textId="77777777" w:rsidR="00552629" w:rsidRPr="00552629" w:rsidRDefault="00552629">
      <w:pPr>
        <w:rPr>
          <w:b/>
          <w:bCs/>
        </w:rPr>
      </w:pPr>
    </w:p>
    <w:p w14:paraId="5EF68BB7" w14:textId="77777777" w:rsidR="002A3D16" w:rsidRPr="00184993" w:rsidRDefault="002A3D16" w:rsidP="002A3D16">
      <w:pPr>
        <w:pStyle w:val="ans"/>
        <w:rPr>
          <w:vanish w:val="0"/>
        </w:rPr>
      </w:pPr>
      <w:r>
        <w:t xml:space="preserve">That we should move away from standardization (the industrial one-size-fits-all model) </w:t>
      </w:r>
      <w:r w:rsidRPr="00184993">
        <w:rPr>
          <w:vanish w:val="0"/>
        </w:rPr>
        <w:t xml:space="preserve"> </w:t>
      </w:r>
    </w:p>
    <w:p w14:paraId="335AE757" w14:textId="7A236E21" w:rsidR="002A3D16" w:rsidRDefault="002A3D16" w:rsidP="002A3D16">
      <w:pPr>
        <w:pStyle w:val="ans"/>
      </w:pPr>
      <w:r>
        <w:t xml:space="preserve">That we should support, not suppress collaboration “the stuff of growth”  </w:t>
      </w:r>
    </w:p>
    <w:p w14:paraId="15076243" w14:textId="50AD2F85" w:rsidR="002A3D16" w:rsidRDefault="002A3D16" w:rsidP="002A3D16">
      <w:pPr>
        <w:pStyle w:val="ans"/>
      </w:pPr>
      <w:r>
        <w:t xml:space="preserve">That we should </w:t>
      </w:r>
      <w:r w:rsidR="00981F76">
        <w:t>be thinking differently about human capacity</w:t>
      </w:r>
      <w:r w:rsidR="001D55A8">
        <w:t xml:space="preserve"> (getting over the old conception of academic/non-academic, abstract/theoretical/vocational)</w:t>
      </w:r>
      <w:r>
        <w:t xml:space="preserve">  </w:t>
      </w:r>
    </w:p>
    <w:p w14:paraId="1B7D2D95" w14:textId="77777777" w:rsidR="00286F44" w:rsidRDefault="00286F44"/>
    <w:p w14:paraId="2C4A76A3" w14:textId="0C717B46" w:rsidR="00286F44" w:rsidRDefault="00286F44">
      <w:pPr>
        <w:rPr>
          <w:b/>
          <w:bCs/>
        </w:rPr>
      </w:pPr>
      <w:r>
        <w:rPr>
          <w:b/>
          <w:bCs/>
        </w:rPr>
        <w:t>Question 5:</w:t>
      </w:r>
      <w:r>
        <w:t xml:space="preserve"> </w:t>
      </w:r>
      <w:r w:rsidR="00227B3F">
        <w:t xml:space="preserve">What </w:t>
      </w:r>
      <w:r w:rsidR="00132DB7">
        <w:t>is so great about</w:t>
      </w:r>
      <w:r w:rsidR="00227B3F">
        <w:t xml:space="preserve"> </w:t>
      </w:r>
      <w:r w:rsidR="005D1157" w:rsidRPr="005D1157">
        <w:rPr>
          <w:i/>
        </w:rPr>
        <w:t>C</w:t>
      </w:r>
      <w:r w:rsidR="00227B3F" w:rsidRPr="005D1157">
        <w:rPr>
          <w:i/>
        </w:rPr>
        <w:t xml:space="preserve">reative </w:t>
      </w:r>
      <w:r w:rsidR="005D1157" w:rsidRPr="005D1157">
        <w:rPr>
          <w:i/>
        </w:rPr>
        <w:t>C</w:t>
      </w:r>
      <w:r w:rsidR="00227B3F" w:rsidRPr="005D1157">
        <w:rPr>
          <w:i/>
        </w:rPr>
        <w:t>ommons</w:t>
      </w:r>
      <w:r w:rsidR="00132DB7">
        <w:t>? (</w:t>
      </w:r>
      <w:proofErr w:type="gramStart"/>
      <w:r w:rsidR="00132DB7">
        <w:t>i</w:t>
      </w:r>
      <w:proofErr w:type="gramEnd"/>
      <w:r w:rsidR="00132DB7">
        <w:t xml:space="preserve">.e., what does it </w:t>
      </w:r>
      <w:r w:rsidR="00957817">
        <w:t>allow an author to do</w:t>
      </w:r>
      <w:r w:rsidR="00227B3F">
        <w:t>?</w:t>
      </w:r>
      <w:r w:rsidR="00132DB7">
        <w:t>)</w:t>
      </w:r>
    </w:p>
    <w:p w14:paraId="3FB605F5" w14:textId="77777777" w:rsidR="00286F44" w:rsidRDefault="00286F44"/>
    <w:p w14:paraId="380C2E43" w14:textId="62B9E4B9" w:rsidR="00227B3F" w:rsidRPr="002676E8" w:rsidRDefault="00227B3F" w:rsidP="00227B3F">
      <w:pPr>
        <w:pStyle w:val="ans"/>
        <w:rPr>
          <w:vanish w:val="0"/>
        </w:rPr>
      </w:pPr>
      <w:r>
        <w:t>It</w:t>
      </w:r>
      <w:r w:rsidR="005D1157">
        <w:t xml:space="preserve"> allow</w:t>
      </w:r>
      <w:r w:rsidR="00390318">
        <w:t>s</w:t>
      </w:r>
      <w:r w:rsidR="005D1157">
        <w:t xml:space="preserve"> </w:t>
      </w:r>
      <w:r w:rsidR="00390318">
        <w:t xml:space="preserve">an author to maintain copyright, and explicitly describe the conditions </w:t>
      </w:r>
      <w:r w:rsidR="005D1157">
        <w:t xml:space="preserve">for sharing, remixing, and reuse of </w:t>
      </w:r>
      <w:r w:rsidR="00390318">
        <w:t>their</w:t>
      </w:r>
      <w:r w:rsidR="005D1157">
        <w:t xml:space="preserve"> </w:t>
      </w:r>
      <w:r w:rsidR="00390318">
        <w:t>work</w:t>
      </w:r>
      <w:r w:rsidR="005D1157">
        <w:t xml:space="preserve"> without having to </w:t>
      </w:r>
      <w:r w:rsidR="00390318">
        <w:t>be contacted, or involve intermediaries (e.g., lawyers)</w:t>
      </w:r>
      <w:r w:rsidR="005D1157">
        <w:t>.</w:t>
      </w:r>
      <w:r>
        <w:t xml:space="preserve"> </w:t>
      </w:r>
      <w:r w:rsidRPr="002676E8">
        <w:rPr>
          <w:vanish w:val="0"/>
        </w:rPr>
        <w:t xml:space="preserve"> </w:t>
      </w:r>
    </w:p>
    <w:p w14:paraId="71B082A9" w14:textId="77777777" w:rsidR="00227B3F" w:rsidRDefault="00227B3F"/>
    <w:p w14:paraId="638A1E52" w14:textId="3E6F20C1" w:rsidR="00286F44" w:rsidRDefault="00286F44">
      <w:pPr>
        <w:rPr>
          <w:b/>
          <w:bCs/>
        </w:rPr>
      </w:pPr>
      <w:r>
        <w:rPr>
          <w:b/>
          <w:bCs/>
        </w:rPr>
        <w:t>Question 6:</w:t>
      </w:r>
      <w:r>
        <w:t xml:space="preserve"> </w:t>
      </w:r>
      <w:r w:rsidR="00760ABF">
        <w:t xml:space="preserve">The </w:t>
      </w:r>
      <w:r w:rsidR="001C38BC" w:rsidRPr="00760ABF">
        <w:rPr>
          <w:i/>
        </w:rPr>
        <w:t>Connected</w:t>
      </w:r>
      <w:r w:rsidR="001C38BC">
        <w:t xml:space="preserve"> </w:t>
      </w:r>
      <w:r w:rsidR="00760ABF">
        <w:t xml:space="preserve">movie </w:t>
      </w:r>
      <w:r w:rsidR="001C38BC">
        <w:t xml:space="preserve">ends with a powerful quote: </w:t>
      </w:r>
      <w:r w:rsidR="001C38BC" w:rsidRPr="00DB2C26">
        <w:rPr>
          <w:i/>
        </w:rPr>
        <w:t>“For centuries we’ve been declaring independence.  Perhaps it’s time we declared</w:t>
      </w:r>
      <w:r w:rsidR="00760ABF" w:rsidRPr="00DB2C26">
        <w:rPr>
          <w:i/>
        </w:rPr>
        <w:t xml:space="preserve"> our interdependence</w:t>
      </w:r>
      <w:r w:rsidR="001C38BC" w:rsidRPr="00DB2C26">
        <w:rPr>
          <w:i/>
        </w:rPr>
        <w:t>”</w:t>
      </w:r>
      <w:r w:rsidR="00B42C70">
        <w:t xml:space="preserve">.  What </w:t>
      </w:r>
      <w:r w:rsidR="00696978">
        <w:t xml:space="preserve">dominant </w:t>
      </w:r>
      <w:r w:rsidR="00B42C70">
        <w:t xml:space="preserve">technology </w:t>
      </w:r>
      <w:r w:rsidR="00696978">
        <w:t>has brought us to this point</w:t>
      </w:r>
      <w:r w:rsidR="00B42C70">
        <w:t xml:space="preserve">, and once we’ve </w:t>
      </w:r>
      <w:r w:rsidR="002309B7">
        <w:t>made this new declaration</w:t>
      </w:r>
      <w:r w:rsidR="00B42C70">
        <w:t xml:space="preserve">, what </w:t>
      </w:r>
      <w:r w:rsidR="002D6BAD">
        <w:t xml:space="preserve">is </w:t>
      </w:r>
      <w:r w:rsidR="00C05F66">
        <w:t>the movie</w:t>
      </w:r>
      <w:r w:rsidR="00B42C70">
        <w:t xml:space="preserve"> suggesting we do next?</w:t>
      </w:r>
    </w:p>
    <w:p w14:paraId="44BA1FE2" w14:textId="6100B942" w:rsidR="00286F44" w:rsidRDefault="00286F44"/>
    <w:p w14:paraId="1E7786E4" w14:textId="45AE5C72" w:rsidR="00760ABF" w:rsidRPr="00754106" w:rsidRDefault="00596F5E" w:rsidP="00760ABF">
      <w:pPr>
        <w:pStyle w:val="ans"/>
        <w:rPr>
          <w:vanish w:val="0"/>
        </w:rPr>
      </w:pPr>
      <w:r>
        <w:t>T</w:t>
      </w:r>
      <w:r w:rsidR="00760ABF">
        <w:t xml:space="preserve">he Internet </w:t>
      </w:r>
      <w:r>
        <w:t>(</w:t>
      </w:r>
      <w:r w:rsidR="009E78BB">
        <w:t>and</w:t>
      </w:r>
      <w:r>
        <w:t xml:space="preserve"> mobile phones) </w:t>
      </w:r>
      <w:r w:rsidR="00760ABF">
        <w:t xml:space="preserve">will </w:t>
      </w:r>
      <w:r w:rsidR="00285BFE">
        <w:t xml:space="preserve">soon </w:t>
      </w:r>
      <w:r w:rsidR="00760ABF">
        <w:t xml:space="preserve">connect </w:t>
      </w:r>
      <w:r>
        <w:t>the</w:t>
      </w:r>
      <w:r w:rsidR="00285BFE">
        <w:t xml:space="preserve"> entire</w:t>
      </w:r>
      <w:r>
        <w:t xml:space="preserve"> globe; she’s suggesting we think about the ripple effect of our actions, </w:t>
      </w:r>
      <w:r w:rsidR="004255D9">
        <w:t>behave</w:t>
      </w:r>
      <w:r>
        <w:t xml:space="preserve"> as one connected family</w:t>
      </w:r>
      <w:r w:rsidR="00803A55">
        <w:t>, and work together to take humanity to the next level.</w:t>
      </w:r>
      <w:r w:rsidR="00754106" w:rsidRPr="00754106">
        <w:rPr>
          <w:vanish w:val="0"/>
        </w:rPr>
        <w:t xml:space="preserve"> </w:t>
      </w:r>
    </w:p>
    <w:p w14:paraId="14DB44C7" w14:textId="77777777" w:rsidR="00286F44" w:rsidRDefault="00286F44"/>
    <w:p w14:paraId="3AEA44A2" w14:textId="16584D4A" w:rsidR="00286F44" w:rsidRDefault="00286F44">
      <w:pPr>
        <w:rPr>
          <w:b/>
          <w:bCs/>
        </w:rPr>
      </w:pPr>
      <w:r>
        <w:rPr>
          <w:b/>
          <w:bCs/>
        </w:rPr>
        <w:t>Question 7:</w:t>
      </w:r>
      <w:r>
        <w:t xml:space="preserve"> </w:t>
      </w:r>
      <w:r w:rsidR="00240E2C">
        <w:t>In</w:t>
      </w:r>
      <w:r w:rsidR="000F015F">
        <w:t xml:space="preserve"> 1997</w:t>
      </w:r>
      <w:r w:rsidR="00C046AD">
        <w:t xml:space="preserve">, the </w:t>
      </w:r>
      <w:r w:rsidR="00240E2C">
        <w:t xml:space="preserve">MA </w:t>
      </w:r>
      <w:r w:rsidR="00C046AD">
        <w:t xml:space="preserve">Group Insurance </w:t>
      </w:r>
      <w:proofErr w:type="spellStart"/>
      <w:r w:rsidR="00C046AD">
        <w:t>Commision</w:t>
      </w:r>
      <w:proofErr w:type="spellEnd"/>
      <w:r w:rsidR="00C046AD">
        <w:t xml:space="preserve"> (GIC) </w:t>
      </w:r>
      <w:r w:rsidR="00105E21">
        <w:t xml:space="preserve">released </w:t>
      </w:r>
      <w:r w:rsidR="000F015F">
        <w:t xml:space="preserve">a </w:t>
      </w:r>
      <w:r w:rsidR="006D247F">
        <w:t>135,000-</w:t>
      </w:r>
      <w:r w:rsidR="00105E21">
        <w:t>patient data</w:t>
      </w:r>
      <w:r w:rsidR="000F015F">
        <w:t>set</w:t>
      </w:r>
      <w:r w:rsidR="00105E21">
        <w:t xml:space="preserve">, but made sure to “de-identify” it, removing names, addresses, </w:t>
      </w:r>
      <w:r w:rsidR="00A36CA5">
        <w:t>SSNs</w:t>
      </w:r>
      <w:r w:rsidR="00105E21">
        <w:t>, and telephone numbers</w:t>
      </w:r>
      <w:r w:rsidR="00EC47E9">
        <w:t>.</w:t>
      </w:r>
      <w:r w:rsidR="00105E21">
        <w:t xml:space="preserve"> </w:t>
      </w:r>
      <w:r w:rsidR="000F015F">
        <w:t xml:space="preserve"> </w:t>
      </w:r>
      <w:r w:rsidR="00292738">
        <w:t xml:space="preserve">What </w:t>
      </w:r>
      <w:r w:rsidR="006D247F">
        <w:t>happened next</w:t>
      </w:r>
      <w:r w:rsidR="00292738">
        <w:t>?</w:t>
      </w:r>
    </w:p>
    <w:p w14:paraId="4857D97C" w14:textId="77777777" w:rsidR="00286F44" w:rsidRDefault="00286F44"/>
    <w:p w14:paraId="1511631D" w14:textId="7CF761D8" w:rsidR="006D247F" w:rsidRPr="00CD33AC" w:rsidRDefault="006D247F" w:rsidP="006D247F">
      <w:pPr>
        <w:pStyle w:val="ans"/>
        <w:rPr>
          <w:vanish w:val="0"/>
        </w:rPr>
      </w:pPr>
      <w:r>
        <w:t>Researchers revealed that by combining other publically available datasets, they could identify all of them!</w:t>
      </w:r>
      <w:r w:rsidR="00CD33AC" w:rsidRPr="00CD33AC">
        <w:rPr>
          <w:vanish w:val="0"/>
        </w:rPr>
        <w:t xml:space="preserve"> </w:t>
      </w:r>
    </w:p>
    <w:p w14:paraId="573C01AC" w14:textId="77777777" w:rsidR="00000FF3" w:rsidRDefault="00000FF3"/>
    <w:p w14:paraId="16B5B47F" w14:textId="63DA0143" w:rsidR="00286F44" w:rsidRPr="007C1B1A" w:rsidRDefault="00C046AD">
      <w:pPr>
        <w:rPr>
          <w:b/>
          <w:bCs/>
        </w:rPr>
      </w:pPr>
      <w:r>
        <w:rPr>
          <w:b/>
          <w:bCs/>
        </w:rPr>
        <w:t xml:space="preserve">Question </w:t>
      </w:r>
      <w:r w:rsidR="00352D18">
        <w:rPr>
          <w:b/>
          <w:bCs/>
        </w:rPr>
        <w:t>8</w:t>
      </w:r>
      <w:r>
        <w:rPr>
          <w:b/>
          <w:bCs/>
        </w:rPr>
        <w:t>:</w:t>
      </w:r>
      <w:r>
        <w:t xml:space="preserve"> </w:t>
      </w:r>
      <w:r w:rsidR="0077578A">
        <w:t xml:space="preserve">For </w:t>
      </w:r>
      <w:r w:rsidR="0077578A" w:rsidRPr="0030045F">
        <w:rPr>
          <w:i/>
        </w:rPr>
        <w:t>four thousand years</w:t>
      </w:r>
      <w:r w:rsidR="0077578A">
        <w:t>, cryp</w:t>
      </w:r>
      <w:r w:rsidR="00107A51">
        <w:t>tography was done</w:t>
      </w:r>
      <w:r w:rsidR="00BE73C1">
        <w:t xml:space="preserve"> a certain way, until the 1970s. What changed?</w:t>
      </w:r>
    </w:p>
    <w:p w14:paraId="13E921AE" w14:textId="746D4B87" w:rsidR="00286F44" w:rsidRPr="00357A53" w:rsidRDefault="009C6519" w:rsidP="00FD6FE7">
      <w:pPr>
        <w:pStyle w:val="ans"/>
      </w:pPr>
      <w:r w:rsidRPr="00357A53">
        <w:t>You no longer had to keep the key secret – you could have Alice and Bob</w:t>
      </w:r>
      <w:r w:rsidR="00BA65F8" w:rsidRPr="00357A53">
        <w:t xml:space="preserve"> </w:t>
      </w:r>
      <w:r w:rsidR="002E5040" w:rsidRPr="00357A53">
        <w:t>agree on a key without meeting!</w:t>
      </w:r>
    </w:p>
    <w:p w14:paraId="423A7B56" w14:textId="77777777" w:rsidR="00685621" w:rsidRDefault="00685621">
      <w:pPr>
        <w:spacing w:line="240" w:lineRule="auto"/>
      </w:pPr>
    </w:p>
    <w:p w14:paraId="41C1142E" w14:textId="4BB4A87E" w:rsidR="00C52848" w:rsidRPr="00BA65F8" w:rsidRDefault="00C52848" w:rsidP="00C52848">
      <w:pPr>
        <w:pStyle w:val="ans"/>
        <w:rPr>
          <w:vanish w:val="0"/>
        </w:rPr>
      </w:pPr>
      <w:r>
        <w:t>a9,b3,c7,d2,e10,f4</w:t>
      </w:r>
      <w:r w:rsidRPr="00BA65F8">
        <w:rPr>
          <w:vanish w:val="0"/>
        </w:rPr>
        <w:t xml:space="preserve"> </w:t>
      </w:r>
    </w:p>
    <w:p w14:paraId="589A73CC" w14:textId="4631200C" w:rsidR="00685621" w:rsidRDefault="00685621" w:rsidP="00685621">
      <w:pPr>
        <w:rPr>
          <w:b/>
          <w:bCs/>
        </w:rPr>
      </w:pPr>
      <w:r>
        <w:rPr>
          <w:b/>
          <w:bCs/>
        </w:rPr>
        <w:t>Question 9:</w:t>
      </w:r>
      <w:r>
        <w:t xml:space="preserve"> Match the person with what made them famous</w:t>
      </w:r>
      <w:r w:rsidR="00B0662C">
        <w:t xml:space="preserve">. Not all numbers need </w:t>
      </w:r>
      <w:r w:rsidR="002A2904">
        <w:t xml:space="preserve">to </w:t>
      </w:r>
      <w:r w:rsidR="00B0662C">
        <w:t>be used.</w:t>
      </w:r>
    </w:p>
    <w:tbl>
      <w:tblPr>
        <w:tblStyle w:val="TableGrid"/>
        <w:tblW w:w="0" w:type="auto"/>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18"/>
        <w:gridCol w:w="7938"/>
      </w:tblGrid>
      <w:tr w:rsidR="002823EE" w:rsidRPr="002823EE" w14:paraId="5EB6E295" w14:textId="04AE25E6" w:rsidTr="00CD4AEE">
        <w:trPr>
          <w:trHeight w:val="1796"/>
        </w:trPr>
        <w:tc>
          <w:tcPr>
            <w:tcW w:w="2718" w:type="dxa"/>
          </w:tcPr>
          <w:p w14:paraId="436FA57B" w14:textId="77777777" w:rsidR="002823EE" w:rsidRPr="009E6C81" w:rsidRDefault="002823EE" w:rsidP="00A37585">
            <w:pPr>
              <w:pStyle w:val="ListParagraph"/>
              <w:numPr>
                <w:ilvl w:val="0"/>
                <w:numId w:val="20"/>
              </w:numPr>
              <w:rPr>
                <w:sz w:val="20"/>
                <w:szCs w:val="20"/>
              </w:rPr>
            </w:pPr>
            <w:proofErr w:type="spellStart"/>
            <w:r w:rsidRPr="009E6C81">
              <w:rPr>
                <w:sz w:val="20"/>
                <w:szCs w:val="20"/>
              </w:rPr>
              <w:t>Vint</w:t>
            </w:r>
            <w:proofErr w:type="spellEnd"/>
            <w:r w:rsidRPr="009E6C81">
              <w:rPr>
                <w:sz w:val="20"/>
                <w:szCs w:val="20"/>
              </w:rPr>
              <w:t xml:space="preserve"> Cerf</w:t>
            </w:r>
          </w:p>
          <w:p w14:paraId="2D2C3015" w14:textId="77777777" w:rsidR="002823EE" w:rsidRPr="009E6C81" w:rsidRDefault="002823EE" w:rsidP="00A37585">
            <w:pPr>
              <w:pStyle w:val="ListParagraph"/>
              <w:numPr>
                <w:ilvl w:val="0"/>
                <w:numId w:val="20"/>
              </w:numPr>
              <w:rPr>
                <w:sz w:val="20"/>
                <w:szCs w:val="20"/>
              </w:rPr>
            </w:pPr>
            <w:r w:rsidRPr="009E6C81">
              <w:rPr>
                <w:sz w:val="20"/>
                <w:szCs w:val="20"/>
              </w:rPr>
              <w:t>John Warnock</w:t>
            </w:r>
          </w:p>
          <w:p w14:paraId="133D6BA6" w14:textId="77777777" w:rsidR="002823EE" w:rsidRPr="009E6C81" w:rsidRDefault="002823EE" w:rsidP="00A37585">
            <w:pPr>
              <w:pStyle w:val="ListParagraph"/>
              <w:numPr>
                <w:ilvl w:val="0"/>
                <w:numId w:val="20"/>
              </w:numPr>
              <w:rPr>
                <w:sz w:val="20"/>
                <w:szCs w:val="20"/>
              </w:rPr>
            </w:pPr>
            <w:r w:rsidRPr="009E6C81">
              <w:rPr>
                <w:sz w:val="20"/>
                <w:szCs w:val="20"/>
              </w:rPr>
              <w:t xml:space="preserve">Doug </w:t>
            </w:r>
            <w:proofErr w:type="spellStart"/>
            <w:r w:rsidRPr="009E6C81">
              <w:rPr>
                <w:sz w:val="20"/>
                <w:szCs w:val="20"/>
              </w:rPr>
              <w:t>Englebart</w:t>
            </w:r>
            <w:proofErr w:type="spellEnd"/>
          </w:p>
          <w:p w14:paraId="365786DD" w14:textId="77777777" w:rsidR="002823EE" w:rsidRPr="009E6C81" w:rsidRDefault="002823EE" w:rsidP="00A37585">
            <w:pPr>
              <w:pStyle w:val="ListParagraph"/>
              <w:numPr>
                <w:ilvl w:val="0"/>
                <w:numId w:val="20"/>
              </w:numPr>
              <w:rPr>
                <w:sz w:val="20"/>
                <w:szCs w:val="20"/>
              </w:rPr>
            </w:pPr>
            <w:r w:rsidRPr="009E6C81">
              <w:rPr>
                <w:sz w:val="20"/>
                <w:szCs w:val="20"/>
              </w:rPr>
              <w:t>Sir Tim Berners-Lee</w:t>
            </w:r>
          </w:p>
          <w:p w14:paraId="56DD91AB" w14:textId="77777777" w:rsidR="002823EE" w:rsidRPr="009E6C81" w:rsidRDefault="002823EE" w:rsidP="00A37585">
            <w:pPr>
              <w:pStyle w:val="ListParagraph"/>
              <w:numPr>
                <w:ilvl w:val="0"/>
                <w:numId w:val="20"/>
              </w:numPr>
              <w:rPr>
                <w:sz w:val="20"/>
                <w:szCs w:val="20"/>
              </w:rPr>
            </w:pPr>
            <w:r w:rsidRPr="009E6C81">
              <w:rPr>
                <w:sz w:val="20"/>
                <w:szCs w:val="20"/>
              </w:rPr>
              <w:t>Judah Schwartz</w:t>
            </w:r>
          </w:p>
          <w:p w14:paraId="4316DA06" w14:textId="0D2A2E9B" w:rsidR="002823EE" w:rsidRPr="009E6C81" w:rsidRDefault="002823EE" w:rsidP="00A37585">
            <w:pPr>
              <w:pStyle w:val="ListParagraph"/>
              <w:numPr>
                <w:ilvl w:val="0"/>
                <w:numId w:val="20"/>
              </w:numPr>
              <w:rPr>
                <w:sz w:val="20"/>
                <w:szCs w:val="20"/>
              </w:rPr>
            </w:pPr>
            <w:proofErr w:type="spellStart"/>
            <w:r w:rsidRPr="009E6C81">
              <w:rPr>
                <w:sz w:val="20"/>
                <w:szCs w:val="20"/>
              </w:rPr>
              <w:t>Harri</w:t>
            </w:r>
            <w:proofErr w:type="spellEnd"/>
            <w:r w:rsidRPr="009E6C81">
              <w:rPr>
                <w:sz w:val="20"/>
                <w:szCs w:val="20"/>
              </w:rPr>
              <w:t xml:space="preserve"> </w:t>
            </w:r>
            <w:proofErr w:type="spellStart"/>
            <w:r w:rsidRPr="009E6C81">
              <w:rPr>
                <w:sz w:val="20"/>
                <w:szCs w:val="20"/>
              </w:rPr>
              <w:t>Hursti</w:t>
            </w:r>
            <w:proofErr w:type="spellEnd"/>
          </w:p>
        </w:tc>
        <w:tc>
          <w:tcPr>
            <w:tcW w:w="7938" w:type="dxa"/>
          </w:tcPr>
          <w:p w14:paraId="35F5497D" w14:textId="38F0546F" w:rsidR="007045CE" w:rsidRPr="009E6C81" w:rsidRDefault="004B1CFC" w:rsidP="002823EE">
            <w:pPr>
              <w:pStyle w:val="ListParagraph"/>
              <w:numPr>
                <w:ilvl w:val="0"/>
                <w:numId w:val="22"/>
              </w:numPr>
              <w:rPr>
                <w:sz w:val="20"/>
                <w:szCs w:val="20"/>
              </w:rPr>
            </w:pPr>
            <w:r w:rsidRPr="009E6C81">
              <w:rPr>
                <w:sz w:val="20"/>
                <w:szCs w:val="20"/>
              </w:rPr>
              <w:t xml:space="preserve">Invented the first </w:t>
            </w:r>
            <w:proofErr w:type="spellStart"/>
            <w:r w:rsidRPr="009E6C81">
              <w:rPr>
                <w:sz w:val="20"/>
                <w:szCs w:val="20"/>
              </w:rPr>
              <w:t>laserprinter</w:t>
            </w:r>
            <w:proofErr w:type="spellEnd"/>
          </w:p>
          <w:p w14:paraId="56401131" w14:textId="171D5DD9" w:rsidR="002823EE" w:rsidRPr="009E6C81" w:rsidRDefault="002823EE" w:rsidP="002823EE">
            <w:pPr>
              <w:pStyle w:val="ListParagraph"/>
              <w:numPr>
                <w:ilvl w:val="0"/>
                <w:numId w:val="22"/>
              </w:numPr>
              <w:rPr>
                <w:sz w:val="20"/>
                <w:szCs w:val="20"/>
              </w:rPr>
            </w:pPr>
            <w:r w:rsidRPr="009E6C81">
              <w:rPr>
                <w:sz w:val="20"/>
                <w:szCs w:val="20"/>
              </w:rPr>
              <w:t>Built first web server in 1990</w:t>
            </w:r>
            <w:r w:rsidR="00A433C2" w:rsidRPr="009E6C81">
              <w:rPr>
                <w:sz w:val="20"/>
                <w:szCs w:val="20"/>
              </w:rPr>
              <w:t xml:space="preserve">, </w:t>
            </w:r>
            <w:r w:rsidR="00455F4C" w:rsidRPr="009E6C81">
              <w:rPr>
                <w:sz w:val="20"/>
                <w:szCs w:val="20"/>
              </w:rPr>
              <w:t>inventor of</w:t>
            </w:r>
            <w:r w:rsidR="00A433C2" w:rsidRPr="009E6C81">
              <w:rPr>
                <w:sz w:val="20"/>
                <w:szCs w:val="20"/>
              </w:rPr>
              <w:t xml:space="preserve"> the world wide web</w:t>
            </w:r>
          </w:p>
          <w:p w14:paraId="34F03EDD" w14:textId="475A6917" w:rsidR="002823EE" w:rsidRPr="009E6C81" w:rsidRDefault="002823EE" w:rsidP="002823EE">
            <w:pPr>
              <w:pStyle w:val="ListParagraph"/>
              <w:numPr>
                <w:ilvl w:val="0"/>
                <w:numId w:val="22"/>
              </w:numPr>
              <w:rPr>
                <w:sz w:val="20"/>
                <w:szCs w:val="20"/>
              </w:rPr>
            </w:pPr>
            <w:r w:rsidRPr="009E6C81">
              <w:rPr>
                <w:sz w:val="20"/>
                <w:szCs w:val="20"/>
              </w:rPr>
              <w:t xml:space="preserve">Invented Postscript, a language used for </w:t>
            </w:r>
            <w:r w:rsidR="00424EF8" w:rsidRPr="009E6C81">
              <w:rPr>
                <w:sz w:val="20"/>
                <w:szCs w:val="20"/>
              </w:rPr>
              <w:t>compactly specifying</w:t>
            </w:r>
            <w:r w:rsidRPr="009E6C81">
              <w:rPr>
                <w:sz w:val="20"/>
                <w:szCs w:val="20"/>
              </w:rPr>
              <w:t xml:space="preserve"> documents</w:t>
            </w:r>
          </w:p>
          <w:p w14:paraId="7FA862C6" w14:textId="2F653E8A" w:rsidR="002823EE" w:rsidRPr="009E6C81" w:rsidRDefault="001E7129" w:rsidP="002823EE">
            <w:pPr>
              <w:pStyle w:val="ListParagraph"/>
              <w:numPr>
                <w:ilvl w:val="0"/>
                <w:numId w:val="22"/>
              </w:numPr>
              <w:rPr>
                <w:sz w:val="20"/>
                <w:szCs w:val="20"/>
              </w:rPr>
            </w:pPr>
            <w:r w:rsidRPr="009E6C81">
              <w:rPr>
                <w:sz w:val="20"/>
                <w:szCs w:val="20"/>
              </w:rPr>
              <w:t>Showed how to hack</w:t>
            </w:r>
            <w:r w:rsidR="002823EE" w:rsidRPr="009E6C81">
              <w:rPr>
                <w:sz w:val="20"/>
                <w:szCs w:val="20"/>
              </w:rPr>
              <w:t xml:space="preserve"> a Diebold voting machine to produce improper results</w:t>
            </w:r>
          </w:p>
          <w:p w14:paraId="1BC6EBA7" w14:textId="77777777" w:rsidR="001D4821" w:rsidRPr="009E6C81" w:rsidRDefault="00A200A8" w:rsidP="001D4821">
            <w:pPr>
              <w:pStyle w:val="ListParagraph"/>
              <w:numPr>
                <w:ilvl w:val="0"/>
                <w:numId w:val="22"/>
              </w:numPr>
              <w:rPr>
                <w:sz w:val="20"/>
                <w:szCs w:val="20"/>
              </w:rPr>
            </w:pPr>
            <w:r w:rsidRPr="009E6C81">
              <w:rPr>
                <w:sz w:val="20"/>
                <w:szCs w:val="20"/>
              </w:rPr>
              <w:t>Wrote VisiCalc, one of the first PC spreadsheets</w:t>
            </w:r>
          </w:p>
          <w:p w14:paraId="5712ED60" w14:textId="77777777" w:rsidR="00B0662C" w:rsidRPr="009E6C81" w:rsidRDefault="00B0662C" w:rsidP="001D4821">
            <w:pPr>
              <w:pStyle w:val="ListParagraph"/>
              <w:numPr>
                <w:ilvl w:val="0"/>
                <w:numId w:val="22"/>
              </w:numPr>
              <w:rPr>
                <w:sz w:val="20"/>
                <w:szCs w:val="20"/>
              </w:rPr>
            </w:pPr>
            <w:r w:rsidRPr="009E6C81">
              <w:rPr>
                <w:sz w:val="20"/>
                <w:szCs w:val="20"/>
              </w:rPr>
              <w:t>One of the inventors of the transistor.</w:t>
            </w:r>
          </w:p>
          <w:p w14:paraId="60E7A92E" w14:textId="77777777" w:rsidR="00C3748A" w:rsidRPr="009E6C81" w:rsidRDefault="00C3748A" w:rsidP="00C3748A">
            <w:pPr>
              <w:pStyle w:val="ListParagraph"/>
              <w:numPr>
                <w:ilvl w:val="0"/>
                <w:numId w:val="22"/>
              </w:numPr>
              <w:rPr>
                <w:sz w:val="20"/>
                <w:szCs w:val="20"/>
              </w:rPr>
            </w:pPr>
            <w:r w:rsidRPr="009E6C81">
              <w:rPr>
                <w:sz w:val="20"/>
                <w:szCs w:val="20"/>
              </w:rPr>
              <w:t>Gave “mother of all demos”, showing first mouse and videoconference</w:t>
            </w:r>
          </w:p>
          <w:p w14:paraId="7B0C34DE" w14:textId="77777777" w:rsidR="00A200A8" w:rsidRPr="009E6C81" w:rsidRDefault="00296792" w:rsidP="001D4821">
            <w:pPr>
              <w:pStyle w:val="ListParagraph"/>
              <w:numPr>
                <w:ilvl w:val="0"/>
                <w:numId w:val="22"/>
              </w:numPr>
              <w:rPr>
                <w:sz w:val="20"/>
                <w:szCs w:val="20"/>
              </w:rPr>
            </w:pPr>
            <w:r w:rsidRPr="009E6C81">
              <w:rPr>
                <w:sz w:val="20"/>
                <w:szCs w:val="20"/>
              </w:rPr>
              <w:t>Created one of the first popular web browsers</w:t>
            </w:r>
          </w:p>
          <w:p w14:paraId="6DC5AAA3" w14:textId="77777777" w:rsidR="00296792" w:rsidRPr="009E6C81" w:rsidRDefault="00296792" w:rsidP="00296792">
            <w:pPr>
              <w:pStyle w:val="ListParagraph"/>
              <w:numPr>
                <w:ilvl w:val="0"/>
                <w:numId w:val="22"/>
              </w:numPr>
              <w:rPr>
                <w:sz w:val="20"/>
                <w:szCs w:val="20"/>
              </w:rPr>
            </w:pPr>
            <w:r w:rsidRPr="009E6C81">
              <w:rPr>
                <w:sz w:val="20"/>
                <w:szCs w:val="20"/>
              </w:rPr>
              <w:t>One of the developers of TCP, an important piece of Internet Protocol Suite</w:t>
            </w:r>
          </w:p>
          <w:p w14:paraId="27F099A2" w14:textId="20B631FC" w:rsidR="00CF0109" w:rsidRPr="009E6C81" w:rsidRDefault="007045CE" w:rsidP="007045CE">
            <w:pPr>
              <w:pStyle w:val="ListParagraph"/>
              <w:numPr>
                <w:ilvl w:val="0"/>
                <w:numId w:val="22"/>
              </w:numPr>
              <w:rPr>
                <w:sz w:val="20"/>
                <w:szCs w:val="20"/>
              </w:rPr>
            </w:pPr>
            <w:r w:rsidRPr="009E6C81">
              <w:rPr>
                <w:sz w:val="20"/>
                <w:szCs w:val="20"/>
              </w:rPr>
              <w:t>Came up with Tools-</w:t>
            </w:r>
            <w:proofErr w:type="spellStart"/>
            <w:r w:rsidRPr="009E6C81">
              <w:rPr>
                <w:sz w:val="20"/>
                <w:szCs w:val="20"/>
              </w:rPr>
              <w:t>vs</w:t>
            </w:r>
            <w:proofErr w:type="spellEnd"/>
            <w:r w:rsidRPr="009E6C81">
              <w:rPr>
                <w:sz w:val="20"/>
                <w:szCs w:val="20"/>
              </w:rPr>
              <w:t>-</w:t>
            </w:r>
            <w:proofErr w:type="spellStart"/>
            <w:r w:rsidRPr="009E6C81">
              <w:rPr>
                <w:sz w:val="20"/>
                <w:szCs w:val="20"/>
              </w:rPr>
              <w:t>Microworlds</w:t>
            </w:r>
            <w:proofErr w:type="spellEnd"/>
            <w:r w:rsidRPr="009E6C81">
              <w:rPr>
                <w:sz w:val="20"/>
                <w:szCs w:val="20"/>
              </w:rPr>
              <w:t>-</w:t>
            </w:r>
            <w:proofErr w:type="spellStart"/>
            <w:r w:rsidRPr="009E6C81">
              <w:rPr>
                <w:sz w:val="20"/>
                <w:szCs w:val="20"/>
              </w:rPr>
              <w:t>vs</w:t>
            </w:r>
            <w:proofErr w:type="spellEnd"/>
            <w:r w:rsidRPr="009E6C81">
              <w:rPr>
                <w:sz w:val="20"/>
                <w:szCs w:val="20"/>
              </w:rPr>
              <w:t>-Courseware theory</w:t>
            </w:r>
          </w:p>
        </w:tc>
      </w:tr>
    </w:tbl>
    <w:p w14:paraId="71BDB932" w14:textId="3FFB32BD" w:rsidR="00286F44" w:rsidRDefault="00286F44">
      <w:pPr>
        <w:pageBreakBefore/>
      </w:pPr>
      <w:r w:rsidRPr="00CD580C">
        <w:lastRenderedPageBreak/>
        <w:t>L</w:t>
      </w:r>
      <w:r>
        <w:t xml:space="preserve">ogin: </w:t>
      </w:r>
      <w:r>
        <w:rPr>
          <w:rFonts w:ascii="Courier New" w:eastAsia="Courier New" w:hAnsi="Courier New" w:cs="Courier New"/>
          <w:b/>
          <w:bCs/>
        </w:rPr>
        <w:t>cs10-</w:t>
      </w:r>
      <w:r>
        <w:t>____</w:t>
      </w:r>
    </w:p>
    <w:p w14:paraId="09A81E6F" w14:textId="77777777" w:rsidR="00676192" w:rsidRDefault="00676192" w:rsidP="00676192">
      <w:pPr>
        <w:rPr>
          <w:b/>
          <w:bCs/>
          <w:sz w:val="28"/>
          <w:szCs w:val="28"/>
        </w:rPr>
      </w:pPr>
      <w:bookmarkStart w:id="1" w:name="h.66dbkj-9ps3v1"/>
      <w:bookmarkEnd w:id="1"/>
    </w:p>
    <w:p w14:paraId="714C5333" w14:textId="59DCC7BF" w:rsidR="00676192" w:rsidRPr="00466464" w:rsidRDefault="002E6635" w:rsidP="00676192">
      <w:pPr>
        <w:rPr>
          <w:bCs/>
          <w:sz w:val="28"/>
          <w:szCs w:val="28"/>
        </w:rPr>
      </w:pPr>
      <w:r>
        <w:rPr>
          <w:b/>
          <w:bCs/>
          <w:sz w:val="28"/>
          <w:szCs w:val="28"/>
        </w:rPr>
        <w:t>Question 10</w:t>
      </w:r>
      <w:r w:rsidR="00293ED6">
        <w:rPr>
          <w:b/>
          <w:bCs/>
          <w:sz w:val="28"/>
          <w:szCs w:val="28"/>
        </w:rPr>
        <w:t xml:space="preserve">: </w:t>
      </w:r>
      <w:r w:rsidR="00293ED6" w:rsidRPr="00293ED6">
        <w:rPr>
          <w:b/>
          <w:bCs/>
          <w:i/>
          <w:sz w:val="28"/>
          <w:szCs w:val="28"/>
        </w:rPr>
        <w:t>A classy question!</w:t>
      </w:r>
      <w:r w:rsidR="00293ED6">
        <w:rPr>
          <w:b/>
          <w:bCs/>
          <w:sz w:val="28"/>
          <w:szCs w:val="28"/>
        </w:rPr>
        <w:t xml:space="preserve"> </w:t>
      </w:r>
      <w:r w:rsidR="00466464">
        <w:rPr>
          <w:bCs/>
          <w:sz w:val="28"/>
          <w:szCs w:val="28"/>
        </w:rPr>
        <w:t xml:space="preserve">(2 </w:t>
      </w:r>
      <w:proofErr w:type="spellStart"/>
      <w:r w:rsidR="00466464">
        <w:rPr>
          <w:bCs/>
          <w:sz w:val="28"/>
          <w:szCs w:val="28"/>
        </w:rPr>
        <w:t>pts</w:t>
      </w:r>
      <w:proofErr w:type="spellEnd"/>
      <w:r w:rsidR="00466464">
        <w:rPr>
          <w:bCs/>
          <w:sz w:val="28"/>
          <w:szCs w:val="28"/>
        </w:rPr>
        <w:t>)</w:t>
      </w:r>
    </w:p>
    <w:p w14:paraId="11A447CB" w14:textId="77777777" w:rsidR="00676192" w:rsidRDefault="00676192" w:rsidP="00676192">
      <w:pPr>
        <w:rPr>
          <w:b/>
          <w:bCs/>
          <w:sz w:val="28"/>
          <w:szCs w:val="28"/>
        </w:rPr>
      </w:pPr>
    </w:p>
    <w:p w14:paraId="1820B34E" w14:textId="346B6C76" w:rsidR="00676192" w:rsidRPr="000471B1" w:rsidRDefault="00084CB1" w:rsidP="00676192">
      <w:pPr>
        <w:rPr>
          <w:bCs/>
          <w:sz w:val="24"/>
          <w:szCs w:val="24"/>
        </w:rPr>
      </w:pPr>
      <w:r>
        <w:rPr>
          <w:bCs/>
          <w:sz w:val="24"/>
          <w:szCs w:val="24"/>
        </w:rPr>
        <w:t xml:space="preserve">Draw the </w:t>
      </w:r>
      <w:r w:rsidR="00676192" w:rsidRPr="000471B1">
        <w:rPr>
          <w:rFonts w:ascii="Courier" w:hAnsi="Courier"/>
          <w:b/>
          <w:bCs/>
          <w:sz w:val="24"/>
          <w:szCs w:val="24"/>
        </w:rPr>
        <w:t>CLASSES</w:t>
      </w:r>
      <w:r w:rsidR="00676192" w:rsidRPr="000471B1">
        <w:rPr>
          <w:bCs/>
          <w:sz w:val="24"/>
          <w:szCs w:val="24"/>
        </w:rPr>
        <w:t xml:space="preserve"> </w:t>
      </w:r>
      <w:r w:rsidR="00E15A4E">
        <w:rPr>
          <w:bCs/>
          <w:sz w:val="24"/>
          <w:szCs w:val="24"/>
        </w:rPr>
        <w:t>list</w:t>
      </w:r>
      <w:r w:rsidR="00E15A4E" w:rsidRPr="000471B1">
        <w:rPr>
          <w:bCs/>
          <w:sz w:val="24"/>
          <w:szCs w:val="24"/>
        </w:rPr>
        <w:t xml:space="preserve"> </w:t>
      </w:r>
      <w:r w:rsidR="00D614BE">
        <w:rPr>
          <w:bCs/>
          <w:sz w:val="24"/>
          <w:szCs w:val="24"/>
        </w:rPr>
        <w:t>so</w:t>
      </w:r>
      <w:r w:rsidR="00676192" w:rsidRPr="000471B1">
        <w:rPr>
          <w:bCs/>
          <w:sz w:val="24"/>
          <w:szCs w:val="24"/>
        </w:rPr>
        <w:t xml:space="preserve"> that the following code returns </w:t>
      </w:r>
      <w:r w:rsidR="00676192" w:rsidRPr="000471B1">
        <w:rPr>
          <w:rFonts w:ascii="Courier" w:hAnsi="Courier"/>
          <w:b/>
          <w:bCs/>
          <w:sz w:val="24"/>
          <w:szCs w:val="24"/>
        </w:rPr>
        <w:t>CS10</w:t>
      </w:r>
      <w:r w:rsidR="00DF29A9">
        <w:rPr>
          <w:bCs/>
          <w:sz w:val="24"/>
          <w:szCs w:val="24"/>
        </w:rPr>
        <w:t>.</w:t>
      </w:r>
    </w:p>
    <w:p w14:paraId="6662E473" w14:textId="1D9E82D1" w:rsidR="00676192" w:rsidRPr="00122B06" w:rsidRDefault="00122B06" w:rsidP="00676192">
      <w:pPr>
        <w:rPr>
          <w:rFonts w:ascii="Courier" w:hAnsi="Courier"/>
          <w:b/>
          <w:color w:val="FF0000"/>
          <w:sz w:val="24"/>
          <w:szCs w:val="24"/>
        </w:rPr>
      </w:pPr>
      <w:r w:rsidRPr="00122B06">
        <w:rPr>
          <w:rFonts w:ascii="Courier" w:hAnsi="Courier"/>
          <w:b/>
          <w:vanish/>
          <w:color w:val="FF0000"/>
          <w:sz w:val="24"/>
          <w:szCs w:val="24"/>
        </w:rPr>
        <w:t>(</w:t>
      </w:r>
      <w:proofErr w:type="gramStart"/>
      <w:r w:rsidRPr="00122B06">
        <w:rPr>
          <w:rFonts w:ascii="Courier" w:hAnsi="Courier"/>
          <w:b/>
          <w:vanish/>
          <w:color w:val="FF0000"/>
          <w:sz w:val="24"/>
          <w:szCs w:val="24"/>
        </w:rPr>
        <w:t>foo</w:t>
      </w:r>
      <w:proofErr w:type="gramEnd"/>
      <w:r w:rsidRPr="00122B06">
        <w:rPr>
          <w:rFonts w:ascii="Courier" w:hAnsi="Courier"/>
          <w:b/>
          <w:vanish/>
          <w:color w:val="FF0000"/>
          <w:sz w:val="24"/>
          <w:szCs w:val="24"/>
        </w:rPr>
        <w:t xml:space="preserve"> (CS10))</w:t>
      </w:r>
      <w:r w:rsidRPr="00122B06">
        <w:rPr>
          <w:rFonts w:ascii="Courier" w:hAnsi="Courier"/>
          <w:b/>
          <w:color w:val="FF0000"/>
          <w:sz w:val="24"/>
          <w:szCs w:val="24"/>
        </w:rPr>
        <w:t xml:space="preserve"> </w:t>
      </w:r>
    </w:p>
    <w:p w14:paraId="398B80D7" w14:textId="77777777" w:rsidR="00676192" w:rsidRPr="00676192" w:rsidRDefault="00676192" w:rsidP="00676192">
      <w:pPr>
        <w:rPr>
          <w:b/>
          <w:bCs/>
          <w:sz w:val="28"/>
          <w:szCs w:val="28"/>
        </w:rPr>
      </w:pPr>
      <w:r w:rsidRPr="00676192">
        <w:rPr>
          <w:b/>
          <w:bCs/>
          <w:noProof/>
          <w:sz w:val="28"/>
          <w:szCs w:val="28"/>
        </w:rPr>
        <w:drawing>
          <wp:inline distT="0" distB="0" distL="0" distR="0" wp14:anchorId="37DA9937" wp14:editId="5834960A">
            <wp:extent cx="3124200" cy="292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gif"/>
                    <pic:cNvPicPr/>
                  </pic:nvPicPr>
                  <pic:blipFill>
                    <a:blip r:embed="rId7">
                      <a:extLst>
                        <a:ext uri="{28A0092B-C50C-407E-A947-70E740481C1C}">
                          <a14:useLocalDpi xmlns:a14="http://schemas.microsoft.com/office/drawing/2010/main" val="0"/>
                        </a:ext>
                      </a:extLst>
                    </a:blip>
                    <a:stretch>
                      <a:fillRect/>
                    </a:stretch>
                  </pic:blipFill>
                  <pic:spPr>
                    <a:xfrm>
                      <a:off x="0" y="0"/>
                      <a:ext cx="3124200" cy="292100"/>
                    </a:xfrm>
                    <a:prstGeom prst="rect">
                      <a:avLst/>
                    </a:prstGeom>
                  </pic:spPr>
                </pic:pic>
              </a:graphicData>
            </a:graphic>
          </wp:inline>
        </w:drawing>
      </w:r>
    </w:p>
    <w:p w14:paraId="3A72E8E7" w14:textId="77777777" w:rsidR="00286F44" w:rsidRDefault="00286F44">
      <w:pPr>
        <w:rPr>
          <w:b/>
          <w:bCs/>
          <w:sz w:val="28"/>
          <w:szCs w:val="28"/>
        </w:rPr>
      </w:pPr>
    </w:p>
    <w:p w14:paraId="655DBCC2" w14:textId="359977D9" w:rsidR="00286F44" w:rsidRDefault="00286F44" w:rsidP="00735226">
      <w:pPr>
        <w:spacing w:line="240" w:lineRule="auto"/>
        <w:rPr>
          <w:b/>
          <w:bCs/>
          <w:sz w:val="28"/>
          <w:szCs w:val="28"/>
        </w:rPr>
      </w:pPr>
      <w:r>
        <w:rPr>
          <w:b/>
          <w:bCs/>
          <w:sz w:val="28"/>
          <w:szCs w:val="28"/>
        </w:rPr>
        <w:t xml:space="preserve">Question </w:t>
      </w:r>
      <w:r w:rsidR="00735226">
        <w:rPr>
          <w:b/>
          <w:bCs/>
          <w:sz w:val="28"/>
          <w:szCs w:val="28"/>
        </w:rPr>
        <w:t>11</w:t>
      </w:r>
      <w:r w:rsidR="00293ED6">
        <w:rPr>
          <w:b/>
          <w:bCs/>
          <w:sz w:val="28"/>
          <w:szCs w:val="28"/>
        </w:rPr>
        <w:t xml:space="preserve">: </w:t>
      </w:r>
      <w:r w:rsidR="00293ED6" w:rsidRPr="00D82A11">
        <w:rPr>
          <w:b/>
          <w:bCs/>
          <w:i/>
          <w:sz w:val="28"/>
          <w:szCs w:val="28"/>
        </w:rPr>
        <w:t>I’ve got ants in my BYOB!</w:t>
      </w:r>
      <w:r w:rsidR="00D82A11">
        <w:rPr>
          <w:b/>
          <w:bCs/>
          <w:sz w:val="28"/>
          <w:szCs w:val="28"/>
        </w:rPr>
        <w:t xml:space="preserve"> </w:t>
      </w:r>
      <w:r w:rsidR="00D82A11" w:rsidRPr="00D82A11">
        <w:rPr>
          <w:bCs/>
          <w:sz w:val="28"/>
          <w:szCs w:val="28"/>
        </w:rPr>
        <w:t>(</w:t>
      </w:r>
      <w:r w:rsidR="00581B33">
        <w:rPr>
          <w:bCs/>
          <w:sz w:val="28"/>
          <w:szCs w:val="28"/>
        </w:rPr>
        <w:t>4</w:t>
      </w:r>
      <w:r w:rsidR="00D82A11" w:rsidRPr="00D82A11">
        <w:rPr>
          <w:bCs/>
          <w:sz w:val="28"/>
          <w:szCs w:val="28"/>
        </w:rPr>
        <w:t xml:space="preserve"> </w:t>
      </w:r>
      <w:proofErr w:type="spellStart"/>
      <w:r w:rsidR="00D82A11" w:rsidRPr="00D82A11">
        <w:rPr>
          <w:bCs/>
          <w:sz w:val="28"/>
          <w:szCs w:val="28"/>
        </w:rPr>
        <w:t>pts</w:t>
      </w:r>
      <w:proofErr w:type="spellEnd"/>
      <w:r w:rsidR="00D82A11" w:rsidRPr="00D82A11">
        <w:rPr>
          <w:bCs/>
          <w:sz w:val="28"/>
          <w:szCs w:val="28"/>
        </w:rPr>
        <w:t>)</w:t>
      </w:r>
      <w:r w:rsidR="00293ED6">
        <w:rPr>
          <w:b/>
          <w:bCs/>
          <w:sz w:val="28"/>
          <w:szCs w:val="28"/>
        </w:rPr>
        <w:t xml:space="preserve"> </w:t>
      </w:r>
    </w:p>
    <w:p w14:paraId="581F4C52" w14:textId="77777777" w:rsidR="00286F44" w:rsidRDefault="00286F44"/>
    <w:p w14:paraId="43BFCA91" w14:textId="3CF34DEB" w:rsidR="003C0DE0" w:rsidRDefault="00286F44" w:rsidP="003C0DE0">
      <w:r>
        <w:t xml:space="preserve">You </w:t>
      </w:r>
      <w:r w:rsidR="00735226">
        <w:t xml:space="preserve">place </w:t>
      </w:r>
      <w:r w:rsidR="000876F2">
        <w:t>4 ants (each a different sprite</w:t>
      </w:r>
      <w:r w:rsidR="00B45062">
        <w:t>, with the “pen” in the center</w:t>
      </w:r>
      <w:r w:rsidR="00590FF7">
        <w:t xml:space="preserve"> of the ant</w:t>
      </w:r>
      <w:r w:rsidR="000876F2">
        <w:t xml:space="preserve">) </w:t>
      </w:r>
      <w:r w:rsidR="006830A8">
        <w:t>on the four corners of an imaginary square</w:t>
      </w:r>
      <w:r w:rsidR="000876F2">
        <w:t xml:space="preserve"> shown in the </w:t>
      </w:r>
      <w:r w:rsidR="002A4D03">
        <w:t xml:space="preserve">picture below, each facing the ant to their </w:t>
      </w:r>
      <w:r w:rsidR="00FF1CC6">
        <w:t xml:space="preserve">left.  Each runs </w:t>
      </w:r>
      <w:r w:rsidR="00885C89">
        <w:t>the same</w:t>
      </w:r>
      <w:r w:rsidR="00FF1CC6">
        <w:t xml:space="preserve"> command</w:t>
      </w:r>
      <w:r w:rsidR="00E606B7">
        <w:t xml:space="preserve"> when the green flag is clicked (t</w:t>
      </w:r>
      <w:r w:rsidR="0067548B">
        <w:t xml:space="preserve">he block </w:t>
      </w:r>
      <w:r w:rsidR="0067548B" w:rsidRPr="0067548B">
        <w:rPr>
          <w:rFonts w:ascii="Courier" w:hAnsi="Courier"/>
          <w:b/>
        </w:rPr>
        <w:t>my-ant</w:t>
      </w:r>
      <w:r w:rsidR="0067548B">
        <w:t xml:space="preserve"> reports the ant you’re chasing</w:t>
      </w:r>
      <w:r w:rsidR="00E606B7">
        <w:t>)</w:t>
      </w:r>
      <w:r w:rsidR="0067548B">
        <w:t xml:space="preserve">. </w:t>
      </w:r>
      <w:r w:rsidR="00E606B7">
        <w:t xml:space="preserve"> </w:t>
      </w:r>
      <w:r w:rsidR="00A85FEE">
        <w:br/>
      </w:r>
      <w:r w:rsidR="00B23FFA">
        <w:t>D</w:t>
      </w:r>
      <w:r w:rsidR="00840EAF">
        <w:t xml:space="preserve">raw </w:t>
      </w:r>
      <w:r w:rsidR="00F013D2">
        <w:t xml:space="preserve">what </w:t>
      </w:r>
      <w:r w:rsidR="00E606B7">
        <w:t xml:space="preserve">lines </w:t>
      </w:r>
      <w:r w:rsidR="00F013D2">
        <w:t>you</w:t>
      </w:r>
      <w:r w:rsidR="009955B8">
        <w:t xml:space="preserve"> woul</w:t>
      </w:r>
      <w:r w:rsidR="002D34F0">
        <w:t xml:space="preserve">d </w:t>
      </w:r>
      <w:r w:rsidR="00F013D2">
        <w:t>see on the</w:t>
      </w:r>
      <w:r w:rsidR="00840EAF">
        <w:t xml:space="preserve"> </w:t>
      </w:r>
      <w:r w:rsidR="00F013D2">
        <w:t xml:space="preserve">stage after the </w:t>
      </w:r>
      <w:r w:rsidR="00422FD8">
        <w:t>program stops</w:t>
      </w:r>
      <w:r w:rsidR="00F013D2">
        <w:t>.</w:t>
      </w:r>
    </w:p>
    <w:p w14:paraId="0A3F07F3" w14:textId="63498E9B" w:rsidR="00FF1CC6" w:rsidRDefault="00FF1CC6" w:rsidP="003C0DE0"/>
    <w:p w14:paraId="250527D7" w14:textId="23EDF7BC" w:rsidR="00FF1CC6" w:rsidRDefault="00E748E5" w:rsidP="003C0DE0">
      <w:r>
        <w:rPr>
          <w:noProof/>
        </w:rPr>
        <mc:AlternateContent>
          <mc:Choice Requires="wps">
            <w:drawing>
              <wp:anchor distT="0" distB="0" distL="114300" distR="114300" simplePos="0" relativeHeight="251678208" behindDoc="0" locked="0" layoutInCell="1" allowOverlap="1" wp14:anchorId="752F15D0" wp14:editId="6C0E6F1A">
                <wp:simplePos x="0" y="0"/>
                <wp:positionH relativeFrom="column">
                  <wp:posOffset>3409950</wp:posOffset>
                </wp:positionH>
                <wp:positionV relativeFrom="paragraph">
                  <wp:posOffset>93980</wp:posOffset>
                </wp:positionV>
                <wp:extent cx="3333750" cy="2616200"/>
                <wp:effectExtent l="50800" t="25400" r="69850" b="101600"/>
                <wp:wrapThrough wrapText="bothSides">
                  <wp:wrapPolygon edited="0">
                    <wp:start x="-329" y="-210"/>
                    <wp:lineTo x="-329" y="22229"/>
                    <wp:lineTo x="21888" y="22229"/>
                    <wp:lineTo x="21888" y="-210"/>
                    <wp:lineTo x="-329" y="-210"/>
                  </wp:wrapPolygon>
                </wp:wrapThrough>
                <wp:docPr id="19" name="Rectangle 19"/>
                <wp:cNvGraphicFramePr/>
                <a:graphic xmlns:a="http://schemas.openxmlformats.org/drawingml/2006/main">
                  <a:graphicData uri="http://schemas.microsoft.com/office/word/2010/wordprocessingShape">
                    <wps:wsp>
                      <wps:cNvSpPr/>
                      <wps:spPr>
                        <a:xfrm>
                          <a:off x="0" y="0"/>
                          <a:ext cx="3333750" cy="26162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268.5pt;margin-top:7.4pt;width:262.5pt;height:20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" filled="f" strokecolor="#4579b8 [3044]">
                <v:shadow on="t" opacity="22937f" mv:blur="40000f" origin=",.5" offset="0,23000emu"/>
                <w10:wrap type="through"/>
              </v:rect>
            </w:pict>
          </mc:Fallback>
        </mc:AlternateContent>
      </w:r>
      <w:r>
        <w:rPr>
          <w:noProof/>
        </w:rPr>
        <w:drawing>
          <wp:anchor distT="0" distB="0" distL="114300" distR="114300" simplePos="0" relativeHeight="251684352" behindDoc="0" locked="0" layoutInCell="1" allowOverlap="1" wp14:anchorId="4A0E4866" wp14:editId="2E7A52A2">
            <wp:simplePos x="0" y="0"/>
            <wp:positionH relativeFrom="column">
              <wp:posOffset>3867150</wp:posOffset>
            </wp:positionH>
            <wp:positionV relativeFrom="paragraph">
              <wp:posOffset>106680</wp:posOffset>
            </wp:positionV>
            <wp:extent cx="480060" cy="525145"/>
            <wp:effectExtent l="2857" t="0" r="5398" b="5397"/>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480060" cy="5251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0" locked="0" layoutInCell="1" allowOverlap="1" wp14:anchorId="5FB1B29C" wp14:editId="1A33759C">
            <wp:simplePos x="0" y="0"/>
            <wp:positionH relativeFrom="column">
              <wp:posOffset>5911850</wp:posOffset>
            </wp:positionH>
            <wp:positionV relativeFrom="paragraph">
              <wp:posOffset>125730</wp:posOffset>
            </wp:positionV>
            <wp:extent cx="480060" cy="525145"/>
            <wp:effectExtent l="0" t="0" r="254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png"/>
                    <pic:cNvPicPr/>
                  </pic:nvPicPr>
                  <pic:blipFill>
                    <a:blip r:embed="rId8">
                      <a:extLst>
                        <a:ext uri="{28A0092B-C50C-407E-A947-70E740481C1C}">
                          <a14:useLocalDpi xmlns:a14="http://schemas.microsoft.com/office/drawing/2010/main" val="0"/>
                        </a:ext>
                      </a:extLst>
                    </a:blip>
                    <a:stretch>
                      <a:fillRect/>
                    </a:stretch>
                  </pic:blipFill>
                  <pic:spPr>
                    <a:xfrm rot="10800000">
                      <a:off x="0" y="0"/>
                      <a:ext cx="480060" cy="5251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232" behindDoc="0" locked="0" layoutInCell="1" allowOverlap="1" wp14:anchorId="60E64ED6" wp14:editId="388E4181">
                <wp:simplePos x="0" y="0"/>
                <wp:positionH relativeFrom="column">
                  <wp:posOffset>4089400</wp:posOffset>
                </wp:positionH>
                <wp:positionV relativeFrom="paragraph">
                  <wp:posOffset>386080</wp:posOffset>
                </wp:positionV>
                <wp:extent cx="2057400" cy="2057400"/>
                <wp:effectExtent l="0" t="0" r="25400" b="25400"/>
                <wp:wrapThrough wrapText="bothSides">
                  <wp:wrapPolygon edited="0">
                    <wp:start x="0" y="0"/>
                    <wp:lineTo x="0" y="21600"/>
                    <wp:lineTo x="21600" y="21600"/>
                    <wp:lineTo x="21600" y="8533"/>
                    <wp:lineTo x="533" y="4267"/>
                    <wp:lineTo x="21600" y="4267"/>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2057400" cy="2057400"/>
                        </a:xfrm>
                        <a:prstGeom prst="rect">
                          <a:avLst/>
                        </a:prstGeom>
                        <a:noFill/>
                        <a:ln w="3175" cmpd="sng">
                          <a:solidFill>
                            <a:srgbClr val="4F81BD"/>
                          </a:solidFill>
                          <a:prstDash val="lg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22pt;margin-top:30.4pt;width:162pt;height:162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" filled="f" strokecolor="#4f81bd" strokeweight=".25pt">
                <v:stroke dashstyle="longDash"/>
                <w10:wrap type="through"/>
              </v:rect>
            </w:pict>
          </mc:Fallback>
        </mc:AlternateContent>
      </w:r>
      <w:r w:rsidR="00FF1CC6">
        <w:rPr>
          <w:noProof/>
        </w:rPr>
        <w:drawing>
          <wp:inline distT="0" distB="0" distL="0" distR="0" wp14:anchorId="371A6A72" wp14:editId="41B18DCD">
            <wp:extent cx="2120900" cy="800100"/>
            <wp:effectExtent l="0" t="0" r="1270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se.gif"/>
                    <pic:cNvPicPr/>
                  </pic:nvPicPr>
                  <pic:blipFill>
                    <a:blip r:embed="rId9">
                      <a:extLst>
                        <a:ext uri="{28A0092B-C50C-407E-A947-70E740481C1C}">
                          <a14:useLocalDpi xmlns:a14="http://schemas.microsoft.com/office/drawing/2010/main" val="0"/>
                        </a:ext>
                      </a:extLst>
                    </a:blip>
                    <a:stretch>
                      <a:fillRect/>
                    </a:stretch>
                  </pic:blipFill>
                  <pic:spPr>
                    <a:xfrm>
                      <a:off x="0" y="0"/>
                      <a:ext cx="2120900" cy="800100"/>
                    </a:xfrm>
                    <a:prstGeom prst="rect">
                      <a:avLst/>
                    </a:prstGeom>
                  </pic:spPr>
                </pic:pic>
              </a:graphicData>
            </a:graphic>
          </wp:inline>
        </w:drawing>
      </w:r>
    </w:p>
    <w:p w14:paraId="51D62A83" w14:textId="77777777" w:rsidR="00FF1CC6" w:rsidRDefault="00FF1CC6" w:rsidP="003C0DE0"/>
    <w:p w14:paraId="12DA0715" w14:textId="6E500F5D" w:rsidR="00FF1CC6" w:rsidRDefault="00E748E5" w:rsidP="003C0DE0">
      <w:r>
        <w:rPr>
          <w:noProof/>
        </w:rPr>
        <w:drawing>
          <wp:anchor distT="0" distB="0" distL="114300" distR="114300" simplePos="0" relativeHeight="251686400" behindDoc="0" locked="0" layoutInCell="1" allowOverlap="1" wp14:anchorId="66FB106B" wp14:editId="5188AE8F">
            <wp:simplePos x="0" y="0"/>
            <wp:positionH relativeFrom="column">
              <wp:posOffset>5905500</wp:posOffset>
            </wp:positionH>
            <wp:positionV relativeFrom="paragraph">
              <wp:posOffset>1148715</wp:posOffset>
            </wp:positionV>
            <wp:extent cx="480060" cy="525145"/>
            <wp:effectExtent l="2857" t="0" r="5398" b="5397"/>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480060" cy="5251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0" locked="0" layoutInCell="1" allowOverlap="1" wp14:anchorId="3CC41CE5" wp14:editId="672E1369">
            <wp:simplePos x="0" y="0"/>
            <wp:positionH relativeFrom="column">
              <wp:posOffset>3855720</wp:posOffset>
            </wp:positionH>
            <wp:positionV relativeFrom="paragraph">
              <wp:posOffset>1109980</wp:posOffset>
            </wp:positionV>
            <wp:extent cx="480060" cy="525145"/>
            <wp:effectExtent l="0" t="0" r="254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png"/>
                    <pic:cNvPicPr/>
                  </pic:nvPicPr>
                  <pic:blipFill>
                    <a:blip r:embed="rId8">
                      <a:extLst>
                        <a:ext uri="{28A0092B-C50C-407E-A947-70E740481C1C}">
                          <a14:useLocalDpi xmlns:a14="http://schemas.microsoft.com/office/drawing/2010/main" val="0"/>
                        </a:ext>
                      </a:extLst>
                    </a:blip>
                    <a:stretch>
                      <a:fillRect/>
                    </a:stretch>
                  </pic:blipFill>
                  <pic:spPr>
                    <a:xfrm>
                      <a:off x="0" y="0"/>
                      <a:ext cx="480060" cy="5251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97B13">
        <w:rPr>
          <w:noProof/>
        </w:rPr>
        <w:drawing>
          <wp:inline distT="0" distB="0" distL="0" distR="0" wp14:anchorId="106A5AF9" wp14:editId="78C5CC37">
            <wp:extent cx="2984500" cy="21590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se def.gif"/>
                    <pic:cNvPicPr/>
                  </pic:nvPicPr>
                  <pic:blipFill>
                    <a:blip r:embed="rId10">
                      <a:extLst>
                        <a:ext uri="{28A0092B-C50C-407E-A947-70E740481C1C}">
                          <a14:useLocalDpi xmlns:a14="http://schemas.microsoft.com/office/drawing/2010/main" val="0"/>
                        </a:ext>
                      </a:extLst>
                    </a:blip>
                    <a:stretch>
                      <a:fillRect/>
                    </a:stretch>
                  </pic:blipFill>
                  <pic:spPr>
                    <a:xfrm>
                      <a:off x="0" y="0"/>
                      <a:ext cx="2984500" cy="2159000"/>
                    </a:xfrm>
                    <a:prstGeom prst="rect">
                      <a:avLst/>
                    </a:prstGeom>
                  </pic:spPr>
                </pic:pic>
              </a:graphicData>
            </a:graphic>
          </wp:inline>
        </w:drawing>
      </w:r>
    </w:p>
    <w:p w14:paraId="5D8C1BC6" w14:textId="70FB2321" w:rsidR="00286F44" w:rsidRDefault="00286F44"/>
    <w:p w14:paraId="2EE66B02" w14:textId="77777777" w:rsidR="00091DCB" w:rsidRDefault="00091DCB"/>
    <w:p w14:paraId="3CF7022A" w14:textId="029420BF" w:rsidR="00091DCB" w:rsidRDefault="00091DCB">
      <w:r>
        <w:rPr>
          <w:noProof/>
        </w:rPr>
        <w:drawing>
          <wp:inline distT="0" distB="0" distL="0" distR="0" wp14:anchorId="07B8FA82" wp14:editId="6549AD3C">
            <wp:extent cx="6858000" cy="216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vinandhobbesschool.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164080"/>
                    </a:xfrm>
                    <a:prstGeom prst="rect">
                      <a:avLst/>
                    </a:prstGeom>
                  </pic:spPr>
                </pic:pic>
              </a:graphicData>
            </a:graphic>
          </wp:inline>
        </w:drawing>
      </w:r>
    </w:p>
    <w:p w14:paraId="631259A3" w14:textId="431190ED" w:rsidR="00286F44" w:rsidRPr="00260047" w:rsidRDefault="005976BA">
      <w:pPr>
        <w:pageBreakBefore/>
        <w:rPr>
          <w:bCs/>
          <w:sz w:val="28"/>
          <w:szCs w:val="28"/>
        </w:rPr>
      </w:pPr>
      <w:r>
        <w:rPr>
          <w:b/>
          <w:bCs/>
          <w:sz w:val="28"/>
          <w:szCs w:val="28"/>
        </w:rPr>
        <w:lastRenderedPageBreak/>
        <w:t>Question 12</w:t>
      </w:r>
      <w:r w:rsidR="00286F44">
        <w:rPr>
          <w:b/>
          <w:bCs/>
          <w:sz w:val="28"/>
          <w:szCs w:val="28"/>
        </w:rPr>
        <w:t xml:space="preserve">: </w:t>
      </w:r>
      <w:r w:rsidR="000F5FFF" w:rsidRPr="004D15D8">
        <w:rPr>
          <w:b/>
          <w:bCs/>
          <w:i/>
          <w:sz w:val="28"/>
          <w:szCs w:val="28"/>
        </w:rPr>
        <w:t xml:space="preserve">Some </w:t>
      </w:r>
      <w:r w:rsidR="000F5FFF" w:rsidRPr="00646CFF">
        <w:rPr>
          <w:rFonts w:ascii="Courier" w:hAnsi="Courier"/>
          <w:b/>
          <w:bCs/>
          <w:i/>
          <w:sz w:val="28"/>
          <w:szCs w:val="28"/>
        </w:rPr>
        <w:t>sort</w:t>
      </w:r>
      <w:r w:rsidR="000F5FFF" w:rsidRPr="004D15D8">
        <w:rPr>
          <w:b/>
          <w:bCs/>
          <w:i/>
          <w:sz w:val="28"/>
          <w:szCs w:val="28"/>
        </w:rPr>
        <w:t xml:space="preserve"> of problem</w:t>
      </w:r>
      <w:r w:rsidR="004D15D8" w:rsidRPr="004D15D8">
        <w:rPr>
          <w:b/>
          <w:bCs/>
          <w:i/>
          <w:sz w:val="28"/>
          <w:szCs w:val="28"/>
        </w:rPr>
        <w:t xml:space="preserve"> with my code</w:t>
      </w:r>
      <w:r w:rsidR="00286F44" w:rsidRPr="004D15D8">
        <w:rPr>
          <w:b/>
          <w:bCs/>
          <w:i/>
          <w:sz w:val="28"/>
          <w:szCs w:val="28"/>
        </w:rPr>
        <w:t>...</w:t>
      </w:r>
      <w:r w:rsidR="00260047">
        <w:rPr>
          <w:b/>
          <w:bCs/>
          <w:i/>
          <w:sz w:val="28"/>
          <w:szCs w:val="28"/>
        </w:rPr>
        <w:t xml:space="preserve"> </w:t>
      </w:r>
      <w:r w:rsidR="00260047" w:rsidRPr="00EA2F85">
        <w:rPr>
          <w:bCs/>
          <w:sz w:val="28"/>
          <w:szCs w:val="28"/>
        </w:rPr>
        <w:t>(</w:t>
      </w:r>
      <w:r w:rsidR="002A239D">
        <w:rPr>
          <w:bCs/>
          <w:sz w:val="28"/>
          <w:szCs w:val="28"/>
        </w:rPr>
        <w:t>10</w:t>
      </w:r>
      <w:r w:rsidR="00260047" w:rsidRPr="00EA2F85">
        <w:rPr>
          <w:bCs/>
          <w:sz w:val="28"/>
          <w:szCs w:val="28"/>
        </w:rPr>
        <w:t xml:space="preserve"> </w:t>
      </w:r>
      <w:proofErr w:type="spellStart"/>
      <w:r w:rsidR="00260047" w:rsidRPr="00EA2F85">
        <w:rPr>
          <w:bCs/>
          <w:sz w:val="28"/>
          <w:szCs w:val="28"/>
        </w:rPr>
        <w:t>pts</w:t>
      </w:r>
      <w:proofErr w:type="spellEnd"/>
      <w:r w:rsidR="00260047" w:rsidRPr="00EA2F85">
        <w:rPr>
          <w:bCs/>
          <w:sz w:val="28"/>
          <w:szCs w:val="28"/>
        </w:rPr>
        <w:t>)</w:t>
      </w:r>
    </w:p>
    <w:p w14:paraId="5205B2D5" w14:textId="77777777" w:rsidR="00286F44" w:rsidRDefault="00286F44"/>
    <w:p w14:paraId="7FD27689" w14:textId="3B90652D" w:rsidR="000B4B25" w:rsidRDefault="000F5FFF">
      <w:r>
        <w:t xml:space="preserve">We would like to </w:t>
      </w:r>
      <w:r w:rsidR="00256B7D">
        <w:t>take an un</w:t>
      </w:r>
      <w:r>
        <w:t>sort</w:t>
      </w:r>
      <w:r w:rsidR="00256B7D">
        <w:t xml:space="preserve">ed list and </w:t>
      </w:r>
      <w:r w:rsidR="00256B7D" w:rsidRPr="00197231">
        <w:rPr>
          <w:i/>
        </w:rPr>
        <w:t>sort</w:t>
      </w:r>
      <w:r w:rsidR="00770165">
        <w:t xml:space="preserve"> it (into </w:t>
      </w:r>
      <w:r w:rsidR="00770165" w:rsidRPr="00F73A8B">
        <w:rPr>
          <w:i/>
        </w:rPr>
        <w:t>increasing</w:t>
      </w:r>
      <w:r w:rsidR="00770165">
        <w:t xml:space="preserve"> order – the smallest element at index 1, the second smallest at index 2, </w:t>
      </w:r>
      <w:proofErr w:type="spellStart"/>
      <w:r w:rsidR="00770165">
        <w:t>etc</w:t>
      </w:r>
      <w:proofErr w:type="spellEnd"/>
      <w:r w:rsidR="00770165">
        <w:t>)</w:t>
      </w:r>
      <w:r w:rsidR="00170C8F">
        <w:t xml:space="preserve">.  </w:t>
      </w:r>
      <w:r w:rsidR="00286F44">
        <w:t xml:space="preserve">We’ve tried to write code to do this for us, but we believe it has a bug. </w:t>
      </w:r>
      <w:r w:rsidR="009F432E">
        <w:t xml:space="preserve"> The idea (that would work if we could get the details right) is to </w:t>
      </w:r>
      <w:r w:rsidR="0093522E">
        <w:t>divide the</w:t>
      </w:r>
      <w:r w:rsidR="0093522E" w:rsidRPr="0093522E">
        <w:t xml:space="preserve"> list into two parts: the sub</w:t>
      </w:r>
      <w:r w:rsidR="009D10A6">
        <w:t>-</w:t>
      </w:r>
      <w:r w:rsidR="0093522E" w:rsidRPr="0093522E">
        <w:t>list of items already sorted, which is built up from left to right and is found at the beginning, and the su</w:t>
      </w:r>
      <w:r w:rsidR="009D10A6">
        <w:t>b-</w:t>
      </w:r>
      <w:r w:rsidR="0093522E" w:rsidRPr="0093522E">
        <w:t>list of items remaining to be sorted, occupying the remainder of the array.</w:t>
      </w:r>
      <w:r w:rsidR="00C43EBA">
        <w:t xml:space="preserve">  T</w:t>
      </w:r>
      <w:r w:rsidR="00FC73E4">
        <w:t>his is called “selection sort”.</w:t>
      </w:r>
    </w:p>
    <w:p w14:paraId="4E78A0F0" w14:textId="77777777" w:rsidR="00565F08" w:rsidRDefault="00565F08"/>
    <w:p w14:paraId="390304FB" w14:textId="24CB989E" w:rsidR="000B4B25" w:rsidRDefault="00565F08" w:rsidP="00565F08">
      <w:pPr>
        <w:jc w:val="center"/>
      </w:pPr>
      <w:r>
        <w:rPr>
          <w:noProof/>
        </w:rPr>
        <w:drawing>
          <wp:inline distT="0" distB="0" distL="0" distR="0" wp14:anchorId="1893C9DC" wp14:editId="2CB58DEA">
            <wp:extent cx="4540250" cy="2663574"/>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 with repeat.gif"/>
                    <pic:cNvPicPr/>
                  </pic:nvPicPr>
                  <pic:blipFill>
                    <a:blip r:embed="rId12">
                      <a:extLst>
                        <a:ext uri="{28A0092B-C50C-407E-A947-70E740481C1C}">
                          <a14:useLocalDpi xmlns:a14="http://schemas.microsoft.com/office/drawing/2010/main" val="0"/>
                        </a:ext>
                      </a:extLst>
                    </a:blip>
                    <a:stretch>
                      <a:fillRect/>
                    </a:stretch>
                  </pic:blipFill>
                  <pic:spPr>
                    <a:xfrm>
                      <a:off x="0" y="0"/>
                      <a:ext cx="4540553" cy="2663752"/>
                    </a:xfrm>
                    <a:prstGeom prst="rect">
                      <a:avLst/>
                    </a:prstGeom>
                    <a:extLst>
                      <a:ext uri="{FAA26D3D-D897-4be2-8F04-BA451C77F1D7}">
                        <ma14:placeholderFlag xmlns:ma14="http://schemas.microsoft.com/office/mac/drawingml/2011/main"/>
                      </a:ext>
                    </a:extLst>
                  </pic:spPr>
                </pic:pic>
              </a:graphicData>
            </a:graphic>
          </wp:inline>
        </w:drawing>
      </w:r>
    </w:p>
    <w:p w14:paraId="76F5A3EC" w14:textId="77777777" w:rsidR="00565F08" w:rsidRDefault="00565F08"/>
    <w:p w14:paraId="1B464D98" w14:textId="56057EE4" w:rsidR="00170C8F" w:rsidRDefault="002552B9" w:rsidP="003202DF">
      <w:pPr>
        <w:jc w:val="center"/>
      </w:pPr>
      <w:r>
        <w:t xml:space="preserve">We use two </w:t>
      </w:r>
      <w:r w:rsidR="000B4B25">
        <w:t>bug-free helper blocks described below:</w:t>
      </w:r>
    </w:p>
    <w:p w14:paraId="1F5F3514" w14:textId="77777777" w:rsidR="000B4B25" w:rsidRDefault="000B4B25"/>
    <w:tbl>
      <w:tblPr>
        <w:tblStyle w:val="TableGrid"/>
        <w:tblW w:w="0" w:type="auto"/>
        <w:tblLook w:val="04A0" w:firstRow="1" w:lastRow="0" w:firstColumn="1" w:lastColumn="0" w:noHBand="0" w:noVBand="1"/>
      </w:tblPr>
      <w:tblGrid>
        <w:gridCol w:w="6456"/>
        <w:gridCol w:w="4560"/>
      </w:tblGrid>
      <w:tr w:rsidR="000B4B25" w14:paraId="71763A38" w14:textId="77777777" w:rsidTr="000B4B25">
        <w:tc>
          <w:tcPr>
            <w:tcW w:w="5508" w:type="dxa"/>
          </w:tcPr>
          <w:p w14:paraId="0A183750" w14:textId="0CBD98BF" w:rsidR="000B4B25" w:rsidRPr="00B06213" w:rsidRDefault="000B4B25" w:rsidP="00B06213">
            <w:pPr>
              <w:jc w:val="center"/>
              <w:rPr>
                <w:b/>
              </w:rPr>
            </w:pPr>
            <w:r w:rsidRPr="00B06213">
              <w:rPr>
                <w:b/>
              </w:rPr>
              <w:t>Helper block</w:t>
            </w:r>
          </w:p>
        </w:tc>
        <w:tc>
          <w:tcPr>
            <w:tcW w:w="5508" w:type="dxa"/>
          </w:tcPr>
          <w:p w14:paraId="5E0E9BA7" w14:textId="60999ABF" w:rsidR="000B4B25" w:rsidRPr="00B06213" w:rsidRDefault="000B4B25" w:rsidP="00B06213">
            <w:pPr>
              <w:jc w:val="center"/>
              <w:rPr>
                <w:b/>
              </w:rPr>
            </w:pPr>
            <w:r w:rsidRPr="00B06213">
              <w:rPr>
                <w:b/>
              </w:rPr>
              <w:t>Description</w:t>
            </w:r>
          </w:p>
        </w:tc>
      </w:tr>
      <w:tr w:rsidR="000B4B25" w14:paraId="7A636601" w14:textId="77777777" w:rsidTr="00D87840">
        <w:tc>
          <w:tcPr>
            <w:tcW w:w="5508" w:type="dxa"/>
            <w:vAlign w:val="center"/>
          </w:tcPr>
          <w:p w14:paraId="5FA46D67" w14:textId="6A5C4300" w:rsidR="000B4B25" w:rsidRDefault="000B4B25">
            <w:r w:rsidRPr="000B4B25">
              <w:rPr>
                <w:noProof/>
              </w:rPr>
              <w:drawing>
                <wp:inline distT="0" distB="0" distL="0" distR="0" wp14:anchorId="70833DA6" wp14:editId="7EE6F35D">
                  <wp:extent cx="3962400" cy="4953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signature.gif"/>
                          <pic:cNvPicPr/>
                        </pic:nvPicPr>
                        <pic:blipFill>
                          <a:blip r:embed="rId13">
                            <a:extLst>
                              <a:ext uri="{28A0092B-C50C-407E-A947-70E740481C1C}">
                                <a14:useLocalDpi xmlns:a14="http://schemas.microsoft.com/office/drawing/2010/main" val="0"/>
                              </a:ext>
                            </a:extLst>
                          </a:blip>
                          <a:stretch>
                            <a:fillRect/>
                          </a:stretch>
                        </pic:blipFill>
                        <pic:spPr>
                          <a:xfrm>
                            <a:off x="0" y="0"/>
                            <a:ext cx="3962400" cy="495300"/>
                          </a:xfrm>
                          <a:prstGeom prst="rect">
                            <a:avLst/>
                          </a:prstGeom>
                        </pic:spPr>
                      </pic:pic>
                    </a:graphicData>
                  </a:graphic>
                </wp:inline>
              </w:drawing>
            </w:r>
          </w:p>
        </w:tc>
        <w:tc>
          <w:tcPr>
            <w:tcW w:w="5508" w:type="dxa"/>
          </w:tcPr>
          <w:p w14:paraId="4205FA62" w14:textId="304640B7" w:rsidR="000B4B25" w:rsidRDefault="00B06213" w:rsidP="00245E4F">
            <w:r>
              <w:t xml:space="preserve">Search the </w:t>
            </w:r>
            <w:r w:rsidRPr="008A1B9C">
              <w:rPr>
                <w:rFonts w:ascii="Courier" w:hAnsi="Courier"/>
                <w:b/>
              </w:rPr>
              <w:t>list</w:t>
            </w:r>
            <w:r>
              <w:t xml:space="preserve"> for the smallest value between the </w:t>
            </w:r>
            <w:r w:rsidRPr="000675BD">
              <w:rPr>
                <w:rFonts w:ascii="Courier" w:hAnsi="Courier"/>
                <w:b/>
              </w:rPr>
              <w:t>left</w:t>
            </w:r>
            <w:r w:rsidR="000675BD" w:rsidRPr="000675BD">
              <w:rPr>
                <w:rFonts w:ascii="Courier" w:hAnsi="Courier"/>
                <w:b/>
              </w:rPr>
              <w:t>-</w:t>
            </w:r>
            <w:r w:rsidRPr="000675BD">
              <w:rPr>
                <w:rFonts w:ascii="Courier" w:hAnsi="Courier"/>
                <w:b/>
              </w:rPr>
              <w:t>index</w:t>
            </w:r>
            <w:r w:rsidR="008A1B9C">
              <w:t xml:space="preserve"> and the </w:t>
            </w:r>
            <w:r w:rsidR="008A1B9C" w:rsidRPr="008A1B9C">
              <w:rPr>
                <w:rFonts w:ascii="Courier" w:hAnsi="Courier"/>
                <w:b/>
              </w:rPr>
              <w:t>right-</w:t>
            </w:r>
            <w:r w:rsidRPr="008A1B9C">
              <w:rPr>
                <w:rFonts w:ascii="Courier" w:hAnsi="Courier"/>
                <w:b/>
              </w:rPr>
              <w:t>index</w:t>
            </w:r>
            <w:r>
              <w:t xml:space="preserve"> (</w:t>
            </w:r>
            <w:r w:rsidRPr="00B06213">
              <w:rPr>
                <w:i/>
              </w:rPr>
              <w:t>inclusive</w:t>
            </w:r>
            <w:r>
              <w:t xml:space="preserve">, meaning </w:t>
            </w:r>
            <w:r w:rsidRPr="007A1C6C">
              <w:rPr>
                <w:i/>
              </w:rPr>
              <w:t>including</w:t>
            </w:r>
            <w:r>
              <w:t xml:space="preserve"> the elements living at</w:t>
            </w:r>
            <w:r w:rsidR="009B02F0">
              <w:t xml:space="preserve"> the</w:t>
            </w:r>
            <w:r>
              <w:t xml:space="preserve"> left and right</w:t>
            </w:r>
            <w:r w:rsidR="009B02F0">
              <w:t xml:space="preserve"> indices) and </w:t>
            </w:r>
            <w:r w:rsidR="00245E4F">
              <w:t>report</w:t>
            </w:r>
            <w:r w:rsidR="009B02F0">
              <w:t xml:space="preserve"> the index of the smallest value in that range</w:t>
            </w:r>
          </w:p>
        </w:tc>
      </w:tr>
      <w:tr w:rsidR="000B4B25" w14:paraId="54BC5944" w14:textId="77777777" w:rsidTr="00D87840">
        <w:tc>
          <w:tcPr>
            <w:tcW w:w="5508" w:type="dxa"/>
            <w:vAlign w:val="center"/>
          </w:tcPr>
          <w:p w14:paraId="524D1D7D" w14:textId="425E6F8D" w:rsidR="000B4B25" w:rsidRDefault="000B4B25" w:rsidP="00B06213">
            <w:pPr>
              <w:jc w:val="center"/>
            </w:pPr>
            <w:r w:rsidRPr="000B4B25">
              <w:rPr>
                <w:noProof/>
              </w:rPr>
              <w:drawing>
                <wp:inline distT="0" distB="0" distL="0" distR="0" wp14:anchorId="085B106F" wp14:editId="3BEA4A17">
                  <wp:extent cx="3200400" cy="33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 signature.gif"/>
                          <pic:cNvPicPr/>
                        </pic:nvPicPr>
                        <pic:blipFill>
                          <a:blip r:embed="rId14">
                            <a:extLst>
                              <a:ext uri="{28A0092B-C50C-407E-A947-70E740481C1C}">
                                <a14:useLocalDpi xmlns:a14="http://schemas.microsoft.com/office/drawing/2010/main" val="0"/>
                              </a:ext>
                            </a:extLst>
                          </a:blip>
                          <a:stretch>
                            <a:fillRect/>
                          </a:stretch>
                        </pic:blipFill>
                        <pic:spPr>
                          <a:xfrm>
                            <a:off x="0" y="0"/>
                            <a:ext cx="3200400" cy="330200"/>
                          </a:xfrm>
                          <a:prstGeom prst="rect">
                            <a:avLst/>
                          </a:prstGeom>
                        </pic:spPr>
                      </pic:pic>
                    </a:graphicData>
                  </a:graphic>
                </wp:inline>
              </w:drawing>
            </w:r>
          </w:p>
        </w:tc>
        <w:tc>
          <w:tcPr>
            <w:tcW w:w="5508" w:type="dxa"/>
          </w:tcPr>
          <w:p w14:paraId="73711841" w14:textId="3EDFFA35" w:rsidR="000B4B25" w:rsidRDefault="009B02F0">
            <w:r>
              <w:t xml:space="preserve">Swap the elements at </w:t>
            </w:r>
            <w:r w:rsidR="00C06692" w:rsidRPr="000675BD">
              <w:rPr>
                <w:rFonts w:ascii="Courier" w:hAnsi="Courier"/>
                <w:b/>
              </w:rPr>
              <w:t>left-index</w:t>
            </w:r>
            <w:r w:rsidR="00C06692">
              <w:t xml:space="preserve"> </w:t>
            </w:r>
            <w:r>
              <w:t xml:space="preserve">and </w:t>
            </w:r>
            <w:r w:rsidR="00C06692" w:rsidRPr="008A1B9C">
              <w:rPr>
                <w:rFonts w:ascii="Courier" w:hAnsi="Courier"/>
                <w:b/>
              </w:rPr>
              <w:t>right-index</w:t>
            </w:r>
            <w:r w:rsidR="00C06692">
              <w:t xml:space="preserve"> </w:t>
            </w:r>
            <w:r>
              <w:t xml:space="preserve">in the </w:t>
            </w:r>
            <w:r w:rsidR="00C06692" w:rsidRPr="008A1B9C">
              <w:rPr>
                <w:rFonts w:ascii="Courier" w:hAnsi="Courier"/>
                <w:b/>
              </w:rPr>
              <w:t>list</w:t>
            </w:r>
            <w:r>
              <w:t>. The length of the list remains unchanged.</w:t>
            </w:r>
          </w:p>
        </w:tc>
      </w:tr>
    </w:tbl>
    <w:p w14:paraId="0D51EE8A" w14:textId="77777777" w:rsidR="00ED2666" w:rsidRDefault="00ED2666" w:rsidP="00EB0D31"/>
    <w:p w14:paraId="6754F737" w14:textId="2BF80C0B" w:rsidR="009F432E" w:rsidRPr="003202DF" w:rsidRDefault="009F432E" w:rsidP="003202DF">
      <w:pPr>
        <w:pStyle w:val="Heading3"/>
        <w:numPr>
          <w:ilvl w:val="0"/>
          <w:numId w:val="24"/>
        </w:numPr>
        <w:spacing w:line="276" w:lineRule="auto"/>
        <w:rPr>
          <w:b w:val="0"/>
          <w:bCs w:val="0"/>
          <w:sz w:val="22"/>
          <w:szCs w:val="22"/>
        </w:rPr>
      </w:pPr>
      <w:bookmarkStart w:id="2" w:name="h.i78lpx-f31t7y"/>
      <w:bookmarkEnd w:id="2"/>
      <w:r>
        <w:rPr>
          <w:b w:val="0"/>
          <w:bCs w:val="0"/>
          <w:sz w:val="22"/>
          <w:szCs w:val="22"/>
        </w:rPr>
        <w:t xml:space="preserve">What is the running time of </w:t>
      </w:r>
      <w:r>
        <w:rPr>
          <w:rFonts w:ascii="Courier New" w:eastAsia="Courier New" w:hAnsi="Courier New" w:cs="Courier New"/>
          <w:sz w:val="22"/>
          <w:szCs w:val="22"/>
        </w:rPr>
        <w:t>sort</w:t>
      </w:r>
      <w:r>
        <w:rPr>
          <w:b w:val="0"/>
          <w:bCs w:val="0"/>
          <w:sz w:val="22"/>
          <w:szCs w:val="22"/>
        </w:rPr>
        <w:t>?  ______________________</w:t>
      </w:r>
      <w:r w:rsidR="0093522E">
        <w:rPr>
          <w:b w:val="0"/>
          <w:bCs w:val="0"/>
          <w:sz w:val="22"/>
          <w:szCs w:val="22"/>
        </w:rPr>
        <w:t xml:space="preserve"> </w:t>
      </w:r>
      <w:r w:rsidR="0093522E" w:rsidRPr="00564F67">
        <w:rPr>
          <w:b w:val="0"/>
          <w:bCs w:val="0"/>
          <w:i/>
          <w:vanish/>
          <w:color w:val="FF0000"/>
          <w:sz w:val="22"/>
          <w:szCs w:val="22"/>
        </w:rPr>
        <w:t>Quadratic</w:t>
      </w:r>
      <w:r w:rsidR="003202DF">
        <w:rPr>
          <w:b w:val="0"/>
          <w:bCs w:val="0"/>
          <w:sz w:val="22"/>
          <w:szCs w:val="22"/>
        </w:rPr>
        <w:t xml:space="preserve">      </w:t>
      </w:r>
    </w:p>
    <w:p w14:paraId="529D8F2C" w14:textId="5513703D" w:rsidR="00855EE4" w:rsidRPr="000B2C6E" w:rsidRDefault="00855EE4" w:rsidP="0093522E">
      <w:pPr>
        <w:pStyle w:val="Heading3"/>
        <w:numPr>
          <w:ilvl w:val="0"/>
          <w:numId w:val="24"/>
        </w:numPr>
        <w:spacing w:line="276" w:lineRule="auto"/>
        <w:rPr>
          <w:b w:val="0"/>
          <w:bCs w:val="0"/>
          <w:sz w:val="22"/>
          <w:szCs w:val="22"/>
        </w:rPr>
      </w:pPr>
      <w:r>
        <w:rPr>
          <w:b w:val="0"/>
          <w:bCs w:val="0"/>
          <w:sz w:val="22"/>
          <w:szCs w:val="22"/>
        </w:rPr>
        <w:t>If</w:t>
      </w:r>
      <w:r w:rsidR="00286F44">
        <w:rPr>
          <w:b w:val="0"/>
          <w:bCs w:val="0"/>
          <w:sz w:val="22"/>
          <w:szCs w:val="22"/>
        </w:rPr>
        <w:t xml:space="preserve"> </w:t>
      </w:r>
      <w:r w:rsidR="008C61FC">
        <w:rPr>
          <w:rFonts w:ascii="Courier New" w:eastAsia="Courier New" w:hAnsi="Courier New" w:cs="Courier New"/>
          <w:sz w:val="22"/>
          <w:szCs w:val="22"/>
        </w:rPr>
        <w:t>list</w:t>
      </w:r>
      <w:r w:rsidR="00286F44">
        <w:rPr>
          <w:b w:val="0"/>
          <w:bCs w:val="0"/>
          <w:sz w:val="22"/>
          <w:szCs w:val="22"/>
        </w:rPr>
        <w:t xml:space="preserve"> </w:t>
      </w:r>
      <w:r>
        <w:rPr>
          <w:b w:val="0"/>
          <w:bCs w:val="0"/>
          <w:sz w:val="22"/>
          <w:szCs w:val="22"/>
        </w:rPr>
        <w:t xml:space="preserve">is </w:t>
      </w:r>
      <w:r w:rsidRPr="003D74FE">
        <w:rPr>
          <w:rFonts w:ascii="Courier" w:hAnsi="Courier"/>
          <w:bCs w:val="0"/>
          <w:sz w:val="22"/>
          <w:szCs w:val="22"/>
        </w:rPr>
        <w:t>(</w:t>
      </w:r>
      <w:r w:rsidR="001755F8">
        <w:rPr>
          <w:rFonts w:ascii="Courier" w:hAnsi="Courier"/>
          <w:bCs w:val="0"/>
          <w:sz w:val="22"/>
          <w:szCs w:val="22"/>
        </w:rPr>
        <w:t>4</w:t>
      </w:r>
      <w:r w:rsidRPr="003D74FE">
        <w:rPr>
          <w:rFonts w:ascii="Courier" w:hAnsi="Courier"/>
          <w:bCs w:val="0"/>
          <w:sz w:val="22"/>
          <w:szCs w:val="22"/>
        </w:rPr>
        <w:t xml:space="preserve"> </w:t>
      </w:r>
      <w:r w:rsidR="001755F8">
        <w:rPr>
          <w:rFonts w:ascii="Courier" w:hAnsi="Courier"/>
          <w:bCs w:val="0"/>
          <w:sz w:val="22"/>
          <w:szCs w:val="22"/>
        </w:rPr>
        <w:t>3</w:t>
      </w:r>
      <w:r w:rsidRPr="003D74FE">
        <w:rPr>
          <w:rFonts w:ascii="Courier" w:hAnsi="Courier"/>
          <w:bCs w:val="0"/>
          <w:sz w:val="22"/>
          <w:szCs w:val="22"/>
        </w:rPr>
        <w:t xml:space="preserve"> </w:t>
      </w:r>
      <w:r w:rsidR="001755F8">
        <w:rPr>
          <w:rFonts w:ascii="Courier" w:hAnsi="Courier"/>
          <w:bCs w:val="0"/>
          <w:sz w:val="22"/>
          <w:szCs w:val="22"/>
        </w:rPr>
        <w:t>2</w:t>
      </w:r>
      <w:r w:rsidRPr="003D74FE">
        <w:rPr>
          <w:rFonts w:ascii="Courier" w:hAnsi="Courier"/>
          <w:bCs w:val="0"/>
          <w:sz w:val="22"/>
          <w:szCs w:val="22"/>
        </w:rPr>
        <w:t xml:space="preserve"> </w:t>
      </w:r>
      <w:r w:rsidR="001755F8">
        <w:rPr>
          <w:rFonts w:ascii="Courier" w:hAnsi="Courier"/>
          <w:bCs w:val="0"/>
          <w:sz w:val="22"/>
          <w:szCs w:val="22"/>
        </w:rPr>
        <w:t>5</w:t>
      </w:r>
      <w:r w:rsidRPr="003D74FE">
        <w:rPr>
          <w:rFonts w:ascii="Courier" w:hAnsi="Courier"/>
          <w:bCs w:val="0"/>
          <w:sz w:val="22"/>
          <w:szCs w:val="22"/>
        </w:rPr>
        <w:t xml:space="preserve"> </w:t>
      </w:r>
      <w:r w:rsidR="001755F8">
        <w:rPr>
          <w:rFonts w:ascii="Courier" w:hAnsi="Courier"/>
          <w:bCs w:val="0"/>
          <w:sz w:val="22"/>
          <w:szCs w:val="22"/>
        </w:rPr>
        <w:t>1</w:t>
      </w:r>
      <w:r w:rsidRPr="003D74FE">
        <w:rPr>
          <w:rFonts w:ascii="Courier" w:hAnsi="Courier"/>
          <w:bCs w:val="0"/>
          <w:sz w:val="22"/>
          <w:szCs w:val="22"/>
        </w:rPr>
        <w:t>)</w:t>
      </w:r>
      <w:r>
        <w:rPr>
          <w:b w:val="0"/>
          <w:bCs w:val="0"/>
          <w:sz w:val="22"/>
          <w:szCs w:val="22"/>
        </w:rPr>
        <w:t xml:space="preserve">, what is </w:t>
      </w:r>
      <w:r>
        <w:rPr>
          <w:rFonts w:ascii="Courier New" w:eastAsia="Courier New" w:hAnsi="Courier New" w:cs="Courier New"/>
          <w:sz w:val="22"/>
          <w:szCs w:val="22"/>
        </w:rPr>
        <w:t>list</w:t>
      </w:r>
      <w:r>
        <w:rPr>
          <w:b w:val="0"/>
          <w:bCs w:val="0"/>
          <w:sz w:val="22"/>
          <w:szCs w:val="22"/>
        </w:rPr>
        <w:t xml:space="preserve"> after </w:t>
      </w:r>
      <w:proofErr w:type="gramStart"/>
      <w:r>
        <w:rPr>
          <w:rFonts w:ascii="Courier New" w:eastAsia="Courier New" w:hAnsi="Courier New" w:cs="Courier New"/>
          <w:sz w:val="22"/>
          <w:szCs w:val="22"/>
        </w:rPr>
        <w:t>sort(</w:t>
      </w:r>
      <w:proofErr w:type="gramEnd"/>
      <w:r>
        <w:rPr>
          <w:rFonts w:ascii="Courier New" w:eastAsia="Courier New" w:hAnsi="Courier New" w:cs="Courier New"/>
          <w:sz w:val="22"/>
          <w:szCs w:val="22"/>
        </w:rPr>
        <w:t>list)</w:t>
      </w:r>
      <w:r>
        <w:rPr>
          <w:b w:val="0"/>
          <w:bCs w:val="0"/>
          <w:sz w:val="22"/>
          <w:szCs w:val="22"/>
        </w:rPr>
        <w:t>?</w:t>
      </w:r>
      <w:r w:rsidR="003202DF">
        <w:rPr>
          <w:b w:val="0"/>
          <w:bCs w:val="0"/>
          <w:sz w:val="22"/>
          <w:szCs w:val="22"/>
        </w:rPr>
        <w:t xml:space="preserve"> _____________________ </w:t>
      </w:r>
      <w:r w:rsidR="003202DF" w:rsidRPr="00564F67">
        <w:rPr>
          <w:b w:val="0"/>
          <w:bCs w:val="0"/>
          <w:i/>
          <w:vanish/>
          <w:color w:val="FF0000"/>
          <w:sz w:val="22"/>
          <w:szCs w:val="22"/>
        </w:rPr>
        <w:t>(1 2 4 3 5)</w:t>
      </w:r>
      <w:r w:rsidR="003202DF">
        <w:rPr>
          <w:b w:val="0"/>
          <w:bCs w:val="0"/>
          <w:sz w:val="22"/>
          <w:szCs w:val="22"/>
        </w:rPr>
        <w:t xml:space="preserve"> </w:t>
      </w:r>
    </w:p>
    <w:p w14:paraId="33E4900C" w14:textId="6766A13C" w:rsidR="001F2D20" w:rsidRDefault="001F2D20" w:rsidP="0093522E">
      <w:pPr>
        <w:pStyle w:val="Heading3"/>
        <w:numPr>
          <w:ilvl w:val="0"/>
          <w:numId w:val="24"/>
        </w:numPr>
        <w:spacing w:line="276" w:lineRule="auto"/>
        <w:rPr>
          <w:b w:val="0"/>
          <w:bCs w:val="0"/>
          <w:sz w:val="22"/>
          <w:szCs w:val="22"/>
        </w:rPr>
      </w:pPr>
      <w:r>
        <w:rPr>
          <w:b w:val="0"/>
          <w:bCs w:val="0"/>
          <w:sz w:val="22"/>
          <w:szCs w:val="22"/>
        </w:rPr>
        <w:t xml:space="preserve">Most of the time </w:t>
      </w:r>
      <w:proofErr w:type="gramStart"/>
      <w:r>
        <w:rPr>
          <w:rFonts w:ascii="Courier New" w:eastAsia="Courier New" w:hAnsi="Courier New" w:cs="Courier New"/>
          <w:sz w:val="22"/>
          <w:szCs w:val="22"/>
        </w:rPr>
        <w:t>sort(</w:t>
      </w:r>
      <w:proofErr w:type="gramEnd"/>
      <w:r>
        <w:rPr>
          <w:rFonts w:ascii="Courier New" w:eastAsia="Courier New" w:hAnsi="Courier New" w:cs="Courier New"/>
          <w:sz w:val="22"/>
          <w:szCs w:val="22"/>
        </w:rPr>
        <w:t>list)</w:t>
      </w:r>
      <w:r w:rsidRPr="000B0B4D">
        <w:rPr>
          <w:b w:val="0"/>
          <w:bCs w:val="0"/>
          <w:i/>
          <w:sz w:val="22"/>
          <w:szCs w:val="22"/>
        </w:rPr>
        <w:t>doesn’t</w:t>
      </w:r>
      <w:r>
        <w:rPr>
          <w:b w:val="0"/>
          <w:bCs w:val="0"/>
          <w:sz w:val="22"/>
          <w:szCs w:val="22"/>
        </w:rPr>
        <w:t xml:space="preserve"> leave </w:t>
      </w:r>
      <w:r>
        <w:rPr>
          <w:rFonts w:ascii="Courier New" w:eastAsia="Courier New" w:hAnsi="Courier New" w:cs="Courier New"/>
          <w:sz w:val="22"/>
          <w:szCs w:val="22"/>
        </w:rPr>
        <w:t>list</w:t>
      </w:r>
      <w:r>
        <w:rPr>
          <w:b w:val="0"/>
          <w:bCs w:val="0"/>
          <w:sz w:val="22"/>
          <w:szCs w:val="22"/>
        </w:rPr>
        <w:t xml:space="preserve"> sorted.  Describe </w:t>
      </w:r>
      <w:r w:rsidR="00BD7A35">
        <w:rPr>
          <w:b w:val="0"/>
          <w:bCs w:val="0"/>
          <w:sz w:val="22"/>
          <w:szCs w:val="22"/>
        </w:rPr>
        <w:t>what a</w:t>
      </w:r>
      <w:r w:rsidR="00B134A7">
        <w:rPr>
          <w:b w:val="0"/>
          <w:bCs w:val="0"/>
          <w:sz w:val="22"/>
          <w:szCs w:val="22"/>
        </w:rPr>
        <w:t>n</w:t>
      </w:r>
      <w:r w:rsidR="00BD7A35">
        <w:rPr>
          <w:b w:val="0"/>
          <w:bCs w:val="0"/>
          <w:sz w:val="22"/>
          <w:szCs w:val="22"/>
        </w:rPr>
        <w:t xml:space="preserve"> </w:t>
      </w:r>
      <w:r w:rsidR="00916979">
        <w:rPr>
          <w:b w:val="0"/>
          <w:bCs w:val="0"/>
          <w:sz w:val="22"/>
          <w:szCs w:val="22"/>
        </w:rPr>
        <w:t>100</w:t>
      </w:r>
      <w:r w:rsidR="00BD7A35">
        <w:rPr>
          <w:b w:val="0"/>
          <w:bCs w:val="0"/>
          <w:sz w:val="22"/>
          <w:szCs w:val="22"/>
        </w:rPr>
        <w:t xml:space="preserve">-element </w:t>
      </w:r>
      <w:r w:rsidR="00BD7A35">
        <w:rPr>
          <w:rFonts w:ascii="Courier New" w:eastAsia="Courier New" w:hAnsi="Courier New" w:cs="Courier New"/>
          <w:sz w:val="22"/>
          <w:szCs w:val="22"/>
        </w:rPr>
        <w:t>list</w:t>
      </w:r>
      <w:r w:rsidR="00BD7A35">
        <w:rPr>
          <w:b w:val="0"/>
          <w:bCs w:val="0"/>
          <w:sz w:val="22"/>
          <w:szCs w:val="22"/>
        </w:rPr>
        <w:t xml:space="preserve"> </w:t>
      </w:r>
      <w:r w:rsidR="00EE73FE">
        <w:rPr>
          <w:b w:val="0"/>
          <w:bCs w:val="0"/>
          <w:sz w:val="22"/>
          <w:szCs w:val="22"/>
        </w:rPr>
        <w:t xml:space="preserve">(of </w:t>
      </w:r>
      <w:r w:rsidR="00182AAD">
        <w:rPr>
          <w:b w:val="0"/>
          <w:bCs w:val="0"/>
          <w:sz w:val="22"/>
          <w:szCs w:val="22"/>
        </w:rPr>
        <w:t xml:space="preserve">all </w:t>
      </w:r>
      <w:r w:rsidR="00F919E9">
        <w:rPr>
          <w:b w:val="0"/>
          <w:bCs w:val="0"/>
          <w:sz w:val="22"/>
          <w:szCs w:val="22"/>
        </w:rPr>
        <w:t>the numbers</w:t>
      </w:r>
      <w:r w:rsidR="00EE73FE">
        <w:rPr>
          <w:b w:val="0"/>
          <w:bCs w:val="0"/>
          <w:sz w:val="22"/>
          <w:szCs w:val="22"/>
        </w:rPr>
        <w:t xml:space="preserve"> 1 through 100</w:t>
      </w:r>
      <w:r w:rsidR="00E3099F">
        <w:rPr>
          <w:b w:val="0"/>
          <w:bCs w:val="0"/>
          <w:sz w:val="22"/>
          <w:szCs w:val="22"/>
        </w:rPr>
        <w:t xml:space="preserve"> in some order</w:t>
      </w:r>
      <w:r w:rsidR="00EE73FE">
        <w:rPr>
          <w:b w:val="0"/>
          <w:bCs w:val="0"/>
          <w:sz w:val="22"/>
          <w:szCs w:val="22"/>
        </w:rPr>
        <w:t xml:space="preserve">) </w:t>
      </w:r>
      <w:r w:rsidR="00BD7A35">
        <w:rPr>
          <w:b w:val="0"/>
          <w:bCs w:val="0"/>
          <w:sz w:val="22"/>
          <w:szCs w:val="22"/>
        </w:rPr>
        <w:t>would look like</w:t>
      </w:r>
      <w:r>
        <w:rPr>
          <w:b w:val="0"/>
          <w:bCs w:val="0"/>
          <w:sz w:val="22"/>
          <w:szCs w:val="22"/>
        </w:rPr>
        <w:t xml:space="preserve"> </w:t>
      </w:r>
      <w:r w:rsidR="00BD7A35">
        <w:rPr>
          <w:b w:val="0"/>
          <w:bCs w:val="0"/>
          <w:sz w:val="22"/>
          <w:szCs w:val="22"/>
        </w:rPr>
        <w:t>so</w:t>
      </w:r>
      <w:r>
        <w:rPr>
          <w:b w:val="0"/>
          <w:bCs w:val="0"/>
          <w:sz w:val="22"/>
          <w:szCs w:val="22"/>
        </w:rPr>
        <w:t xml:space="preserve"> that </w:t>
      </w:r>
      <w:proofErr w:type="gramStart"/>
      <w:r>
        <w:rPr>
          <w:rFonts w:ascii="Courier New" w:eastAsia="Courier New" w:hAnsi="Courier New" w:cs="Courier New"/>
          <w:sz w:val="22"/>
          <w:szCs w:val="22"/>
        </w:rPr>
        <w:t>sort(</w:t>
      </w:r>
      <w:proofErr w:type="gramEnd"/>
      <w:r>
        <w:rPr>
          <w:rFonts w:ascii="Courier New" w:eastAsia="Courier New" w:hAnsi="Courier New" w:cs="Courier New"/>
          <w:sz w:val="22"/>
          <w:szCs w:val="22"/>
        </w:rPr>
        <w:t>list)</w:t>
      </w:r>
      <w:r w:rsidRPr="001F2D20">
        <w:rPr>
          <w:b w:val="0"/>
          <w:bCs w:val="0"/>
          <w:sz w:val="22"/>
          <w:szCs w:val="22"/>
          <w:u w:val="single"/>
        </w:rPr>
        <w:t>does</w:t>
      </w:r>
      <w:r>
        <w:rPr>
          <w:b w:val="0"/>
          <w:bCs w:val="0"/>
          <w:sz w:val="22"/>
          <w:szCs w:val="22"/>
        </w:rPr>
        <w:t xml:space="preserve"> leave </w:t>
      </w:r>
      <w:r>
        <w:rPr>
          <w:rFonts w:ascii="Courier New" w:eastAsia="Courier New" w:hAnsi="Courier New" w:cs="Courier New"/>
          <w:sz w:val="22"/>
          <w:szCs w:val="22"/>
        </w:rPr>
        <w:t>list</w:t>
      </w:r>
      <w:r>
        <w:rPr>
          <w:b w:val="0"/>
          <w:bCs w:val="0"/>
          <w:sz w:val="22"/>
          <w:szCs w:val="22"/>
        </w:rPr>
        <w:t xml:space="preserve"> sorted.  </w:t>
      </w:r>
    </w:p>
    <w:p w14:paraId="07CDD307" w14:textId="5C33573F" w:rsidR="00916979" w:rsidRDefault="00916979" w:rsidP="00EB68F9">
      <w:pPr>
        <w:pStyle w:val="ans"/>
      </w:pPr>
      <w:r>
        <w:t>Two obvious patterns emerge: (2 3 4 5 … 98 99 100 1) and (100 1 2 3 …</w:t>
      </w:r>
      <w:r w:rsidR="00A54A1D">
        <w:t xml:space="preserve"> 98 99)</w:t>
      </w:r>
      <w:r>
        <w:t xml:space="preserve"> </w:t>
      </w:r>
    </w:p>
    <w:p w14:paraId="7E256F7B" w14:textId="77777777" w:rsidR="00916979" w:rsidRDefault="00916979" w:rsidP="008D4226"/>
    <w:p w14:paraId="4C1D6195" w14:textId="77777777" w:rsidR="00800B1F" w:rsidRDefault="00800B1F" w:rsidP="008D4226"/>
    <w:p w14:paraId="6B59695B" w14:textId="73F7F35C" w:rsidR="00286F44" w:rsidRDefault="00286F44" w:rsidP="00377828">
      <w:pPr>
        <w:pStyle w:val="ListParagraph"/>
        <w:numPr>
          <w:ilvl w:val="0"/>
          <w:numId w:val="24"/>
        </w:numPr>
      </w:pPr>
      <w:r>
        <w:t>Brie</w:t>
      </w:r>
      <w:r w:rsidR="000F2C51">
        <w:t>fly describe the single</w:t>
      </w:r>
      <w:r w:rsidR="00BB46CD">
        <w:t>,</w:t>
      </w:r>
      <w:r w:rsidR="000F2C51">
        <w:t xml:space="preserve"> </w:t>
      </w:r>
      <w:r w:rsidR="00CE1331">
        <w:t xml:space="preserve">very </w:t>
      </w:r>
      <w:r w:rsidR="000F2C51">
        <w:t>small change</w:t>
      </w:r>
      <w:r>
        <w:t xml:space="preserve"> needed to fix the bug.</w:t>
      </w:r>
      <w:r w:rsidR="003202DF">
        <w:t xml:space="preserve"> </w:t>
      </w:r>
      <w:r w:rsidR="003202DF" w:rsidRPr="003202DF">
        <w:rPr>
          <w:vanish/>
          <w:color w:val="FF0000"/>
        </w:rPr>
        <w:t>Change index+1 to index.</w:t>
      </w:r>
      <w:r w:rsidR="003202DF">
        <w:t xml:space="preserve"> </w:t>
      </w:r>
    </w:p>
    <w:p w14:paraId="602BB707" w14:textId="77777777" w:rsidR="00286F44" w:rsidRDefault="00286F44">
      <w:pPr>
        <w:pageBreakBefore/>
      </w:pPr>
      <w:r>
        <w:lastRenderedPageBreak/>
        <w:t xml:space="preserve">Login: </w:t>
      </w:r>
      <w:r>
        <w:rPr>
          <w:rFonts w:ascii="Courier New" w:eastAsia="Courier New" w:hAnsi="Courier New" w:cs="Courier New"/>
          <w:b/>
          <w:bCs/>
        </w:rPr>
        <w:t>cs10-</w:t>
      </w:r>
      <w:r>
        <w:t>____</w:t>
      </w:r>
    </w:p>
    <w:p w14:paraId="081961D6" w14:textId="66A1E7B9" w:rsidR="00286F44" w:rsidRPr="00CF26B0" w:rsidRDefault="005976BA">
      <w:pPr>
        <w:pStyle w:val="Heading3"/>
        <w:spacing w:line="276" w:lineRule="auto"/>
        <w:rPr>
          <w:b w:val="0"/>
        </w:rPr>
      </w:pPr>
      <w:r>
        <w:t>Question 13</w:t>
      </w:r>
      <w:r w:rsidR="00286F44">
        <w:t xml:space="preserve">: </w:t>
      </w:r>
      <w:r w:rsidR="00286F44" w:rsidRPr="004D15D8">
        <w:rPr>
          <w:i/>
        </w:rPr>
        <w:t>Strawberry Fields Forever...</w:t>
      </w:r>
      <w:r w:rsidR="00CF26B0">
        <w:rPr>
          <w:i/>
        </w:rPr>
        <w:t xml:space="preserve"> </w:t>
      </w:r>
      <w:r w:rsidR="00CF26B0" w:rsidRPr="00EA2F85">
        <w:rPr>
          <w:b w:val="0"/>
        </w:rPr>
        <w:t>(</w:t>
      </w:r>
      <w:r w:rsidR="006F7E3B">
        <w:rPr>
          <w:b w:val="0"/>
        </w:rPr>
        <w:t>8</w:t>
      </w:r>
      <w:r w:rsidR="00CF26B0" w:rsidRPr="00EA2F85">
        <w:rPr>
          <w:b w:val="0"/>
        </w:rPr>
        <w:t xml:space="preserve"> </w:t>
      </w:r>
      <w:proofErr w:type="spellStart"/>
      <w:r w:rsidR="00CF26B0" w:rsidRPr="00EA2F85">
        <w:rPr>
          <w:b w:val="0"/>
        </w:rPr>
        <w:t>pts</w:t>
      </w:r>
      <w:proofErr w:type="spellEnd"/>
      <w:r w:rsidR="00CF26B0" w:rsidRPr="00EA2F85">
        <w:rPr>
          <w:b w:val="0"/>
        </w:rPr>
        <w:t>)</w:t>
      </w:r>
    </w:p>
    <w:p w14:paraId="50CAFD7F" w14:textId="77777777" w:rsidR="00286F44" w:rsidRDefault="00286F44"/>
    <w:p w14:paraId="166BD82A" w14:textId="69080A4D" w:rsidR="00D363F0" w:rsidRPr="00D363F0" w:rsidRDefault="007F3FAE" w:rsidP="00D363F0">
      <w:r>
        <w:t>Strawberry plants</w:t>
      </w:r>
      <w:r w:rsidR="00286F44">
        <w:t xml:space="preserve"> are funny.  Every year they send </w:t>
      </w:r>
      <w:r w:rsidR="00D33A0D">
        <w:t>“runners”</w:t>
      </w:r>
      <w:r w:rsidR="00286F44">
        <w:t xml:space="preserve"> to their left and right neighbors, which </w:t>
      </w:r>
      <w:r w:rsidR="00E47D1C">
        <w:t xml:space="preserve">take seed and </w:t>
      </w:r>
      <w:r w:rsidR="00286F44">
        <w:t>become an entirely new strawberry plant</w:t>
      </w:r>
      <w:r w:rsidR="006A4294">
        <w:t xml:space="preserve"> the next year</w:t>
      </w:r>
      <w:r w:rsidR="00286F44">
        <w:t xml:space="preserve">.  We’d like to model this process </w:t>
      </w:r>
      <w:r w:rsidR="00B27385">
        <w:t xml:space="preserve">and count how many strawberry plants we’ll have in our garden </w:t>
      </w:r>
      <w:r w:rsidR="00DE7114">
        <w:t xml:space="preserve">(that we’ve divided into columns, like the number line) </w:t>
      </w:r>
      <w:r w:rsidR="00286F44">
        <w:t>starting from a single strawberry</w:t>
      </w:r>
      <w:r w:rsidR="00E47D1C">
        <w:t xml:space="preserve"> plant</w:t>
      </w:r>
      <w:r w:rsidR="00D07C4E">
        <w:t xml:space="preserve"> </w:t>
      </w:r>
      <w:r w:rsidR="00D363F0" w:rsidRPr="00D363F0">
        <w:t xml:space="preserve">in column 0 </w:t>
      </w:r>
      <w:r w:rsidR="009A4183">
        <w:t>in year 1</w:t>
      </w:r>
      <w:r w:rsidR="00D363F0" w:rsidRPr="00D363F0">
        <w:t xml:space="preserve">, the top row. </w:t>
      </w:r>
      <w:r w:rsidR="00DA7267">
        <w:t xml:space="preserve"> </w:t>
      </w:r>
      <w:r w:rsidR="00D363F0" w:rsidRPr="00D363F0">
        <w:t>All other numbers in the top row are 0</w:t>
      </w:r>
      <w:r w:rsidR="00DA7267">
        <w:t xml:space="preserve"> (no other strawberry plants)</w:t>
      </w:r>
      <w:r w:rsidR="00D363F0" w:rsidRPr="00D363F0">
        <w:t xml:space="preserve">. The number in every subsequent row is the sum of the three numbers directly above it, to the above left and to the above right as shown below. We’ve filled in the table for </w:t>
      </w:r>
      <w:r w:rsidR="00F0607F">
        <w:t>years</w:t>
      </w:r>
      <w:r w:rsidR="00D363F0" w:rsidRPr="00D363F0">
        <w:t xml:space="preserve"> </w:t>
      </w:r>
      <w:r w:rsidR="00F0607F">
        <w:t>1</w:t>
      </w:r>
      <w:r w:rsidR="00D363F0" w:rsidRPr="00D363F0">
        <w:t xml:space="preserve"> through </w:t>
      </w:r>
      <w:r w:rsidR="00F0607F">
        <w:t>5</w:t>
      </w:r>
      <w:r w:rsidR="00D363F0" w:rsidRPr="00D363F0">
        <w:t xml:space="preserve">: </w:t>
      </w:r>
    </w:p>
    <w:p w14:paraId="425093BB" w14:textId="77777777" w:rsidR="00D363F0" w:rsidRPr="00D363F0" w:rsidRDefault="00D363F0" w:rsidP="00D363F0">
      <w:r w:rsidRPr="00D363F0">
        <w:rPr>
          <w:noProof/>
        </w:rPr>
        <mc:AlternateContent>
          <mc:Choice Requires="wps">
            <w:drawing>
              <wp:anchor distT="0" distB="0" distL="114300" distR="114300" simplePos="0" relativeHeight="251667968" behindDoc="0" locked="0" layoutInCell="1" allowOverlap="1" wp14:anchorId="025E230B" wp14:editId="70731231">
                <wp:simplePos x="0" y="0"/>
                <wp:positionH relativeFrom="column">
                  <wp:posOffset>120015</wp:posOffset>
                </wp:positionH>
                <wp:positionV relativeFrom="paragraph">
                  <wp:posOffset>194945</wp:posOffset>
                </wp:positionV>
                <wp:extent cx="274320" cy="274320"/>
                <wp:effectExtent l="18415" t="17145" r="24765" b="26035"/>
                <wp:wrapNone/>
                <wp:docPr id="9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4320" cy="27432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15.35pt" to="31.05pt,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" strokeweight="1pt">
                <v:stroke endarrow="block"/>
              </v:line>
            </w:pict>
          </mc:Fallback>
        </mc:AlternateContent>
      </w:r>
      <w:r w:rsidRPr="00D363F0">
        <w:rPr>
          <w:noProof/>
        </w:rPr>
        <mc:AlternateContent>
          <mc:Choice Requires="wps">
            <w:drawing>
              <wp:anchor distT="0" distB="0" distL="114300" distR="114300" simplePos="0" relativeHeight="251666944" behindDoc="0" locked="0" layoutInCell="1" allowOverlap="1" wp14:anchorId="098DE0A9" wp14:editId="22F06B5E">
                <wp:simplePos x="0" y="0"/>
                <wp:positionH relativeFrom="column">
                  <wp:posOffset>394335</wp:posOffset>
                </wp:positionH>
                <wp:positionV relativeFrom="paragraph">
                  <wp:posOffset>192405</wp:posOffset>
                </wp:positionV>
                <wp:extent cx="276860" cy="276860"/>
                <wp:effectExtent l="13335" t="14605" r="40005" b="26035"/>
                <wp:wrapNone/>
                <wp:docPr id="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860" cy="27686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5.15pt" to="52.85pt,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" strokeweight="1pt">
                <v:stroke endarrow="block"/>
              </v:line>
            </w:pict>
          </mc:Fallback>
        </mc:AlternateContent>
      </w:r>
      <w:r w:rsidRPr="00D363F0">
        <w:rPr>
          <w:noProof/>
        </w:rPr>
        <mc:AlternateContent>
          <mc:Choice Requires="wps">
            <w:drawing>
              <wp:anchor distT="0" distB="0" distL="114300" distR="114300" simplePos="0" relativeHeight="251668992" behindDoc="0" locked="0" layoutInCell="1" allowOverlap="1" wp14:anchorId="7C53C2EC" wp14:editId="3469C668">
                <wp:simplePos x="0" y="0"/>
                <wp:positionH relativeFrom="column">
                  <wp:posOffset>394335</wp:posOffset>
                </wp:positionH>
                <wp:positionV relativeFrom="paragraph">
                  <wp:posOffset>187325</wp:posOffset>
                </wp:positionV>
                <wp:extent cx="0" cy="281940"/>
                <wp:effectExtent l="64135" t="9525" r="88265" b="26035"/>
                <wp:wrapNone/>
                <wp:docPr id="9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8194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4.75pt" to="31.05pt,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" strokeweight="1pt">
                <v:stroke endarrow="block"/>
              </v:line>
            </w:pict>
          </mc:Fallback>
        </mc:AlternateContent>
      </w:r>
      <w:r w:rsidRPr="00D363F0">
        <w:rPr>
          <w:noProof/>
        </w:rPr>
        <mc:AlternateContent>
          <mc:Choice Requires="wps">
            <w:drawing>
              <wp:anchor distT="0" distB="0" distL="114300" distR="114300" simplePos="0" relativeHeight="251664896" behindDoc="0" locked="0" layoutInCell="1" allowOverlap="1" wp14:anchorId="58ED4232" wp14:editId="21115DC5">
                <wp:simplePos x="0" y="0"/>
                <wp:positionH relativeFrom="column">
                  <wp:posOffset>508635</wp:posOffset>
                </wp:positionH>
                <wp:positionV relativeFrom="paragraph">
                  <wp:posOffset>126365</wp:posOffset>
                </wp:positionV>
                <wp:extent cx="228600" cy="228600"/>
                <wp:effectExtent l="635" t="0" r="12065" b="13335"/>
                <wp:wrapNone/>
                <wp:docPr id="9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0.05pt;margin-top:9.95pt;width:18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"/>
            </w:pict>
          </mc:Fallback>
        </mc:AlternateContent>
      </w:r>
      <w:r w:rsidRPr="00D363F0">
        <w:rPr>
          <w:noProof/>
        </w:rPr>
        <mc:AlternateContent>
          <mc:Choice Requires="wps">
            <w:drawing>
              <wp:anchor distT="0" distB="0" distL="114300" distR="114300" simplePos="0" relativeHeight="251663872" behindDoc="0" locked="0" layoutInCell="1" allowOverlap="1" wp14:anchorId="32470DBB" wp14:editId="6AE69D7E">
                <wp:simplePos x="0" y="0"/>
                <wp:positionH relativeFrom="column">
                  <wp:posOffset>280035</wp:posOffset>
                </wp:positionH>
                <wp:positionV relativeFrom="paragraph">
                  <wp:posOffset>126365</wp:posOffset>
                </wp:positionV>
                <wp:extent cx="228600" cy="228600"/>
                <wp:effectExtent l="635" t="0" r="12065" b="13335"/>
                <wp:wrapNone/>
                <wp:docPr id="9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2.05pt;margin-top:9.95pt;width:18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"/>
            </w:pict>
          </mc:Fallback>
        </mc:AlternateContent>
      </w:r>
      <w:r w:rsidRPr="00D363F0">
        <w:rPr>
          <w:noProof/>
        </w:rPr>
        <mc:AlternateContent>
          <mc:Choice Requires="wps">
            <w:drawing>
              <wp:anchor distT="0" distB="0" distL="114300" distR="114300" simplePos="0" relativeHeight="251662848" behindDoc="0" locked="0" layoutInCell="1" allowOverlap="1" wp14:anchorId="2C34CD75" wp14:editId="00BABD87">
                <wp:simplePos x="0" y="0"/>
                <wp:positionH relativeFrom="column">
                  <wp:posOffset>51435</wp:posOffset>
                </wp:positionH>
                <wp:positionV relativeFrom="paragraph">
                  <wp:posOffset>126365</wp:posOffset>
                </wp:positionV>
                <wp:extent cx="228600" cy="228600"/>
                <wp:effectExtent l="635" t="0" r="12065" b="13335"/>
                <wp:wrapNone/>
                <wp:docPr id="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05pt;margin-top:9.95pt;width:18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"/>
            </w:pict>
          </mc:Fallback>
        </mc:AlternateContent>
      </w:r>
    </w:p>
    <w:tbl>
      <w:tblPr>
        <w:tblpPr w:leftFromText="180" w:rightFromText="180" w:vertAnchor="text" w:tblpXSpec="center" w:tblpY="1"/>
        <w:tblOverlap w:val="never"/>
        <w:tblW w:w="0" w:type="auto"/>
        <w:tblLook w:val="0000" w:firstRow="0" w:lastRow="0" w:firstColumn="0" w:lastColumn="0" w:noHBand="0" w:noVBand="0"/>
      </w:tblPr>
      <w:tblGrid>
        <w:gridCol w:w="620"/>
        <w:gridCol w:w="619"/>
        <w:gridCol w:w="689"/>
        <w:gridCol w:w="694"/>
        <w:gridCol w:w="729"/>
        <w:gridCol w:w="745"/>
        <w:gridCol w:w="745"/>
        <w:gridCol w:w="724"/>
        <w:gridCol w:w="745"/>
        <w:gridCol w:w="734"/>
        <w:gridCol w:w="687"/>
        <w:gridCol w:w="629"/>
        <w:gridCol w:w="593"/>
      </w:tblGrid>
      <w:tr w:rsidR="00D363F0" w:rsidRPr="00D363F0" w14:paraId="0F73CA9F" w14:textId="77777777" w:rsidTr="00286F44">
        <w:tc>
          <w:tcPr>
            <w:tcW w:w="620" w:type="dxa"/>
          </w:tcPr>
          <w:p w14:paraId="284049EC" w14:textId="77777777" w:rsidR="00D363F0" w:rsidRPr="00D363F0" w:rsidRDefault="00D363F0" w:rsidP="00D363F0">
            <w:pPr>
              <w:rPr>
                <w:b/>
              </w:rPr>
            </w:pPr>
          </w:p>
        </w:tc>
        <w:tc>
          <w:tcPr>
            <w:tcW w:w="619" w:type="dxa"/>
          </w:tcPr>
          <w:p w14:paraId="4560A62B" w14:textId="77777777" w:rsidR="00D363F0" w:rsidRPr="00D363F0" w:rsidRDefault="00D363F0" w:rsidP="00D363F0">
            <w:pPr>
              <w:rPr>
                <w:b/>
              </w:rPr>
            </w:pPr>
          </w:p>
        </w:tc>
        <w:tc>
          <w:tcPr>
            <w:tcW w:w="689" w:type="dxa"/>
          </w:tcPr>
          <w:p w14:paraId="27D3ABBF" w14:textId="77777777" w:rsidR="00D363F0" w:rsidRPr="00D363F0" w:rsidRDefault="00D363F0" w:rsidP="00D363F0">
            <w:pPr>
              <w:rPr>
                <w:b/>
              </w:rPr>
            </w:pPr>
          </w:p>
        </w:tc>
        <w:tc>
          <w:tcPr>
            <w:tcW w:w="694" w:type="dxa"/>
          </w:tcPr>
          <w:p w14:paraId="7E7075FB" w14:textId="77777777" w:rsidR="00D363F0" w:rsidRPr="00D363F0" w:rsidRDefault="00D363F0" w:rsidP="00D363F0">
            <w:pPr>
              <w:rPr>
                <w:b/>
              </w:rPr>
            </w:pPr>
          </w:p>
        </w:tc>
        <w:tc>
          <w:tcPr>
            <w:tcW w:w="729" w:type="dxa"/>
          </w:tcPr>
          <w:p w14:paraId="3B6B15D8" w14:textId="77777777" w:rsidR="00D363F0" w:rsidRPr="00D363F0" w:rsidRDefault="00D363F0" w:rsidP="0080282B">
            <w:pPr>
              <w:jc w:val="center"/>
              <w:rPr>
                <w:b/>
              </w:rPr>
            </w:pPr>
            <w:r w:rsidRPr="00D363F0">
              <w:rPr>
                <w:b/>
              </w:rPr>
              <w:t>C</w:t>
            </w:r>
          </w:p>
        </w:tc>
        <w:tc>
          <w:tcPr>
            <w:tcW w:w="745" w:type="dxa"/>
          </w:tcPr>
          <w:p w14:paraId="1631DC75" w14:textId="77777777" w:rsidR="00D363F0" w:rsidRPr="00D363F0" w:rsidRDefault="00D363F0" w:rsidP="0080282B">
            <w:pPr>
              <w:jc w:val="center"/>
              <w:rPr>
                <w:b/>
              </w:rPr>
            </w:pPr>
            <w:r w:rsidRPr="00D363F0">
              <w:rPr>
                <w:b/>
              </w:rPr>
              <w:t>O</w:t>
            </w:r>
          </w:p>
        </w:tc>
        <w:tc>
          <w:tcPr>
            <w:tcW w:w="745" w:type="dxa"/>
          </w:tcPr>
          <w:p w14:paraId="11E337F1" w14:textId="77777777" w:rsidR="00D363F0" w:rsidRPr="00D363F0" w:rsidRDefault="00D363F0" w:rsidP="0080282B">
            <w:pPr>
              <w:jc w:val="center"/>
              <w:rPr>
                <w:b/>
              </w:rPr>
            </w:pPr>
            <w:r w:rsidRPr="00D363F0">
              <w:rPr>
                <w:b/>
              </w:rPr>
              <w:t>L</w:t>
            </w:r>
          </w:p>
        </w:tc>
        <w:tc>
          <w:tcPr>
            <w:tcW w:w="724" w:type="dxa"/>
          </w:tcPr>
          <w:p w14:paraId="54E5DE4F" w14:textId="77777777" w:rsidR="00D363F0" w:rsidRPr="00D363F0" w:rsidRDefault="00D363F0" w:rsidP="0080282B">
            <w:pPr>
              <w:jc w:val="center"/>
              <w:rPr>
                <w:b/>
              </w:rPr>
            </w:pPr>
            <w:r w:rsidRPr="00D363F0">
              <w:rPr>
                <w:b/>
              </w:rPr>
              <w:t>U</w:t>
            </w:r>
          </w:p>
        </w:tc>
        <w:tc>
          <w:tcPr>
            <w:tcW w:w="745" w:type="dxa"/>
          </w:tcPr>
          <w:p w14:paraId="118E5AAA" w14:textId="77777777" w:rsidR="00D363F0" w:rsidRPr="00D363F0" w:rsidRDefault="00D363F0" w:rsidP="0080282B">
            <w:pPr>
              <w:jc w:val="center"/>
              <w:rPr>
                <w:b/>
              </w:rPr>
            </w:pPr>
            <w:r w:rsidRPr="00D363F0">
              <w:rPr>
                <w:b/>
              </w:rPr>
              <w:t>M</w:t>
            </w:r>
          </w:p>
        </w:tc>
        <w:tc>
          <w:tcPr>
            <w:tcW w:w="734" w:type="dxa"/>
          </w:tcPr>
          <w:p w14:paraId="1D38D6B2" w14:textId="77777777" w:rsidR="00D363F0" w:rsidRPr="00D363F0" w:rsidRDefault="00D363F0" w:rsidP="0080282B">
            <w:pPr>
              <w:jc w:val="center"/>
              <w:rPr>
                <w:b/>
              </w:rPr>
            </w:pPr>
            <w:r w:rsidRPr="00D363F0">
              <w:rPr>
                <w:b/>
              </w:rPr>
              <w:t>N</w:t>
            </w:r>
          </w:p>
        </w:tc>
        <w:tc>
          <w:tcPr>
            <w:tcW w:w="687" w:type="dxa"/>
          </w:tcPr>
          <w:p w14:paraId="28912137" w14:textId="77777777" w:rsidR="00D363F0" w:rsidRPr="00D363F0" w:rsidRDefault="00D363F0" w:rsidP="00D363F0">
            <w:pPr>
              <w:rPr>
                <w:b/>
              </w:rPr>
            </w:pPr>
          </w:p>
        </w:tc>
        <w:tc>
          <w:tcPr>
            <w:tcW w:w="629" w:type="dxa"/>
          </w:tcPr>
          <w:p w14:paraId="62B3F772" w14:textId="77777777" w:rsidR="00D363F0" w:rsidRPr="00D363F0" w:rsidRDefault="00D363F0" w:rsidP="00D363F0">
            <w:pPr>
              <w:rPr>
                <w:b/>
              </w:rPr>
            </w:pPr>
          </w:p>
        </w:tc>
        <w:tc>
          <w:tcPr>
            <w:tcW w:w="593" w:type="dxa"/>
          </w:tcPr>
          <w:p w14:paraId="2D28C0A8" w14:textId="77777777" w:rsidR="00D363F0" w:rsidRPr="00D363F0" w:rsidRDefault="00D363F0" w:rsidP="00D363F0">
            <w:pPr>
              <w:rPr>
                <w:b/>
              </w:rPr>
            </w:pPr>
          </w:p>
        </w:tc>
      </w:tr>
      <w:tr w:rsidR="00D363F0" w:rsidRPr="00D363F0" w14:paraId="6860AA9F" w14:textId="77777777" w:rsidTr="00286F44">
        <w:tc>
          <w:tcPr>
            <w:tcW w:w="620" w:type="dxa"/>
          </w:tcPr>
          <w:p w14:paraId="6830E437" w14:textId="77777777" w:rsidR="00D363F0" w:rsidRPr="00D363F0" w:rsidRDefault="00D363F0" w:rsidP="00D363F0">
            <w:pPr>
              <w:rPr>
                <w:b/>
              </w:rPr>
            </w:pPr>
          </w:p>
        </w:tc>
        <w:tc>
          <w:tcPr>
            <w:tcW w:w="619" w:type="dxa"/>
            <w:tcBorders>
              <w:bottom w:val="single" w:sz="4" w:space="0" w:color="auto"/>
            </w:tcBorders>
          </w:tcPr>
          <w:p w14:paraId="36B0037F" w14:textId="77777777" w:rsidR="00D363F0" w:rsidRPr="00D363F0" w:rsidRDefault="00D363F0" w:rsidP="00D363F0">
            <w:pPr>
              <w:rPr>
                <w:b/>
              </w:rPr>
            </w:pPr>
          </w:p>
        </w:tc>
        <w:tc>
          <w:tcPr>
            <w:tcW w:w="689" w:type="dxa"/>
            <w:tcBorders>
              <w:bottom w:val="single" w:sz="18" w:space="0" w:color="auto"/>
              <w:right w:val="single" w:sz="4" w:space="0" w:color="auto"/>
            </w:tcBorders>
          </w:tcPr>
          <w:p w14:paraId="19830019" w14:textId="77777777" w:rsidR="00D363F0" w:rsidRPr="00D363F0" w:rsidRDefault="00D363F0" w:rsidP="00D363F0">
            <w:pPr>
              <w:rPr>
                <w:b/>
              </w:rPr>
            </w:pPr>
            <w:r w:rsidRPr="00D363F0">
              <w:rPr>
                <w:b/>
              </w:rPr>
              <w:t>…</w:t>
            </w:r>
          </w:p>
        </w:tc>
        <w:tc>
          <w:tcPr>
            <w:tcW w:w="694" w:type="dxa"/>
            <w:tcBorders>
              <w:left w:val="single" w:sz="4" w:space="0" w:color="auto"/>
              <w:bottom w:val="single" w:sz="18" w:space="0" w:color="auto"/>
              <w:right w:val="single" w:sz="4" w:space="0" w:color="auto"/>
            </w:tcBorders>
          </w:tcPr>
          <w:p w14:paraId="51A77435" w14:textId="77777777" w:rsidR="00D363F0" w:rsidRPr="00D363F0" w:rsidRDefault="00D363F0" w:rsidP="0080282B">
            <w:pPr>
              <w:jc w:val="center"/>
              <w:rPr>
                <w:b/>
              </w:rPr>
            </w:pPr>
            <w:r w:rsidRPr="00D363F0">
              <w:rPr>
                <w:b/>
              </w:rPr>
              <w:t>-4</w:t>
            </w:r>
          </w:p>
        </w:tc>
        <w:tc>
          <w:tcPr>
            <w:tcW w:w="729" w:type="dxa"/>
            <w:tcBorders>
              <w:left w:val="single" w:sz="4" w:space="0" w:color="auto"/>
              <w:bottom w:val="single" w:sz="18" w:space="0" w:color="auto"/>
              <w:right w:val="single" w:sz="4" w:space="0" w:color="auto"/>
            </w:tcBorders>
          </w:tcPr>
          <w:p w14:paraId="2021E6C7" w14:textId="77777777" w:rsidR="00D363F0" w:rsidRPr="00D363F0" w:rsidRDefault="00D363F0" w:rsidP="0080282B">
            <w:pPr>
              <w:jc w:val="center"/>
              <w:rPr>
                <w:b/>
              </w:rPr>
            </w:pPr>
            <w:r w:rsidRPr="00D363F0">
              <w:rPr>
                <w:b/>
              </w:rPr>
              <w:t>-3</w:t>
            </w:r>
          </w:p>
        </w:tc>
        <w:tc>
          <w:tcPr>
            <w:tcW w:w="745" w:type="dxa"/>
            <w:tcBorders>
              <w:left w:val="single" w:sz="4" w:space="0" w:color="auto"/>
              <w:bottom w:val="single" w:sz="18" w:space="0" w:color="auto"/>
              <w:right w:val="single" w:sz="4" w:space="0" w:color="auto"/>
            </w:tcBorders>
          </w:tcPr>
          <w:p w14:paraId="4F9F2BBF" w14:textId="77777777" w:rsidR="00D363F0" w:rsidRPr="00D363F0" w:rsidRDefault="00D363F0" w:rsidP="0080282B">
            <w:pPr>
              <w:jc w:val="center"/>
              <w:rPr>
                <w:b/>
              </w:rPr>
            </w:pPr>
            <w:r w:rsidRPr="00D363F0">
              <w:rPr>
                <w:b/>
              </w:rPr>
              <w:t>-2</w:t>
            </w:r>
          </w:p>
        </w:tc>
        <w:tc>
          <w:tcPr>
            <w:tcW w:w="745" w:type="dxa"/>
            <w:tcBorders>
              <w:left w:val="single" w:sz="4" w:space="0" w:color="auto"/>
              <w:bottom w:val="single" w:sz="18" w:space="0" w:color="auto"/>
              <w:right w:val="single" w:sz="4" w:space="0" w:color="auto"/>
            </w:tcBorders>
          </w:tcPr>
          <w:p w14:paraId="285E14DB" w14:textId="77777777" w:rsidR="00D363F0" w:rsidRPr="00D363F0" w:rsidRDefault="00D363F0" w:rsidP="0080282B">
            <w:pPr>
              <w:jc w:val="center"/>
              <w:rPr>
                <w:b/>
              </w:rPr>
            </w:pPr>
            <w:r w:rsidRPr="00D363F0">
              <w:rPr>
                <w:b/>
              </w:rPr>
              <w:t>-1</w:t>
            </w:r>
          </w:p>
        </w:tc>
        <w:tc>
          <w:tcPr>
            <w:tcW w:w="724" w:type="dxa"/>
            <w:tcBorders>
              <w:left w:val="single" w:sz="4" w:space="0" w:color="auto"/>
              <w:bottom w:val="single" w:sz="18" w:space="0" w:color="auto"/>
              <w:right w:val="single" w:sz="4" w:space="0" w:color="auto"/>
            </w:tcBorders>
          </w:tcPr>
          <w:p w14:paraId="3C52E090" w14:textId="77777777" w:rsidR="00D363F0" w:rsidRPr="00D363F0" w:rsidRDefault="00D363F0" w:rsidP="0080282B">
            <w:pPr>
              <w:jc w:val="center"/>
              <w:rPr>
                <w:b/>
              </w:rPr>
            </w:pPr>
            <w:r w:rsidRPr="00D363F0">
              <w:rPr>
                <w:b/>
              </w:rPr>
              <w:t>0</w:t>
            </w:r>
          </w:p>
        </w:tc>
        <w:tc>
          <w:tcPr>
            <w:tcW w:w="745" w:type="dxa"/>
            <w:tcBorders>
              <w:left w:val="single" w:sz="4" w:space="0" w:color="auto"/>
              <w:bottom w:val="single" w:sz="18" w:space="0" w:color="auto"/>
              <w:right w:val="single" w:sz="4" w:space="0" w:color="auto"/>
            </w:tcBorders>
          </w:tcPr>
          <w:p w14:paraId="527DC755" w14:textId="77777777" w:rsidR="00D363F0" w:rsidRPr="00D363F0" w:rsidRDefault="00D363F0" w:rsidP="0080282B">
            <w:pPr>
              <w:jc w:val="center"/>
              <w:rPr>
                <w:b/>
              </w:rPr>
            </w:pPr>
            <w:r w:rsidRPr="00D363F0">
              <w:rPr>
                <w:b/>
              </w:rPr>
              <w:t>1</w:t>
            </w:r>
          </w:p>
        </w:tc>
        <w:tc>
          <w:tcPr>
            <w:tcW w:w="734" w:type="dxa"/>
            <w:tcBorders>
              <w:left w:val="single" w:sz="4" w:space="0" w:color="auto"/>
              <w:bottom w:val="single" w:sz="18" w:space="0" w:color="auto"/>
              <w:right w:val="single" w:sz="4" w:space="0" w:color="auto"/>
            </w:tcBorders>
          </w:tcPr>
          <w:p w14:paraId="3E54EB9C" w14:textId="77777777" w:rsidR="00D363F0" w:rsidRPr="00D363F0" w:rsidRDefault="00D363F0" w:rsidP="0080282B">
            <w:pPr>
              <w:jc w:val="center"/>
              <w:rPr>
                <w:b/>
              </w:rPr>
            </w:pPr>
            <w:r w:rsidRPr="00D363F0">
              <w:rPr>
                <w:b/>
              </w:rPr>
              <w:t>2</w:t>
            </w:r>
          </w:p>
        </w:tc>
        <w:tc>
          <w:tcPr>
            <w:tcW w:w="687" w:type="dxa"/>
            <w:tcBorders>
              <w:left w:val="single" w:sz="4" w:space="0" w:color="auto"/>
              <w:bottom w:val="single" w:sz="18" w:space="0" w:color="auto"/>
              <w:right w:val="single" w:sz="4" w:space="0" w:color="auto"/>
            </w:tcBorders>
          </w:tcPr>
          <w:p w14:paraId="5ADF9071" w14:textId="77777777" w:rsidR="00D363F0" w:rsidRPr="00D363F0" w:rsidRDefault="00D363F0" w:rsidP="0080282B">
            <w:pPr>
              <w:jc w:val="center"/>
              <w:rPr>
                <w:b/>
              </w:rPr>
            </w:pPr>
            <w:r w:rsidRPr="00D363F0">
              <w:rPr>
                <w:b/>
              </w:rPr>
              <w:t>3</w:t>
            </w:r>
          </w:p>
        </w:tc>
        <w:tc>
          <w:tcPr>
            <w:tcW w:w="629" w:type="dxa"/>
            <w:tcBorders>
              <w:left w:val="single" w:sz="4" w:space="0" w:color="auto"/>
              <w:bottom w:val="single" w:sz="18" w:space="0" w:color="auto"/>
              <w:right w:val="single" w:sz="4" w:space="0" w:color="auto"/>
            </w:tcBorders>
          </w:tcPr>
          <w:p w14:paraId="4DB537E9" w14:textId="77777777" w:rsidR="00D363F0" w:rsidRPr="00D363F0" w:rsidRDefault="00D363F0" w:rsidP="0080282B">
            <w:pPr>
              <w:jc w:val="center"/>
              <w:rPr>
                <w:b/>
              </w:rPr>
            </w:pPr>
            <w:r w:rsidRPr="00D363F0">
              <w:rPr>
                <w:b/>
              </w:rPr>
              <w:t>4</w:t>
            </w:r>
          </w:p>
        </w:tc>
        <w:tc>
          <w:tcPr>
            <w:tcW w:w="593" w:type="dxa"/>
            <w:tcBorders>
              <w:left w:val="single" w:sz="4" w:space="0" w:color="auto"/>
              <w:bottom w:val="single" w:sz="18" w:space="0" w:color="auto"/>
            </w:tcBorders>
          </w:tcPr>
          <w:p w14:paraId="3C2EBEF6" w14:textId="77777777" w:rsidR="00D363F0" w:rsidRPr="00D363F0" w:rsidRDefault="00D363F0" w:rsidP="00D363F0">
            <w:pPr>
              <w:rPr>
                <w:b/>
              </w:rPr>
            </w:pPr>
            <w:r w:rsidRPr="00D363F0">
              <w:rPr>
                <w:b/>
              </w:rPr>
              <w:t>…</w:t>
            </w:r>
          </w:p>
        </w:tc>
      </w:tr>
      <w:tr w:rsidR="00D363F0" w:rsidRPr="00D363F0" w14:paraId="34C4FA10" w14:textId="77777777" w:rsidTr="00286F44">
        <w:tc>
          <w:tcPr>
            <w:tcW w:w="620" w:type="dxa"/>
          </w:tcPr>
          <w:p w14:paraId="5F7E8BFF" w14:textId="77777777" w:rsidR="00D363F0" w:rsidRPr="00D363F0" w:rsidRDefault="00D363F0" w:rsidP="00D363F0">
            <w:pPr>
              <w:rPr>
                <w:b/>
              </w:rPr>
            </w:pPr>
          </w:p>
        </w:tc>
        <w:tc>
          <w:tcPr>
            <w:tcW w:w="619" w:type="dxa"/>
            <w:tcBorders>
              <w:top w:val="single" w:sz="4" w:space="0" w:color="auto"/>
              <w:bottom w:val="single" w:sz="4" w:space="0" w:color="auto"/>
              <w:right w:val="single" w:sz="18" w:space="0" w:color="auto"/>
            </w:tcBorders>
          </w:tcPr>
          <w:p w14:paraId="14CDA79B" w14:textId="223A0E6C" w:rsidR="00D363F0" w:rsidRPr="00D363F0" w:rsidRDefault="00D07C4E" w:rsidP="00D363F0">
            <w:pPr>
              <w:rPr>
                <w:b/>
              </w:rPr>
            </w:pPr>
            <w:r>
              <w:rPr>
                <w:b/>
              </w:rPr>
              <w:t>1</w:t>
            </w:r>
          </w:p>
        </w:tc>
        <w:tc>
          <w:tcPr>
            <w:tcW w:w="689" w:type="dxa"/>
            <w:tcBorders>
              <w:top w:val="single" w:sz="18" w:space="0" w:color="auto"/>
              <w:left w:val="single" w:sz="18" w:space="0" w:color="auto"/>
              <w:bottom w:val="single" w:sz="4" w:space="0" w:color="auto"/>
              <w:right w:val="single" w:sz="4" w:space="0" w:color="auto"/>
            </w:tcBorders>
          </w:tcPr>
          <w:p w14:paraId="30A3A35A" w14:textId="77777777" w:rsidR="00D363F0" w:rsidRPr="00D363F0" w:rsidRDefault="00D363F0" w:rsidP="00D363F0">
            <w:r w:rsidRPr="00D363F0">
              <w:t>…</w:t>
            </w:r>
          </w:p>
        </w:tc>
        <w:tc>
          <w:tcPr>
            <w:tcW w:w="694" w:type="dxa"/>
            <w:tcBorders>
              <w:top w:val="single" w:sz="18" w:space="0" w:color="auto"/>
              <w:left w:val="single" w:sz="4" w:space="0" w:color="auto"/>
              <w:bottom w:val="single" w:sz="4" w:space="0" w:color="auto"/>
              <w:right w:val="single" w:sz="4" w:space="0" w:color="auto"/>
            </w:tcBorders>
          </w:tcPr>
          <w:p w14:paraId="10BE7676" w14:textId="77777777" w:rsidR="00D363F0" w:rsidRPr="00D363F0" w:rsidRDefault="00D363F0" w:rsidP="0080282B">
            <w:pPr>
              <w:jc w:val="center"/>
            </w:pPr>
            <w:r w:rsidRPr="00D363F0">
              <w:t>0</w:t>
            </w:r>
          </w:p>
        </w:tc>
        <w:tc>
          <w:tcPr>
            <w:tcW w:w="729" w:type="dxa"/>
            <w:tcBorders>
              <w:top w:val="single" w:sz="18" w:space="0" w:color="auto"/>
              <w:left w:val="single" w:sz="4" w:space="0" w:color="auto"/>
              <w:bottom w:val="single" w:sz="4" w:space="0" w:color="auto"/>
              <w:right w:val="single" w:sz="4" w:space="0" w:color="auto"/>
            </w:tcBorders>
          </w:tcPr>
          <w:p w14:paraId="75D33A45" w14:textId="77777777" w:rsidR="00D363F0" w:rsidRPr="00D363F0" w:rsidRDefault="00D363F0" w:rsidP="0080282B">
            <w:pPr>
              <w:jc w:val="center"/>
            </w:pPr>
            <w:r w:rsidRPr="00D363F0">
              <w:t>0</w:t>
            </w:r>
          </w:p>
        </w:tc>
        <w:tc>
          <w:tcPr>
            <w:tcW w:w="745" w:type="dxa"/>
            <w:tcBorders>
              <w:top w:val="single" w:sz="18" w:space="0" w:color="auto"/>
              <w:left w:val="single" w:sz="4" w:space="0" w:color="auto"/>
              <w:bottom w:val="single" w:sz="4" w:space="0" w:color="auto"/>
              <w:right w:val="single" w:sz="4" w:space="0" w:color="auto"/>
            </w:tcBorders>
          </w:tcPr>
          <w:p w14:paraId="436F6C1E" w14:textId="77777777" w:rsidR="00D363F0" w:rsidRPr="00D363F0" w:rsidRDefault="00D363F0" w:rsidP="0080282B">
            <w:pPr>
              <w:jc w:val="center"/>
            </w:pPr>
            <w:r w:rsidRPr="00D363F0">
              <w:t>0</w:t>
            </w:r>
          </w:p>
        </w:tc>
        <w:tc>
          <w:tcPr>
            <w:tcW w:w="745" w:type="dxa"/>
            <w:tcBorders>
              <w:top w:val="single" w:sz="18" w:space="0" w:color="auto"/>
              <w:left w:val="single" w:sz="4" w:space="0" w:color="auto"/>
              <w:bottom w:val="single" w:sz="4" w:space="0" w:color="auto"/>
              <w:right w:val="single" w:sz="4" w:space="0" w:color="auto"/>
            </w:tcBorders>
          </w:tcPr>
          <w:p w14:paraId="249388E7" w14:textId="77777777" w:rsidR="00D363F0" w:rsidRPr="00D363F0" w:rsidRDefault="00D363F0" w:rsidP="0080282B">
            <w:pPr>
              <w:jc w:val="center"/>
            </w:pPr>
            <w:r w:rsidRPr="00D363F0">
              <w:t>0</w:t>
            </w:r>
          </w:p>
        </w:tc>
        <w:tc>
          <w:tcPr>
            <w:tcW w:w="724" w:type="dxa"/>
            <w:tcBorders>
              <w:top w:val="single" w:sz="18" w:space="0" w:color="auto"/>
              <w:left w:val="single" w:sz="4" w:space="0" w:color="auto"/>
              <w:bottom w:val="single" w:sz="4" w:space="0" w:color="auto"/>
              <w:right w:val="single" w:sz="4" w:space="0" w:color="auto"/>
            </w:tcBorders>
            <w:shd w:val="clear" w:color="auto" w:fill="CCCCCC"/>
          </w:tcPr>
          <w:p w14:paraId="4AF7BCC4" w14:textId="77777777" w:rsidR="00D363F0" w:rsidRPr="00D363F0" w:rsidRDefault="00D363F0" w:rsidP="0080282B">
            <w:pPr>
              <w:jc w:val="center"/>
            </w:pPr>
            <w:r w:rsidRPr="00D363F0">
              <w:t>1</w:t>
            </w:r>
          </w:p>
        </w:tc>
        <w:tc>
          <w:tcPr>
            <w:tcW w:w="745" w:type="dxa"/>
            <w:tcBorders>
              <w:top w:val="single" w:sz="18" w:space="0" w:color="auto"/>
              <w:left w:val="single" w:sz="4" w:space="0" w:color="auto"/>
              <w:bottom w:val="single" w:sz="4" w:space="0" w:color="auto"/>
              <w:right w:val="single" w:sz="4" w:space="0" w:color="auto"/>
            </w:tcBorders>
          </w:tcPr>
          <w:p w14:paraId="1D11838C" w14:textId="77777777" w:rsidR="00D363F0" w:rsidRPr="00D363F0" w:rsidRDefault="00D363F0" w:rsidP="0080282B">
            <w:pPr>
              <w:jc w:val="center"/>
            </w:pPr>
            <w:r w:rsidRPr="00D363F0">
              <w:t>0</w:t>
            </w:r>
          </w:p>
        </w:tc>
        <w:tc>
          <w:tcPr>
            <w:tcW w:w="734" w:type="dxa"/>
            <w:tcBorders>
              <w:top w:val="single" w:sz="18" w:space="0" w:color="auto"/>
              <w:left w:val="single" w:sz="4" w:space="0" w:color="auto"/>
              <w:bottom w:val="single" w:sz="4" w:space="0" w:color="auto"/>
              <w:right w:val="single" w:sz="4" w:space="0" w:color="auto"/>
            </w:tcBorders>
          </w:tcPr>
          <w:p w14:paraId="43F04B41" w14:textId="77777777" w:rsidR="00D363F0" w:rsidRPr="00D363F0" w:rsidRDefault="00D363F0" w:rsidP="0080282B">
            <w:pPr>
              <w:jc w:val="center"/>
            </w:pPr>
            <w:r w:rsidRPr="00D363F0">
              <w:t>0</w:t>
            </w:r>
          </w:p>
        </w:tc>
        <w:tc>
          <w:tcPr>
            <w:tcW w:w="687" w:type="dxa"/>
            <w:tcBorders>
              <w:top w:val="single" w:sz="18" w:space="0" w:color="auto"/>
              <w:left w:val="single" w:sz="4" w:space="0" w:color="auto"/>
              <w:bottom w:val="single" w:sz="4" w:space="0" w:color="auto"/>
              <w:right w:val="single" w:sz="4" w:space="0" w:color="auto"/>
            </w:tcBorders>
          </w:tcPr>
          <w:p w14:paraId="7483DBB2" w14:textId="77777777" w:rsidR="00D363F0" w:rsidRPr="00D363F0" w:rsidRDefault="00D363F0" w:rsidP="0080282B">
            <w:pPr>
              <w:jc w:val="center"/>
            </w:pPr>
            <w:r w:rsidRPr="00D363F0">
              <w:t>0</w:t>
            </w:r>
          </w:p>
        </w:tc>
        <w:tc>
          <w:tcPr>
            <w:tcW w:w="629" w:type="dxa"/>
            <w:tcBorders>
              <w:top w:val="single" w:sz="18" w:space="0" w:color="auto"/>
              <w:left w:val="single" w:sz="4" w:space="0" w:color="auto"/>
              <w:bottom w:val="single" w:sz="4" w:space="0" w:color="auto"/>
              <w:right w:val="single" w:sz="4" w:space="0" w:color="auto"/>
            </w:tcBorders>
          </w:tcPr>
          <w:p w14:paraId="019028C4" w14:textId="77777777" w:rsidR="00D363F0" w:rsidRPr="00D363F0" w:rsidRDefault="00D363F0" w:rsidP="0080282B">
            <w:pPr>
              <w:jc w:val="center"/>
            </w:pPr>
            <w:r w:rsidRPr="00D363F0">
              <w:t>0</w:t>
            </w:r>
          </w:p>
        </w:tc>
        <w:tc>
          <w:tcPr>
            <w:tcW w:w="593" w:type="dxa"/>
            <w:tcBorders>
              <w:top w:val="single" w:sz="18" w:space="0" w:color="auto"/>
              <w:left w:val="single" w:sz="4" w:space="0" w:color="auto"/>
              <w:bottom w:val="single" w:sz="4" w:space="0" w:color="auto"/>
              <w:right w:val="single" w:sz="18" w:space="0" w:color="auto"/>
            </w:tcBorders>
          </w:tcPr>
          <w:p w14:paraId="1278864D" w14:textId="77777777" w:rsidR="00D363F0" w:rsidRPr="00D363F0" w:rsidRDefault="00D363F0" w:rsidP="00D363F0">
            <w:r w:rsidRPr="00D363F0">
              <w:t>…</w:t>
            </w:r>
          </w:p>
        </w:tc>
      </w:tr>
      <w:tr w:rsidR="00D363F0" w:rsidRPr="00D363F0" w14:paraId="7D58D423" w14:textId="77777777" w:rsidTr="00286F44">
        <w:tc>
          <w:tcPr>
            <w:tcW w:w="620" w:type="dxa"/>
          </w:tcPr>
          <w:p w14:paraId="03B9FEBC" w14:textId="7AC4CC99" w:rsidR="00D363F0" w:rsidRPr="00D363F0" w:rsidRDefault="00D07C4E" w:rsidP="00D363F0">
            <w:pPr>
              <w:rPr>
                <w:b/>
              </w:rPr>
            </w:pPr>
            <w:r>
              <w:rPr>
                <w:b/>
              </w:rPr>
              <w:t>Y</w:t>
            </w:r>
          </w:p>
        </w:tc>
        <w:tc>
          <w:tcPr>
            <w:tcW w:w="619" w:type="dxa"/>
            <w:tcBorders>
              <w:top w:val="single" w:sz="4" w:space="0" w:color="auto"/>
              <w:bottom w:val="single" w:sz="4" w:space="0" w:color="auto"/>
              <w:right w:val="single" w:sz="18" w:space="0" w:color="auto"/>
            </w:tcBorders>
          </w:tcPr>
          <w:p w14:paraId="116E35FF" w14:textId="708F7C93" w:rsidR="00D363F0" w:rsidRPr="00D363F0" w:rsidRDefault="00D07C4E" w:rsidP="00D363F0">
            <w:pPr>
              <w:rPr>
                <w:b/>
              </w:rPr>
            </w:pPr>
            <w:r>
              <w:rPr>
                <w:b/>
              </w:rPr>
              <w:t>2</w:t>
            </w:r>
          </w:p>
        </w:tc>
        <w:tc>
          <w:tcPr>
            <w:tcW w:w="689" w:type="dxa"/>
            <w:tcBorders>
              <w:top w:val="single" w:sz="4" w:space="0" w:color="auto"/>
              <w:left w:val="single" w:sz="18" w:space="0" w:color="auto"/>
              <w:bottom w:val="single" w:sz="4" w:space="0" w:color="auto"/>
              <w:right w:val="single" w:sz="4" w:space="0" w:color="auto"/>
            </w:tcBorders>
          </w:tcPr>
          <w:p w14:paraId="4C1A429A" w14:textId="77777777" w:rsidR="00D363F0" w:rsidRPr="00D363F0" w:rsidRDefault="00D363F0" w:rsidP="00D363F0">
            <w:r w:rsidRPr="00D363F0">
              <w:t>…</w:t>
            </w:r>
          </w:p>
        </w:tc>
        <w:tc>
          <w:tcPr>
            <w:tcW w:w="694" w:type="dxa"/>
            <w:tcBorders>
              <w:top w:val="single" w:sz="4" w:space="0" w:color="auto"/>
              <w:left w:val="single" w:sz="4" w:space="0" w:color="auto"/>
              <w:bottom w:val="single" w:sz="4" w:space="0" w:color="auto"/>
              <w:right w:val="single" w:sz="4" w:space="0" w:color="auto"/>
            </w:tcBorders>
          </w:tcPr>
          <w:p w14:paraId="2679F0AA" w14:textId="77777777" w:rsidR="00D363F0" w:rsidRPr="00D363F0" w:rsidRDefault="00D363F0" w:rsidP="0080282B">
            <w:pPr>
              <w:jc w:val="center"/>
            </w:pPr>
            <w:r w:rsidRPr="00D363F0">
              <w:t>0</w:t>
            </w:r>
          </w:p>
        </w:tc>
        <w:tc>
          <w:tcPr>
            <w:tcW w:w="729" w:type="dxa"/>
            <w:tcBorders>
              <w:top w:val="single" w:sz="4" w:space="0" w:color="auto"/>
              <w:left w:val="single" w:sz="4" w:space="0" w:color="auto"/>
              <w:bottom w:val="single" w:sz="4" w:space="0" w:color="auto"/>
              <w:right w:val="single" w:sz="4" w:space="0" w:color="auto"/>
            </w:tcBorders>
          </w:tcPr>
          <w:p w14:paraId="2F127C55" w14:textId="77777777" w:rsidR="00D363F0" w:rsidRPr="00D363F0" w:rsidRDefault="00D363F0" w:rsidP="0080282B">
            <w:pPr>
              <w:jc w:val="center"/>
            </w:pPr>
            <w:r w:rsidRPr="00D363F0">
              <w:t>0</w:t>
            </w:r>
          </w:p>
        </w:tc>
        <w:tc>
          <w:tcPr>
            <w:tcW w:w="745" w:type="dxa"/>
            <w:tcBorders>
              <w:top w:val="single" w:sz="4" w:space="0" w:color="auto"/>
              <w:left w:val="single" w:sz="4" w:space="0" w:color="auto"/>
              <w:bottom w:val="single" w:sz="4" w:space="0" w:color="auto"/>
              <w:right w:val="single" w:sz="4" w:space="0" w:color="auto"/>
            </w:tcBorders>
          </w:tcPr>
          <w:p w14:paraId="733882CC" w14:textId="77777777" w:rsidR="00D363F0" w:rsidRPr="00D363F0" w:rsidRDefault="00D363F0" w:rsidP="0080282B">
            <w:pPr>
              <w:jc w:val="center"/>
            </w:pPr>
            <w:r w:rsidRPr="00D363F0">
              <w:t>0</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59FEB59B" w14:textId="77777777" w:rsidR="00D363F0" w:rsidRPr="00D363F0" w:rsidRDefault="00D363F0" w:rsidP="0080282B">
            <w:pPr>
              <w:jc w:val="center"/>
            </w:pPr>
            <w:r w:rsidRPr="00D363F0">
              <w:t>1</w:t>
            </w:r>
          </w:p>
        </w:tc>
        <w:tc>
          <w:tcPr>
            <w:tcW w:w="724" w:type="dxa"/>
            <w:tcBorders>
              <w:top w:val="single" w:sz="4" w:space="0" w:color="auto"/>
              <w:left w:val="single" w:sz="4" w:space="0" w:color="auto"/>
              <w:bottom w:val="single" w:sz="4" w:space="0" w:color="auto"/>
              <w:right w:val="single" w:sz="4" w:space="0" w:color="auto"/>
            </w:tcBorders>
            <w:shd w:val="clear" w:color="auto" w:fill="CCCCCC"/>
          </w:tcPr>
          <w:p w14:paraId="1B89F1EC" w14:textId="77777777" w:rsidR="00D363F0" w:rsidRPr="00D363F0" w:rsidRDefault="00D363F0" w:rsidP="0080282B">
            <w:pPr>
              <w:jc w:val="center"/>
            </w:pPr>
            <w:r w:rsidRPr="00D363F0">
              <w:t>1</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1612B2D1" w14:textId="77777777" w:rsidR="00D363F0" w:rsidRPr="00D363F0" w:rsidRDefault="00D363F0" w:rsidP="0080282B">
            <w:pPr>
              <w:jc w:val="center"/>
            </w:pPr>
            <w:r w:rsidRPr="00D363F0">
              <w:t>1</w:t>
            </w:r>
          </w:p>
        </w:tc>
        <w:tc>
          <w:tcPr>
            <w:tcW w:w="734" w:type="dxa"/>
            <w:tcBorders>
              <w:top w:val="single" w:sz="4" w:space="0" w:color="auto"/>
              <w:left w:val="single" w:sz="4" w:space="0" w:color="auto"/>
              <w:bottom w:val="single" w:sz="4" w:space="0" w:color="auto"/>
              <w:right w:val="single" w:sz="4" w:space="0" w:color="auto"/>
            </w:tcBorders>
          </w:tcPr>
          <w:p w14:paraId="6662CBB9" w14:textId="77777777" w:rsidR="00D363F0" w:rsidRPr="00D363F0" w:rsidRDefault="00D363F0" w:rsidP="0080282B">
            <w:pPr>
              <w:jc w:val="center"/>
            </w:pPr>
            <w:r w:rsidRPr="00D363F0">
              <w:t>0</w:t>
            </w:r>
          </w:p>
        </w:tc>
        <w:tc>
          <w:tcPr>
            <w:tcW w:w="687" w:type="dxa"/>
            <w:tcBorders>
              <w:top w:val="single" w:sz="4" w:space="0" w:color="auto"/>
              <w:left w:val="single" w:sz="4" w:space="0" w:color="auto"/>
              <w:bottom w:val="single" w:sz="4" w:space="0" w:color="auto"/>
              <w:right w:val="single" w:sz="4" w:space="0" w:color="auto"/>
            </w:tcBorders>
          </w:tcPr>
          <w:p w14:paraId="772E6334" w14:textId="77777777" w:rsidR="00D363F0" w:rsidRPr="00D363F0" w:rsidRDefault="00D363F0" w:rsidP="0080282B">
            <w:pPr>
              <w:jc w:val="center"/>
            </w:pPr>
            <w:r w:rsidRPr="00D363F0">
              <w:t>0</w:t>
            </w:r>
          </w:p>
        </w:tc>
        <w:tc>
          <w:tcPr>
            <w:tcW w:w="629" w:type="dxa"/>
            <w:tcBorders>
              <w:top w:val="single" w:sz="4" w:space="0" w:color="auto"/>
              <w:left w:val="single" w:sz="4" w:space="0" w:color="auto"/>
              <w:bottom w:val="single" w:sz="4" w:space="0" w:color="auto"/>
              <w:right w:val="single" w:sz="4" w:space="0" w:color="auto"/>
            </w:tcBorders>
          </w:tcPr>
          <w:p w14:paraId="49A0AA6A" w14:textId="77777777" w:rsidR="00D363F0" w:rsidRPr="00D363F0" w:rsidRDefault="00D363F0" w:rsidP="0080282B">
            <w:pPr>
              <w:jc w:val="center"/>
            </w:pPr>
            <w:r w:rsidRPr="00D363F0">
              <w:t>0</w:t>
            </w:r>
          </w:p>
        </w:tc>
        <w:tc>
          <w:tcPr>
            <w:tcW w:w="593" w:type="dxa"/>
            <w:tcBorders>
              <w:top w:val="single" w:sz="4" w:space="0" w:color="auto"/>
              <w:left w:val="single" w:sz="4" w:space="0" w:color="auto"/>
              <w:bottom w:val="single" w:sz="4" w:space="0" w:color="auto"/>
              <w:right w:val="single" w:sz="18" w:space="0" w:color="auto"/>
            </w:tcBorders>
          </w:tcPr>
          <w:p w14:paraId="33B68D55" w14:textId="77777777" w:rsidR="00D363F0" w:rsidRPr="00D363F0" w:rsidRDefault="00D363F0" w:rsidP="00D363F0">
            <w:r w:rsidRPr="00D363F0">
              <w:t>…</w:t>
            </w:r>
          </w:p>
        </w:tc>
      </w:tr>
      <w:tr w:rsidR="00D363F0" w:rsidRPr="00D363F0" w14:paraId="461687E0" w14:textId="77777777" w:rsidTr="00286F44">
        <w:tc>
          <w:tcPr>
            <w:tcW w:w="620" w:type="dxa"/>
          </w:tcPr>
          <w:p w14:paraId="53CF2FE2" w14:textId="2E58636C" w:rsidR="00D363F0" w:rsidRPr="00D363F0" w:rsidRDefault="00D07C4E" w:rsidP="00D363F0">
            <w:pPr>
              <w:rPr>
                <w:b/>
              </w:rPr>
            </w:pPr>
            <w:r>
              <w:rPr>
                <w:b/>
              </w:rPr>
              <w:t>E</w:t>
            </w:r>
          </w:p>
        </w:tc>
        <w:tc>
          <w:tcPr>
            <w:tcW w:w="619" w:type="dxa"/>
            <w:tcBorders>
              <w:top w:val="single" w:sz="4" w:space="0" w:color="auto"/>
              <w:bottom w:val="single" w:sz="4" w:space="0" w:color="auto"/>
              <w:right w:val="single" w:sz="18" w:space="0" w:color="auto"/>
            </w:tcBorders>
          </w:tcPr>
          <w:p w14:paraId="4E6CE3F7" w14:textId="79F15786" w:rsidR="00D363F0" w:rsidRPr="00D363F0" w:rsidRDefault="00D07C4E" w:rsidP="00D363F0">
            <w:pPr>
              <w:rPr>
                <w:b/>
              </w:rPr>
            </w:pPr>
            <w:r>
              <w:rPr>
                <w:b/>
              </w:rPr>
              <w:t>3</w:t>
            </w:r>
          </w:p>
        </w:tc>
        <w:tc>
          <w:tcPr>
            <w:tcW w:w="689" w:type="dxa"/>
            <w:tcBorders>
              <w:top w:val="single" w:sz="4" w:space="0" w:color="auto"/>
              <w:left w:val="single" w:sz="18" w:space="0" w:color="auto"/>
              <w:bottom w:val="single" w:sz="4" w:space="0" w:color="auto"/>
              <w:right w:val="single" w:sz="4" w:space="0" w:color="auto"/>
            </w:tcBorders>
          </w:tcPr>
          <w:p w14:paraId="42726607" w14:textId="77777777" w:rsidR="00D363F0" w:rsidRPr="00D363F0" w:rsidRDefault="00D363F0" w:rsidP="00D363F0">
            <w:r w:rsidRPr="00D363F0">
              <w:t>…</w:t>
            </w:r>
          </w:p>
        </w:tc>
        <w:tc>
          <w:tcPr>
            <w:tcW w:w="694" w:type="dxa"/>
            <w:tcBorders>
              <w:top w:val="single" w:sz="4" w:space="0" w:color="auto"/>
              <w:left w:val="single" w:sz="4" w:space="0" w:color="auto"/>
              <w:bottom w:val="single" w:sz="4" w:space="0" w:color="auto"/>
              <w:right w:val="single" w:sz="4" w:space="0" w:color="auto"/>
            </w:tcBorders>
          </w:tcPr>
          <w:p w14:paraId="39C0F894" w14:textId="77777777" w:rsidR="00D363F0" w:rsidRPr="00D363F0" w:rsidRDefault="00D363F0" w:rsidP="0080282B">
            <w:pPr>
              <w:jc w:val="center"/>
            </w:pPr>
            <w:r w:rsidRPr="00D363F0">
              <w:t>0</w:t>
            </w:r>
          </w:p>
        </w:tc>
        <w:tc>
          <w:tcPr>
            <w:tcW w:w="729" w:type="dxa"/>
            <w:tcBorders>
              <w:top w:val="single" w:sz="4" w:space="0" w:color="auto"/>
              <w:left w:val="single" w:sz="4" w:space="0" w:color="auto"/>
              <w:bottom w:val="single" w:sz="4" w:space="0" w:color="auto"/>
              <w:right w:val="single" w:sz="4" w:space="0" w:color="auto"/>
            </w:tcBorders>
          </w:tcPr>
          <w:p w14:paraId="3B0D1E08" w14:textId="77777777" w:rsidR="00D363F0" w:rsidRPr="00D363F0" w:rsidRDefault="00D363F0" w:rsidP="0080282B">
            <w:pPr>
              <w:jc w:val="center"/>
            </w:pPr>
            <w:r w:rsidRPr="00D363F0">
              <w:t>0</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0145F1B3" w14:textId="77777777" w:rsidR="00D363F0" w:rsidRPr="00D363F0" w:rsidRDefault="00D363F0" w:rsidP="0080282B">
            <w:pPr>
              <w:jc w:val="center"/>
            </w:pPr>
            <w:r w:rsidRPr="00D363F0">
              <w:t>1</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73561CDE" w14:textId="77777777" w:rsidR="00D363F0" w:rsidRPr="00D363F0" w:rsidRDefault="00D363F0" w:rsidP="0080282B">
            <w:pPr>
              <w:jc w:val="center"/>
            </w:pPr>
            <w:r w:rsidRPr="00D363F0">
              <w:t>2</w:t>
            </w:r>
          </w:p>
        </w:tc>
        <w:tc>
          <w:tcPr>
            <w:tcW w:w="724" w:type="dxa"/>
            <w:tcBorders>
              <w:top w:val="single" w:sz="4" w:space="0" w:color="auto"/>
              <w:left w:val="single" w:sz="4" w:space="0" w:color="auto"/>
              <w:bottom w:val="single" w:sz="4" w:space="0" w:color="auto"/>
              <w:right w:val="single" w:sz="4" w:space="0" w:color="auto"/>
            </w:tcBorders>
            <w:shd w:val="clear" w:color="auto" w:fill="CCCCCC"/>
          </w:tcPr>
          <w:p w14:paraId="499E5D5F" w14:textId="77777777" w:rsidR="00D363F0" w:rsidRPr="00D363F0" w:rsidRDefault="00D363F0" w:rsidP="0080282B">
            <w:pPr>
              <w:jc w:val="center"/>
            </w:pPr>
            <w:r w:rsidRPr="00D363F0">
              <w:t>3</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5B70DA1B" w14:textId="77777777" w:rsidR="00D363F0" w:rsidRPr="00D363F0" w:rsidRDefault="00D363F0" w:rsidP="0080282B">
            <w:pPr>
              <w:jc w:val="center"/>
            </w:pPr>
            <w:r w:rsidRPr="00D363F0">
              <w:t>2</w:t>
            </w:r>
          </w:p>
        </w:tc>
        <w:tc>
          <w:tcPr>
            <w:tcW w:w="734" w:type="dxa"/>
            <w:tcBorders>
              <w:top w:val="single" w:sz="4" w:space="0" w:color="auto"/>
              <w:left w:val="single" w:sz="4" w:space="0" w:color="auto"/>
              <w:bottom w:val="single" w:sz="4" w:space="0" w:color="auto"/>
              <w:right w:val="single" w:sz="4" w:space="0" w:color="auto"/>
            </w:tcBorders>
            <w:shd w:val="clear" w:color="auto" w:fill="CCCCCC"/>
          </w:tcPr>
          <w:p w14:paraId="136C1A6C" w14:textId="77777777" w:rsidR="00D363F0" w:rsidRPr="00D363F0" w:rsidRDefault="00D363F0" w:rsidP="0080282B">
            <w:pPr>
              <w:jc w:val="center"/>
            </w:pPr>
            <w:r w:rsidRPr="00D363F0">
              <w:t>1</w:t>
            </w:r>
          </w:p>
        </w:tc>
        <w:tc>
          <w:tcPr>
            <w:tcW w:w="687" w:type="dxa"/>
            <w:tcBorders>
              <w:top w:val="single" w:sz="4" w:space="0" w:color="auto"/>
              <w:left w:val="single" w:sz="4" w:space="0" w:color="auto"/>
              <w:bottom w:val="single" w:sz="4" w:space="0" w:color="auto"/>
              <w:right w:val="single" w:sz="4" w:space="0" w:color="auto"/>
            </w:tcBorders>
          </w:tcPr>
          <w:p w14:paraId="353E6831" w14:textId="77777777" w:rsidR="00D363F0" w:rsidRPr="00D363F0" w:rsidRDefault="00D363F0" w:rsidP="0080282B">
            <w:pPr>
              <w:jc w:val="center"/>
            </w:pPr>
            <w:r w:rsidRPr="00D363F0">
              <w:t>0</w:t>
            </w:r>
          </w:p>
        </w:tc>
        <w:tc>
          <w:tcPr>
            <w:tcW w:w="629" w:type="dxa"/>
            <w:tcBorders>
              <w:top w:val="single" w:sz="4" w:space="0" w:color="auto"/>
              <w:left w:val="single" w:sz="4" w:space="0" w:color="auto"/>
              <w:bottom w:val="single" w:sz="4" w:space="0" w:color="auto"/>
              <w:right w:val="single" w:sz="4" w:space="0" w:color="auto"/>
            </w:tcBorders>
          </w:tcPr>
          <w:p w14:paraId="362FFA2A" w14:textId="77777777" w:rsidR="00D363F0" w:rsidRPr="00D363F0" w:rsidRDefault="00D363F0" w:rsidP="0080282B">
            <w:pPr>
              <w:jc w:val="center"/>
            </w:pPr>
            <w:r w:rsidRPr="00D363F0">
              <w:t>0</w:t>
            </w:r>
          </w:p>
        </w:tc>
        <w:tc>
          <w:tcPr>
            <w:tcW w:w="593" w:type="dxa"/>
            <w:tcBorders>
              <w:top w:val="single" w:sz="4" w:space="0" w:color="auto"/>
              <w:left w:val="single" w:sz="4" w:space="0" w:color="auto"/>
              <w:bottom w:val="single" w:sz="4" w:space="0" w:color="auto"/>
              <w:right w:val="single" w:sz="18" w:space="0" w:color="auto"/>
            </w:tcBorders>
          </w:tcPr>
          <w:p w14:paraId="699CF958" w14:textId="77777777" w:rsidR="00D363F0" w:rsidRPr="00D363F0" w:rsidRDefault="00D363F0" w:rsidP="00D363F0">
            <w:r w:rsidRPr="00D363F0">
              <w:t>…</w:t>
            </w:r>
          </w:p>
        </w:tc>
      </w:tr>
      <w:tr w:rsidR="00D363F0" w:rsidRPr="00D363F0" w14:paraId="0E3B3B2E" w14:textId="77777777" w:rsidTr="00286F44">
        <w:tc>
          <w:tcPr>
            <w:tcW w:w="620" w:type="dxa"/>
          </w:tcPr>
          <w:p w14:paraId="69676D38" w14:textId="435242E3" w:rsidR="00D363F0" w:rsidRPr="00D363F0" w:rsidRDefault="00D07C4E" w:rsidP="00D363F0">
            <w:pPr>
              <w:rPr>
                <w:b/>
              </w:rPr>
            </w:pPr>
            <w:r>
              <w:rPr>
                <w:b/>
              </w:rPr>
              <w:t>A</w:t>
            </w:r>
          </w:p>
        </w:tc>
        <w:tc>
          <w:tcPr>
            <w:tcW w:w="619" w:type="dxa"/>
            <w:tcBorders>
              <w:top w:val="single" w:sz="4" w:space="0" w:color="auto"/>
              <w:bottom w:val="single" w:sz="4" w:space="0" w:color="auto"/>
              <w:right w:val="single" w:sz="18" w:space="0" w:color="auto"/>
            </w:tcBorders>
          </w:tcPr>
          <w:p w14:paraId="3FD5FD2C" w14:textId="30CCC657" w:rsidR="00D363F0" w:rsidRPr="00D363F0" w:rsidRDefault="00D07C4E" w:rsidP="00D363F0">
            <w:pPr>
              <w:rPr>
                <w:b/>
              </w:rPr>
            </w:pPr>
            <w:r>
              <w:rPr>
                <w:b/>
              </w:rPr>
              <w:t>4</w:t>
            </w:r>
          </w:p>
        </w:tc>
        <w:tc>
          <w:tcPr>
            <w:tcW w:w="689" w:type="dxa"/>
            <w:tcBorders>
              <w:top w:val="single" w:sz="4" w:space="0" w:color="auto"/>
              <w:left w:val="single" w:sz="18" w:space="0" w:color="auto"/>
              <w:bottom w:val="single" w:sz="4" w:space="0" w:color="auto"/>
              <w:right w:val="single" w:sz="4" w:space="0" w:color="auto"/>
            </w:tcBorders>
          </w:tcPr>
          <w:p w14:paraId="0F5E562E" w14:textId="77777777" w:rsidR="00D363F0" w:rsidRPr="00D363F0" w:rsidRDefault="00D363F0" w:rsidP="00D363F0">
            <w:r w:rsidRPr="00D363F0">
              <w:t>…</w:t>
            </w:r>
          </w:p>
        </w:tc>
        <w:tc>
          <w:tcPr>
            <w:tcW w:w="694" w:type="dxa"/>
            <w:tcBorders>
              <w:top w:val="single" w:sz="4" w:space="0" w:color="auto"/>
              <w:left w:val="single" w:sz="4" w:space="0" w:color="auto"/>
              <w:bottom w:val="single" w:sz="4" w:space="0" w:color="auto"/>
              <w:right w:val="single" w:sz="4" w:space="0" w:color="auto"/>
            </w:tcBorders>
          </w:tcPr>
          <w:p w14:paraId="311CEA58" w14:textId="77777777" w:rsidR="00D363F0" w:rsidRPr="00D363F0" w:rsidRDefault="00D363F0" w:rsidP="0080282B">
            <w:pPr>
              <w:jc w:val="center"/>
            </w:pPr>
            <w:r w:rsidRPr="00D363F0">
              <w:t>0</w:t>
            </w:r>
          </w:p>
        </w:tc>
        <w:tc>
          <w:tcPr>
            <w:tcW w:w="729" w:type="dxa"/>
            <w:tcBorders>
              <w:top w:val="single" w:sz="4" w:space="0" w:color="auto"/>
              <w:left w:val="single" w:sz="4" w:space="0" w:color="auto"/>
              <w:bottom w:val="single" w:sz="4" w:space="0" w:color="auto"/>
              <w:right w:val="single" w:sz="4" w:space="0" w:color="auto"/>
            </w:tcBorders>
            <w:shd w:val="clear" w:color="auto" w:fill="CCCCCC"/>
          </w:tcPr>
          <w:p w14:paraId="3D56FE52" w14:textId="77777777" w:rsidR="00D363F0" w:rsidRPr="00D363F0" w:rsidRDefault="00D363F0" w:rsidP="0080282B">
            <w:pPr>
              <w:jc w:val="center"/>
            </w:pPr>
            <w:r w:rsidRPr="00D363F0">
              <w:t>1</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4D676D26" w14:textId="77777777" w:rsidR="00D363F0" w:rsidRPr="00D363F0" w:rsidRDefault="00D363F0" w:rsidP="0080282B">
            <w:pPr>
              <w:jc w:val="center"/>
            </w:pPr>
            <w:r w:rsidRPr="00D363F0">
              <w:t>3</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13D33116" w14:textId="77777777" w:rsidR="00D363F0" w:rsidRPr="00D363F0" w:rsidRDefault="00D363F0" w:rsidP="0080282B">
            <w:pPr>
              <w:jc w:val="center"/>
            </w:pPr>
            <w:r w:rsidRPr="00D363F0">
              <w:t>6</w:t>
            </w:r>
          </w:p>
        </w:tc>
        <w:tc>
          <w:tcPr>
            <w:tcW w:w="724" w:type="dxa"/>
            <w:tcBorders>
              <w:top w:val="single" w:sz="4" w:space="0" w:color="auto"/>
              <w:left w:val="single" w:sz="4" w:space="0" w:color="auto"/>
              <w:bottom w:val="single" w:sz="4" w:space="0" w:color="auto"/>
              <w:right w:val="single" w:sz="4" w:space="0" w:color="auto"/>
            </w:tcBorders>
            <w:shd w:val="clear" w:color="auto" w:fill="CCCCCC"/>
          </w:tcPr>
          <w:p w14:paraId="280ECA26" w14:textId="77777777" w:rsidR="00D363F0" w:rsidRPr="00D363F0" w:rsidRDefault="00D363F0" w:rsidP="0080282B">
            <w:pPr>
              <w:jc w:val="center"/>
            </w:pPr>
            <w:r w:rsidRPr="00D363F0">
              <w:t>7</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5A6DCD46" w14:textId="77777777" w:rsidR="00D363F0" w:rsidRPr="00D363F0" w:rsidRDefault="00D363F0" w:rsidP="0080282B">
            <w:pPr>
              <w:jc w:val="center"/>
            </w:pPr>
            <w:r w:rsidRPr="00D363F0">
              <w:t>6</w:t>
            </w:r>
          </w:p>
        </w:tc>
        <w:tc>
          <w:tcPr>
            <w:tcW w:w="734" w:type="dxa"/>
            <w:tcBorders>
              <w:top w:val="single" w:sz="4" w:space="0" w:color="auto"/>
              <w:left w:val="single" w:sz="4" w:space="0" w:color="auto"/>
              <w:bottom w:val="single" w:sz="4" w:space="0" w:color="auto"/>
              <w:right w:val="single" w:sz="4" w:space="0" w:color="auto"/>
            </w:tcBorders>
            <w:shd w:val="clear" w:color="auto" w:fill="CCCCCC"/>
          </w:tcPr>
          <w:p w14:paraId="4168DC7B" w14:textId="77777777" w:rsidR="00D363F0" w:rsidRPr="00D363F0" w:rsidRDefault="00D363F0" w:rsidP="0080282B">
            <w:pPr>
              <w:jc w:val="center"/>
            </w:pPr>
            <w:r w:rsidRPr="00D363F0">
              <w:t>3</w:t>
            </w:r>
          </w:p>
        </w:tc>
        <w:tc>
          <w:tcPr>
            <w:tcW w:w="687" w:type="dxa"/>
            <w:tcBorders>
              <w:top w:val="single" w:sz="4" w:space="0" w:color="auto"/>
              <w:left w:val="single" w:sz="4" w:space="0" w:color="auto"/>
              <w:bottom w:val="single" w:sz="4" w:space="0" w:color="auto"/>
              <w:right w:val="single" w:sz="4" w:space="0" w:color="auto"/>
            </w:tcBorders>
            <w:shd w:val="clear" w:color="auto" w:fill="CCCCCC"/>
          </w:tcPr>
          <w:p w14:paraId="6EDF43A8" w14:textId="77777777" w:rsidR="00D363F0" w:rsidRPr="00D363F0" w:rsidRDefault="00D363F0" w:rsidP="0080282B">
            <w:pPr>
              <w:jc w:val="center"/>
            </w:pPr>
            <w:r w:rsidRPr="00D363F0">
              <w:t>1</w:t>
            </w:r>
          </w:p>
        </w:tc>
        <w:tc>
          <w:tcPr>
            <w:tcW w:w="629" w:type="dxa"/>
            <w:tcBorders>
              <w:top w:val="single" w:sz="4" w:space="0" w:color="auto"/>
              <w:left w:val="single" w:sz="4" w:space="0" w:color="auto"/>
              <w:bottom w:val="single" w:sz="4" w:space="0" w:color="auto"/>
              <w:right w:val="single" w:sz="4" w:space="0" w:color="auto"/>
            </w:tcBorders>
          </w:tcPr>
          <w:p w14:paraId="0633703B" w14:textId="77777777" w:rsidR="00D363F0" w:rsidRPr="00D363F0" w:rsidRDefault="00D363F0" w:rsidP="0080282B">
            <w:pPr>
              <w:jc w:val="center"/>
            </w:pPr>
            <w:r w:rsidRPr="00D363F0">
              <w:t>0</w:t>
            </w:r>
          </w:p>
        </w:tc>
        <w:tc>
          <w:tcPr>
            <w:tcW w:w="593" w:type="dxa"/>
            <w:tcBorders>
              <w:top w:val="single" w:sz="4" w:space="0" w:color="auto"/>
              <w:left w:val="single" w:sz="4" w:space="0" w:color="auto"/>
              <w:bottom w:val="single" w:sz="4" w:space="0" w:color="auto"/>
              <w:right w:val="single" w:sz="18" w:space="0" w:color="auto"/>
            </w:tcBorders>
          </w:tcPr>
          <w:p w14:paraId="7E6545FF" w14:textId="77777777" w:rsidR="00D363F0" w:rsidRPr="00D363F0" w:rsidRDefault="00D363F0" w:rsidP="00D363F0">
            <w:r w:rsidRPr="00D363F0">
              <w:t>…</w:t>
            </w:r>
          </w:p>
        </w:tc>
      </w:tr>
      <w:tr w:rsidR="00D363F0" w:rsidRPr="00D363F0" w14:paraId="64792E1A" w14:textId="77777777" w:rsidTr="00286F44">
        <w:tc>
          <w:tcPr>
            <w:tcW w:w="620" w:type="dxa"/>
          </w:tcPr>
          <w:p w14:paraId="115A0AC9" w14:textId="45DCDF59" w:rsidR="00D363F0" w:rsidRPr="00D363F0" w:rsidRDefault="00D07C4E" w:rsidP="00D363F0">
            <w:pPr>
              <w:rPr>
                <w:b/>
              </w:rPr>
            </w:pPr>
            <w:r>
              <w:rPr>
                <w:b/>
              </w:rPr>
              <w:t>R</w:t>
            </w:r>
          </w:p>
        </w:tc>
        <w:tc>
          <w:tcPr>
            <w:tcW w:w="619" w:type="dxa"/>
            <w:tcBorders>
              <w:top w:val="single" w:sz="4" w:space="0" w:color="auto"/>
              <w:bottom w:val="single" w:sz="4" w:space="0" w:color="auto"/>
              <w:right w:val="single" w:sz="18" w:space="0" w:color="auto"/>
            </w:tcBorders>
          </w:tcPr>
          <w:p w14:paraId="465C87E7" w14:textId="01781342" w:rsidR="00D363F0" w:rsidRPr="00D363F0" w:rsidRDefault="00D07C4E" w:rsidP="00D363F0">
            <w:pPr>
              <w:rPr>
                <w:b/>
              </w:rPr>
            </w:pPr>
            <w:r>
              <w:rPr>
                <w:b/>
              </w:rPr>
              <w:t>5</w:t>
            </w:r>
          </w:p>
        </w:tc>
        <w:tc>
          <w:tcPr>
            <w:tcW w:w="689" w:type="dxa"/>
            <w:tcBorders>
              <w:top w:val="single" w:sz="4" w:space="0" w:color="auto"/>
              <w:left w:val="single" w:sz="18" w:space="0" w:color="auto"/>
              <w:bottom w:val="single" w:sz="4" w:space="0" w:color="auto"/>
              <w:right w:val="single" w:sz="4" w:space="0" w:color="auto"/>
            </w:tcBorders>
          </w:tcPr>
          <w:p w14:paraId="66D67C50" w14:textId="77777777" w:rsidR="00D363F0" w:rsidRPr="00D363F0" w:rsidRDefault="00D363F0" w:rsidP="00D363F0">
            <w:r w:rsidRPr="00D363F0">
              <w:t>…</w:t>
            </w:r>
          </w:p>
        </w:tc>
        <w:tc>
          <w:tcPr>
            <w:tcW w:w="694" w:type="dxa"/>
            <w:tcBorders>
              <w:top w:val="single" w:sz="4" w:space="0" w:color="auto"/>
              <w:left w:val="single" w:sz="4" w:space="0" w:color="auto"/>
              <w:bottom w:val="single" w:sz="4" w:space="0" w:color="auto"/>
              <w:right w:val="single" w:sz="4" w:space="0" w:color="auto"/>
            </w:tcBorders>
            <w:shd w:val="clear" w:color="auto" w:fill="CCCCCC"/>
          </w:tcPr>
          <w:p w14:paraId="4D6BE945" w14:textId="77777777" w:rsidR="00D363F0" w:rsidRPr="00D363F0" w:rsidRDefault="00D363F0" w:rsidP="0080282B">
            <w:pPr>
              <w:jc w:val="center"/>
            </w:pPr>
            <w:r w:rsidRPr="00D363F0">
              <w:t>1</w:t>
            </w:r>
          </w:p>
        </w:tc>
        <w:tc>
          <w:tcPr>
            <w:tcW w:w="729" w:type="dxa"/>
            <w:tcBorders>
              <w:top w:val="single" w:sz="4" w:space="0" w:color="auto"/>
              <w:left w:val="single" w:sz="4" w:space="0" w:color="auto"/>
              <w:bottom w:val="single" w:sz="4" w:space="0" w:color="auto"/>
              <w:right w:val="single" w:sz="4" w:space="0" w:color="auto"/>
            </w:tcBorders>
            <w:shd w:val="clear" w:color="auto" w:fill="CCCCCC"/>
          </w:tcPr>
          <w:p w14:paraId="3FE0DE99" w14:textId="77777777" w:rsidR="00D363F0" w:rsidRPr="00D363F0" w:rsidRDefault="00D363F0" w:rsidP="0080282B">
            <w:pPr>
              <w:jc w:val="center"/>
            </w:pPr>
            <w:r w:rsidRPr="00D363F0">
              <w:t>4</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30C867F4" w14:textId="77777777" w:rsidR="00D363F0" w:rsidRPr="00D363F0" w:rsidRDefault="00D363F0" w:rsidP="0080282B">
            <w:pPr>
              <w:jc w:val="center"/>
            </w:pPr>
            <w:r w:rsidRPr="00D363F0">
              <w:t>10</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1348C35A" w14:textId="77777777" w:rsidR="00D363F0" w:rsidRPr="00D363F0" w:rsidRDefault="00D363F0" w:rsidP="0080282B">
            <w:pPr>
              <w:jc w:val="center"/>
            </w:pPr>
            <w:r w:rsidRPr="00D363F0">
              <w:t>16</w:t>
            </w:r>
          </w:p>
        </w:tc>
        <w:tc>
          <w:tcPr>
            <w:tcW w:w="724" w:type="dxa"/>
            <w:tcBorders>
              <w:top w:val="single" w:sz="4" w:space="0" w:color="auto"/>
              <w:left w:val="single" w:sz="4" w:space="0" w:color="auto"/>
              <w:bottom w:val="single" w:sz="4" w:space="0" w:color="auto"/>
              <w:right w:val="single" w:sz="4" w:space="0" w:color="auto"/>
            </w:tcBorders>
            <w:shd w:val="clear" w:color="auto" w:fill="CCCCCC"/>
          </w:tcPr>
          <w:p w14:paraId="697B00A6" w14:textId="77777777" w:rsidR="00D363F0" w:rsidRPr="00D363F0" w:rsidRDefault="00D363F0" w:rsidP="0080282B">
            <w:pPr>
              <w:jc w:val="center"/>
            </w:pPr>
            <w:r w:rsidRPr="00D363F0">
              <w:t>19</w:t>
            </w:r>
          </w:p>
        </w:tc>
        <w:tc>
          <w:tcPr>
            <w:tcW w:w="745" w:type="dxa"/>
            <w:tcBorders>
              <w:top w:val="single" w:sz="4" w:space="0" w:color="auto"/>
              <w:left w:val="single" w:sz="4" w:space="0" w:color="auto"/>
              <w:bottom w:val="single" w:sz="4" w:space="0" w:color="auto"/>
              <w:right w:val="single" w:sz="4" w:space="0" w:color="auto"/>
            </w:tcBorders>
            <w:shd w:val="clear" w:color="auto" w:fill="CCCCCC"/>
          </w:tcPr>
          <w:p w14:paraId="2ED4DFE9" w14:textId="77777777" w:rsidR="00D363F0" w:rsidRPr="00D363F0" w:rsidRDefault="00D363F0" w:rsidP="0080282B">
            <w:pPr>
              <w:jc w:val="center"/>
            </w:pPr>
            <w:r w:rsidRPr="00D363F0">
              <w:t>16</w:t>
            </w:r>
          </w:p>
        </w:tc>
        <w:tc>
          <w:tcPr>
            <w:tcW w:w="734" w:type="dxa"/>
            <w:tcBorders>
              <w:top w:val="single" w:sz="4" w:space="0" w:color="auto"/>
              <w:left w:val="single" w:sz="4" w:space="0" w:color="auto"/>
              <w:bottom w:val="single" w:sz="4" w:space="0" w:color="auto"/>
              <w:right w:val="single" w:sz="4" w:space="0" w:color="auto"/>
            </w:tcBorders>
            <w:shd w:val="clear" w:color="auto" w:fill="CCCCCC"/>
          </w:tcPr>
          <w:p w14:paraId="379EADEF" w14:textId="77777777" w:rsidR="00D363F0" w:rsidRPr="00D363F0" w:rsidRDefault="00D363F0" w:rsidP="0080282B">
            <w:pPr>
              <w:jc w:val="center"/>
            </w:pPr>
            <w:r w:rsidRPr="00D363F0">
              <w:t>10</w:t>
            </w:r>
          </w:p>
        </w:tc>
        <w:tc>
          <w:tcPr>
            <w:tcW w:w="687" w:type="dxa"/>
            <w:tcBorders>
              <w:top w:val="single" w:sz="4" w:space="0" w:color="auto"/>
              <w:left w:val="single" w:sz="4" w:space="0" w:color="auto"/>
              <w:bottom w:val="single" w:sz="4" w:space="0" w:color="auto"/>
              <w:right w:val="single" w:sz="4" w:space="0" w:color="auto"/>
            </w:tcBorders>
            <w:shd w:val="clear" w:color="auto" w:fill="CCCCCC"/>
          </w:tcPr>
          <w:p w14:paraId="5D837DD1" w14:textId="77777777" w:rsidR="00D363F0" w:rsidRPr="00D363F0" w:rsidRDefault="00D363F0" w:rsidP="0080282B">
            <w:pPr>
              <w:jc w:val="center"/>
            </w:pPr>
            <w:r w:rsidRPr="00D363F0">
              <w:t>4</w:t>
            </w:r>
          </w:p>
        </w:tc>
        <w:tc>
          <w:tcPr>
            <w:tcW w:w="629" w:type="dxa"/>
            <w:tcBorders>
              <w:top w:val="single" w:sz="4" w:space="0" w:color="auto"/>
              <w:left w:val="single" w:sz="4" w:space="0" w:color="auto"/>
              <w:bottom w:val="single" w:sz="4" w:space="0" w:color="auto"/>
              <w:right w:val="single" w:sz="4" w:space="0" w:color="auto"/>
            </w:tcBorders>
            <w:shd w:val="clear" w:color="auto" w:fill="CCCCCC"/>
          </w:tcPr>
          <w:p w14:paraId="187EAC85" w14:textId="77777777" w:rsidR="00D363F0" w:rsidRPr="00D363F0" w:rsidRDefault="00D363F0" w:rsidP="0080282B">
            <w:pPr>
              <w:jc w:val="center"/>
            </w:pPr>
            <w:r w:rsidRPr="00D363F0">
              <w:t>1</w:t>
            </w:r>
          </w:p>
        </w:tc>
        <w:tc>
          <w:tcPr>
            <w:tcW w:w="593" w:type="dxa"/>
            <w:tcBorders>
              <w:top w:val="single" w:sz="4" w:space="0" w:color="auto"/>
              <w:left w:val="single" w:sz="4" w:space="0" w:color="auto"/>
              <w:bottom w:val="single" w:sz="4" w:space="0" w:color="auto"/>
              <w:right w:val="single" w:sz="18" w:space="0" w:color="auto"/>
            </w:tcBorders>
          </w:tcPr>
          <w:p w14:paraId="4EAD2BE1" w14:textId="77777777" w:rsidR="00D363F0" w:rsidRPr="00D363F0" w:rsidRDefault="00D363F0" w:rsidP="00D363F0">
            <w:r w:rsidRPr="00D363F0">
              <w:t>…</w:t>
            </w:r>
          </w:p>
        </w:tc>
      </w:tr>
      <w:tr w:rsidR="00D363F0" w:rsidRPr="00D363F0" w14:paraId="355B4A96" w14:textId="77777777" w:rsidTr="00286F44">
        <w:tc>
          <w:tcPr>
            <w:tcW w:w="620" w:type="dxa"/>
          </w:tcPr>
          <w:p w14:paraId="17EA93B5" w14:textId="77777777" w:rsidR="00D363F0" w:rsidRPr="00D363F0" w:rsidRDefault="00D363F0" w:rsidP="00D363F0">
            <w:pPr>
              <w:rPr>
                <w:b/>
              </w:rPr>
            </w:pPr>
          </w:p>
        </w:tc>
        <w:tc>
          <w:tcPr>
            <w:tcW w:w="619" w:type="dxa"/>
            <w:tcBorders>
              <w:top w:val="single" w:sz="4" w:space="0" w:color="auto"/>
              <w:right w:val="single" w:sz="18" w:space="0" w:color="auto"/>
            </w:tcBorders>
          </w:tcPr>
          <w:p w14:paraId="1D314EB0" w14:textId="77777777" w:rsidR="00D363F0" w:rsidRPr="00D363F0" w:rsidRDefault="00D363F0" w:rsidP="00D363F0">
            <w:pPr>
              <w:rPr>
                <w:b/>
              </w:rPr>
            </w:pPr>
            <w:r w:rsidRPr="00D363F0">
              <w:rPr>
                <w:b/>
              </w:rPr>
              <w:sym w:font="MT Extra" w:char="F04D"/>
            </w:r>
          </w:p>
        </w:tc>
        <w:tc>
          <w:tcPr>
            <w:tcW w:w="689" w:type="dxa"/>
            <w:tcBorders>
              <w:top w:val="single" w:sz="4" w:space="0" w:color="auto"/>
              <w:left w:val="single" w:sz="18" w:space="0" w:color="auto"/>
              <w:bottom w:val="single" w:sz="18" w:space="0" w:color="auto"/>
              <w:right w:val="single" w:sz="4" w:space="0" w:color="auto"/>
            </w:tcBorders>
          </w:tcPr>
          <w:p w14:paraId="07A477CE" w14:textId="77777777" w:rsidR="00D363F0" w:rsidRPr="00D363F0" w:rsidRDefault="00D363F0" w:rsidP="00D363F0">
            <w:r w:rsidRPr="00D363F0">
              <w:sym w:font="MT Extra" w:char="F04E"/>
            </w:r>
          </w:p>
        </w:tc>
        <w:tc>
          <w:tcPr>
            <w:tcW w:w="694" w:type="dxa"/>
            <w:tcBorders>
              <w:top w:val="single" w:sz="4" w:space="0" w:color="auto"/>
              <w:left w:val="single" w:sz="4" w:space="0" w:color="auto"/>
              <w:bottom w:val="single" w:sz="18" w:space="0" w:color="auto"/>
              <w:right w:val="single" w:sz="4" w:space="0" w:color="auto"/>
            </w:tcBorders>
          </w:tcPr>
          <w:p w14:paraId="4B94C059" w14:textId="77777777" w:rsidR="00D363F0" w:rsidRPr="00D363F0" w:rsidRDefault="00D363F0" w:rsidP="00D363F0">
            <w:r w:rsidRPr="00D363F0">
              <w:sym w:font="MT Extra" w:char="F04D"/>
            </w:r>
          </w:p>
        </w:tc>
        <w:tc>
          <w:tcPr>
            <w:tcW w:w="729" w:type="dxa"/>
            <w:tcBorders>
              <w:top w:val="single" w:sz="4" w:space="0" w:color="auto"/>
              <w:left w:val="single" w:sz="4" w:space="0" w:color="auto"/>
              <w:bottom w:val="single" w:sz="18" w:space="0" w:color="auto"/>
              <w:right w:val="single" w:sz="4" w:space="0" w:color="auto"/>
            </w:tcBorders>
          </w:tcPr>
          <w:p w14:paraId="24A3FE1C" w14:textId="77777777" w:rsidR="00D363F0" w:rsidRPr="00D363F0" w:rsidRDefault="00D363F0" w:rsidP="00D363F0">
            <w:r w:rsidRPr="00D363F0">
              <w:sym w:font="MT Extra" w:char="F04D"/>
            </w:r>
          </w:p>
        </w:tc>
        <w:tc>
          <w:tcPr>
            <w:tcW w:w="745" w:type="dxa"/>
            <w:tcBorders>
              <w:top w:val="single" w:sz="4" w:space="0" w:color="auto"/>
              <w:left w:val="single" w:sz="4" w:space="0" w:color="auto"/>
              <w:bottom w:val="single" w:sz="18" w:space="0" w:color="auto"/>
              <w:right w:val="single" w:sz="4" w:space="0" w:color="auto"/>
            </w:tcBorders>
          </w:tcPr>
          <w:p w14:paraId="4258419A" w14:textId="77777777" w:rsidR="00D363F0" w:rsidRPr="00D363F0" w:rsidRDefault="00D363F0" w:rsidP="00D363F0">
            <w:r w:rsidRPr="00D363F0">
              <w:sym w:font="MT Extra" w:char="F04D"/>
            </w:r>
          </w:p>
        </w:tc>
        <w:tc>
          <w:tcPr>
            <w:tcW w:w="745" w:type="dxa"/>
            <w:tcBorders>
              <w:top w:val="single" w:sz="4" w:space="0" w:color="auto"/>
              <w:left w:val="single" w:sz="4" w:space="0" w:color="auto"/>
              <w:bottom w:val="single" w:sz="18" w:space="0" w:color="auto"/>
              <w:right w:val="single" w:sz="4" w:space="0" w:color="auto"/>
            </w:tcBorders>
          </w:tcPr>
          <w:p w14:paraId="4ED98B15" w14:textId="77777777" w:rsidR="00D363F0" w:rsidRPr="00D363F0" w:rsidRDefault="00D363F0" w:rsidP="00D363F0">
            <w:r w:rsidRPr="00D363F0">
              <w:sym w:font="MT Extra" w:char="F04D"/>
            </w:r>
          </w:p>
        </w:tc>
        <w:tc>
          <w:tcPr>
            <w:tcW w:w="724" w:type="dxa"/>
            <w:tcBorders>
              <w:top w:val="single" w:sz="4" w:space="0" w:color="auto"/>
              <w:left w:val="single" w:sz="4" w:space="0" w:color="auto"/>
              <w:bottom w:val="single" w:sz="18" w:space="0" w:color="auto"/>
              <w:right w:val="single" w:sz="4" w:space="0" w:color="auto"/>
            </w:tcBorders>
          </w:tcPr>
          <w:p w14:paraId="0AB9922D" w14:textId="77777777" w:rsidR="00D363F0" w:rsidRPr="00D363F0" w:rsidRDefault="00D363F0" w:rsidP="00D363F0">
            <w:r w:rsidRPr="00D363F0">
              <w:sym w:font="MT Extra" w:char="F04D"/>
            </w:r>
          </w:p>
        </w:tc>
        <w:tc>
          <w:tcPr>
            <w:tcW w:w="745" w:type="dxa"/>
            <w:tcBorders>
              <w:top w:val="single" w:sz="4" w:space="0" w:color="auto"/>
              <w:left w:val="single" w:sz="4" w:space="0" w:color="auto"/>
              <w:bottom w:val="single" w:sz="18" w:space="0" w:color="auto"/>
              <w:right w:val="single" w:sz="4" w:space="0" w:color="auto"/>
            </w:tcBorders>
          </w:tcPr>
          <w:p w14:paraId="0C299142" w14:textId="77777777" w:rsidR="00D363F0" w:rsidRPr="00D363F0" w:rsidRDefault="00D363F0" w:rsidP="00D363F0">
            <w:r w:rsidRPr="00D363F0">
              <w:sym w:font="MT Extra" w:char="F04D"/>
            </w:r>
          </w:p>
        </w:tc>
        <w:tc>
          <w:tcPr>
            <w:tcW w:w="734" w:type="dxa"/>
            <w:tcBorders>
              <w:top w:val="single" w:sz="4" w:space="0" w:color="auto"/>
              <w:left w:val="single" w:sz="4" w:space="0" w:color="auto"/>
              <w:bottom w:val="single" w:sz="18" w:space="0" w:color="auto"/>
              <w:right w:val="single" w:sz="4" w:space="0" w:color="auto"/>
            </w:tcBorders>
          </w:tcPr>
          <w:p w14:paraId="31B63A57" w14:textId="77777777" w:rsidR="00D363F0" w:rsidRPr="00D363F0" w:rsidRDefault="00D363F0" w:rsidP="00D363F0">
            <w:r w:rsidRPr="00D363F0">
              <w:sym w:font="MT Extra" w:char="F04D"/>
            </w:r>
          </w:p>
        </w:tc>
        <w:tc>
          <w:tcPr>
            <w:tcW w:w="687" w:type="dxa"/>
            <w:tcBorders>
              <w:top w:val="single" w:sz="4" w:space="0" w:color="auto"/>
              <w:left w:val="single" w:sz="4" w:space="0" w:color="auto"/>
              <w:bottom w:val="single" w:sz="18" w:space="0" w:color="auto"/>
              <w:right w:val="single" w:sz="4" w:space="0" w:color="auto"/>
            </w:tcBorders>
          </w:tcPr>
          <w:p w14:paraId="36E8D946" w14:textId="77777777" w:rsidR="00D363F0" w:rsidRPr="00D363F0" w:rsidRDefault="00D363F0" w:rsidP="00D363F0">
            <w:r w:rsidRPr="00D363F0">
              <w:sym w:font="MT Extra" w:char="F04D"/>
            </w:r>
          </w:p>
        </w:tc>
        <w:tc>
          <w:tcPr>
            <w:tcW w:w="629" w:type="dxa"/>
            <w:tcBorders>
              <w:top w:val="single" w:sz="4" w:space="0" w:color="auto"/>
              <w:left w:val="single" w:sz="4" w:space="0" w:color="auto"/>
              <w:bottom w:val="single" w:sz="18" w:space="0" w:color="auto"/>
              <w:right w:val="single" w:sz="4" w:space="0" w:color="auto"/>
            </w:tcBorders>
          </w:tcPr>
          <w:p w14:paraId="1DE418B7" w14:textId="77777777" w:rsidR="00D363F0" w:rsidRPr="00D363F0" w:rsidRDefault="00D363F0" w:rsidP="00D363F0">
            <w:r w:rsidRPr="00D363F0">
              <w:sym w:font="MT Extra" w:char="F04D"/>
            </w:r>
          </w:p>
        </w:tc>
        <w:tc>
          <w:tcPr>
            <w:tcW w:w="593" w:type="dxa"/>
            <w:tcBorders>
              <w:top w:val="single" w:sz="4" w:space="0" w:color="auto"/>
              <w:left w:val="single" w:sz="4" w:space="0" w:color="auto"/>
              <w:bottom w:val="single" w:sz="18" w:space="0" w:color="auto"/>
              <w:right w:val="single" w:sz="18" w:space="0" w:color="auto"/>
            </w:tcBorders>
          </w:tcPr>
          <w:p w14:paraId="5294E67E" w14:textId="77777777" w:rsidR="00D363F0" w:rsidRPr="00D363F0" w:rsidRDefault="00D363F0" w:rsidP="00D363F0">
            <w:r w:rsidRPr="00D363F0">
              <w:sym w:font="MT Extra" w:char="F04F"/>
            </w:r>
          </w:p>
        </w:tc>
      </w:tr>
    </w:tbl>
    <w:p w14:paraId="0A493C08" w14:textId="77777777" w:rsidR="00D363F0" w:rsidRPr="00D363F0" w:rsidRDefault="00D363F0" w:rsidP="00D363F0">
      <w:r w:rsidRPr="00D363F0">
        <w:rPr>
          <w:noProof/>
        </w:rPr>
        <mc:AlternateContent>
          <mc:Choice Requires="wps">
            <w:drawing>
              <wp:anchor distT="0" distB="0" distL="114300" distR="114300" simplePos="0" relativeHeight="251665920" behindDoc="0" locked="0" layoutInCell="1" allowOverlap="1" wp14:anchorId="1705841D" wp14:editId="49AA1C7C">
                <wp:simplePos x="0" y="0"/>
                <wp:positionH relativeFrom="column">
                  <wp:posOffset>280035</wp:posOffset>
                </wp:positionH>
                <wp:positionV relativeFrom="paragraph">
                  <wp:posOffset>173990</wp:posOffset>
                </wp:positionV>
                <wp:extent cx="228600" cy="228600"/>
                <wp:effectExtent l="0" t="0" r="25400" b="25400"/>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2.05pt;margin-top:13.7pt;width:18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"/>
            </w:pict>
          </mc:Fallback>
        </mc:AlternateContent>
      </w:r>
      <w:r w:rsidRPr="00D363F0">
        <w:br/>
      </w:r>
    </w:p>
    <w:p w14:paraId="3690A2B9" w14:textId="77777777" w:rsidR="00D363F0" w:rsidRDefault="00D363F0" w:rsidP="00D363F0"/>
    <w:p w14:paraId="65BF664D" w14:textId="77777777" w:rsidR="00D363F0" w:rsidRDefault="00D363F0" w:rsidP="00D363F0"/>
    <w:p w14:paraId="7AC482AB" w14:textId="77777777" w:rsidR="00D363F0" w:rsidRDefault="00D363F0" w:rsidP="00D363F0"/>
    <w:p w14:paraId="5FD5CD22" w14:textId="77777777" w:rsidR="00D363F0" w:rsidRDefault="00D363F0" w:rsidP="00D363F0"/>
    <w:p w14:paraId="282B8AAA" w14:textId="77777777" w:rsidR="00D363F0" w:rsidRDefault="00D363F0" w:rsidP="00D363F0"/>
    <w:p w14:paraId="29735228" w14:textId="77777777" w:rsidR="00D363F0" w:rsidRDefault="00D363F0" w:rsidP="00D363F0"/>
    <w:p w14:paraId="48239D6D" w14:textId="77777777" w:rsidR="00D363F0" w:rsidRDefault="00D363F0" w:rsidP="00D363F0"/>
    <w:p w14:paraId="195B30B9" w14:textId="77777777" w:rsidR="00D363F0" w:rsidRDefault="00D363F0" w:rsidP="00D363F0"/>
    <w:p w14:paraId="5A68DFAE" w14:textId="77777777" w:rsidR="00D363F0" w:rsidRDefault="00D363F0" w:rsidP="00D363F0"/>
    <w:p w14:paraId="25376582" w14:textId="41AAFF88" w:rsidR="00286F44" w:rsidRDefault="00D363F0">
      <w:r w:rsidRPr="00D363F0">
        <w:t xml:space="preserve">You are to write a function </w:t>
      </w:r>
      <w:r w:rsidR="00BD4659" w:rsidRPr="00BD4659">
        <w:rPr>
          <w:rFonts w:ascii="Courier" w:hAnsi="Courier"/>
          <w:b/>
        </w:rPr>
        <w:t>Plants</w:t>
      </w:r>
      <w:r w:rsidRPr="00D363F0">
        <w:t xml:space="preserve"> </w:t>
      </w:r>
      <w:r w:rsidR="006A69D4">
        <w:t>that</w:t>
      </w:r>
      <w:r w:rsidRPr="00D363F0">
        <w:t xml:space="preserve"> takes two integer arguments, a </w:t>
      </w:r>
      <w:r w:rsidRPr="004263B1">
        <w:rPr>
          <w:i/>
        </w:rPr>
        <w:t>column</w:t>
      </w:r>
      <w:r w:rsidRPr="00D363F0">
        <w:t xml:space="preserve"> and a</w:t>
      </w:r>
      <w:r w:rsidR="00F62F28">
        <w:t xml:space="preserve"> </w:t>
      </w:r>
      <w:r w:rsidR="006F5B38">
        <w:t>(</w:t>
      </w:r>
      <w:r w:rsidR="00F62F28">
        <w:t>positive integer</w:t>
      </w:r>
      <w:r w:rsidR="006F5B38">
        <w:t>)</w:t>
      </w:r>
      <w:r w:rsidRPr="00D363F0">
        <w:t xml:space="preserve"> </w:t>
      </w:r>
      <w:r w:rsidR="006F4B8D" w:rsidRPr="004263B1">
        <w:rPr>
          <w:i/>
        </w:rPr>
        <w:t>year</w:t>
      </w:r>
      <w:r w:rsidRPr="00D363F0">
        <w:t xml:space="preserve">, and returns the </w:t>
      </w:r>
      <w:r w:rsidR="005712C1">
        <w:t>number of plants that will be in that column on that year</w:t>
      </w:r>
      <w:r w:rsidRPr="00D363F0">
        <w:t xml:space="preserve">. For example, if (column, </w:t>
      </w:r>
      <w:r w:rsidR="00BD4659">
        <w:t>year</w:t>
      </w:r>
      <w:r w:rsidRPr="00D363F0">
        <w:t>) = (1,</w:t>
      </w:r>
      <w:r w:rsidR="00BD4659">
        <w:t>5</w:t>
      </w:r>
      <w:r w:rsidRPr="00D363F0">
        <w:t xml:space="preserve">) then </w:t>
      </w:r>
      <w:r w:rsidR="00BD4659" w:rsidRPr="00BD4659">
        <w:rPr>
          <w:rFonts w:ascii="Courier" w:hAnsi="Courier"/>
          <w:b/>
        </w:rPr>
        <w:t>Plants</w:t>
      </w:r>
      <w:r w:rsidRPr="00D363F0">
        <w:t xml:space="preserve"> should return 16.</w:t>
      </w:r>
      <w:r w:rsidR="00D1351E">
        <w:t xml:space="preserve"> </w:t>
      </w:r>
      <w:r w:rsidR="00AE73A0" w:rsidRPr="007543B7">
        <w:rPr>
          <w:rFonts w:ascii="Courier" w:hAnsi="Courier"/>
          <w:b/>
        </w:rPr>
        <w:t>Plants</w:t>
      </w:r>
      <w:r w:rsidR="00AE73A0">
        <w:t xml:space="preserve"> should return 0 for any </w:t>
      </w:r>
      <w:r w:rsidR="00C95E5A">
        <w:t>value</w:t>
      </w:r>
      <w:r w:rsidR="00AE73A0">
        <w:t xml:space="preserve"> not in the </w:t>
      </w:r>
      <w:r w:rsidR="001C14EC">
        <w:t xml:space="preserve">infinite </w:t>
      </w:r>
      <w:r w:rsidR="00F41E49">
        <w:t>triangular</w:t>
      </w:r>
      <w:r w:rsidR="001C14EC">
        <w:t xml:space="preserve"> </w:t>
      </w:r>
      <w:r w:rsidR="00AE73A0">
        <w:t>shaded area</w:t>
      </w:r>
      <w:r w:rsidRPr="00D363F0">
        <w:t>.</w:t>
      </w:r>
    </w:p>
    <w:p w14:paraId="2B402E83" w14:textId="77777777" w:rsidR="006E19B3" w:rsidRDefault="006E19B3"/>
    <w:p w14:paraId="584529DC" w14:textId="3EF0CB49" w:rsidR="006E19B3" w:rsidRDefault="006E19B3">
      <w:pPr>
        <w:rPr>
          <w:rFonts w:ascii="Courier" w:hAnsi="Courier"/>
          <w:b/>
        </w:rPr>
      </w:pPr>
      <w:proofErr w:type="gramStart"/>
      <w:r w:rsidRPr="006E19B3">
        <w:rPr>
          <w:rFonts w:ascii="Courier" w:hAnsi="Courier"/>
          <w:b/>
        </w:rPr>
        <w:t>Plants(</w:t>
      </w:r>
      <w:proofErr w:type="gramEnd"/>
      <w:r w:rsidRPr="006E19B3">
        <w:rPr>
          <w:rFonts w:ascii="Courier" w:hAnsi="Courier"/>
          <w:b/>
        </w:rPr>
        <w:t>column, year)</w:t>
      </w:r>
    </w:p>
    <w:p w14:paraId="2020ED35" w14:textId="415BB0D3" w:rsidR="006E19B3" w:rsidRPr="00305AA5" w:rsidRDefault="00BE4196">
      <w:pPr>
        <w:rPr>
          <w:rFonts w:ascii="Courier" w:hAnsi="Courier"/>
          <w:b/>
          <w:bCs/>
          <w:color w:val="FF0000"/>
        </w:rPr>
      </w:pPr>
      <w:r>
        <w:rPr>
          <w:rFonts w:ascii="Courier" w:hAnsi="Courier"/>
          <w:b/>
        </w:rPr>
        <w:t xml:space="preserve">            </w:t>
      </w:r>
      <w:r w:rsidRPr="00305AA5">
        <w:rPr>
          <w:rFonts w:ascii="Courier" w:hAnsi="Courier"/>
          <w:b/>
          <w:bCs/>
          <w:vanish/>
          <w:color w:val="FF0000"/>
        </w:rPr>
        <w:t>column = 0 and year = 0</w:t>
      </w:r>
      <w:r w:rsidR="00305AA5" w:rsidRPr="00305AA5">
        <w:rPr>
          <w:rFonts w:ascii="Courier" w:hAnsi="Courier"/>
          <w:b/>
          <w:bCs/>
          <w:vanish/>
          <w:color w:val="FF0000"/>
        </w:rPr>
        <w:t xml:space="preserve"> </w:t>
      </w:r>
    </w:p>
    <w:p w14:paraId="2A38D03D" w14:textId="176E4134" w:rsidR="006E19B3" w:rsidRDefault="006E19B3">
      <w:pPr>
        <w:rPr>
          <w:rFonts w:ascii="Courier" w:hAnsi="Courier"/>
          <w:b/>
        </w:rPr>
      </w:pPr>
      <w:r>
        <w:rPr>
          <w:rFonts w:ascii="Courier" w:hAnsi="Courier"/>
          <w:b/>
        </w:rPr>
        <w:t xml:space="preserve">    </w:t>
      </w:r>
      <w:proofErr w:type="gramStart"/>
      <w:r>
        <w:rPr>
          <w:rFonts w:ascii="Courier" w:hAnsi="Courier"/>
          <w:b/>
        </w:rPr>
        <w:t>if</w:t>
      </w:r>
      <w:proofErr w:type="gramEnd"/>
      <w:r>
        <w:rPr>
          <w:rFonts w:ascii="Courier" w:hAnsi="Courier"/>
          <w:b/>
        </w:rPr>
        <w:t xml:space="preserve"> ( __________________________________________________________________ )</w:t>
      </w:r>
    </w:p>
    <w:p w14:paraId="2EEB6429" w14:textId="7A62E67C" w:rsidR="006E19B3" w:rsidRPr="00305AA5" w:rsidRDefault="00BE4196">
      <w:pPr>
        <w:rPr>
          <w:rFonts w:ascii="Courier" w:hAnsi="Courier"/>
          <w:b/>
          <w:bCs/>
          <w:color w:val="FF0000"/>
        </w:rPr>
      </w:pPr>
      <w:r>
        <w:rPr>
          <w:rFonts w:ascii="Courier" w:hAnsi="Courier"/>
          <w:b/>
        </w:rPr>
        <w:t xml:space="preserve">                       </w:t>
      </w:r>
      <w:r w:rsidRPr="00BE4196">
        <w:rPr>
          <w:rFonts w:ascii="Courier" w:hAnsi="Courier"/>
          <w:b/>
          <w:bCs/>
          <w:vanish/>
          <w:color w:val="FF0000"/>
        </w:rPr>
        <w:t xml:space="preserve">1  </w:t>
      </w:r>
    </w:p>
    <w:p w14:paraId="7BC8263A" w14:textId="4BD5DEFC" w:rsidR="006E19B3" w:rsidRDefault="006E19B3">
      <w:pPr>
        <w:rPr>
          <w:rFonts w:ascii="Courier" w:hAnsi="Courier"/>
          <w:b/>
        </w:rPr>
      </w:pPr>
      <w:r>
        <w:rPr>
          <w:rFonts w:ascii="Courier" w:hAnsi="Courier"/>
          <w:b/>
        </w:rPr>
        <w:t xml:space="preserve">        </w:t>
      </w:r>
      <w:proofErr w:type="gramStart"/>
      <w:r>
        <w:rPr>
          <w:rFonts w:ascii="Courier" w:hAnsi="Courier"/>
          <w:b/>
        </w:rPr>
        <w:t>report</w:t>
      </w:r>
      <w:proofErr w:type="gramEnd"/>
      <w:r>
        <w:rPr>
          <w:rFonts w:ascii="Courier" w:hAnsi="Courier"/>
          <w:b/>
        </w:rPr>
        <w:t xml:space="preserve"> ( _____________ )</w:t>
      </w:r>
    </w:p>
    <w:p w14:paraId="6B2D81B5" w14:textId="1B77E32F" w:rsidR="006E19B3" w:rsidRPr="00305AA5" w:rsidRDefault="00BE4196">
      <w:pPr>
        <w:rPr>
          <w:rFonts w:ascii="Courier" w:hAnsi="Courier"/>
          <w:b/>
          <w:bCs/>
          <w:color w:val="FF0000"/>
        </w:rPr>
      </w:pPr>
      <w:r>
        <w:rPr>
          <w:rFonts w:ascii="Courier" w:hAnsi="Courier"/>
          <w:b/>
        </w:rPr>
        <w:t xml:space="preserve">             </w:t>
      </w:r>
      <w:r w:rsidRPr="00BE4196">
        <w:rPr>
          <w:rFonts w:ascii="Courier" w:hAnsi="Courier"/>
          <w:b/>
          <w:bCs/>
          <w:vanish/>
          <w:color w:val="FF0000"/>
        </w:rPr>
        <w:t xml:space="preserve">year = 1 </w:t>
      </w:r>
    </w:p>
    <w:p w14:paraId="66D8487B" w14:textId="3FF2AD2B" w:rsidR="006E19B3" w:rsidRDefault="006E19B3">
      <w:pPr>
        <w:rPr>
          <w:rFonts w:ascii="Courier" w:hAnsi="Courier"/>
          <w:b/>
        </w:rPr>
      </w:pPr>
      <w:r>
        <w:rPr>
          <w:rFonts w:ascii="Courier" w:hAnsi="Courier"/>
          <w:b/>
        </w:rPr>
        <w:t xml:space="preserve">    </w:t>
      </w:r>
      <w:proofErr w:type="gramStart"/>
      <w:r>
        <w:rPr>
          <w:rFonts w:ascii="Courier" w:hAnsi="Courier"/>
          <w:b/>
        </w:rPr>
        <w:t>if</w:t>
      </w:r>
      <w:proofErr w:type="gramEnd"/>
      <w:r>
        <w:rPr>
          <w:rFonts w:ascii="Courier" w:hAnsi="Courier"/>
          <w:b/>
        </w:rPr>
        <w:t xml:space="preserve"> ( __________________________________________________________________ )</w:t>
      </w:r>
    </w:p>
    <w:p w14:paraId="126175D8" w14:textId="3371452F" w:rsidR="006E19B3" w:rsidRPr="00305AA5" w:rsidRDefault="00BE4196">
      <w:pPr>
        <w:rPr>
          <w:rFonts w:ascii="Courier" w:hAnsi="Courier"/>
          <w:b/>
          <w:bCs/>
          <w:color w:val="FF0000"/>
        </w:rPr>
      </w:pPr>
      <w:r>
        <w:rPr>
          <w:rFonts w:ascii="Courier" w:hAnsi="Courier"/>
          <w:b/>
        </w:rPr>
        <w:t xml:space="preserve">                       </w:t>
      </w:r>
      <w:r w:rsidRPr="00BE4196">
        <w:rPr>
          <w:rFonts w:ascii="Courier" w:hAnsi="Courier"/>
          <w:b/>
          <w:bCs/>
          <w:vanish/>
          <w:color w:val="FF0000"/>
        </w:rPr>
        <w:t xml:space="preserve">0 </w:t>
      </w:r>
    </w:p>
    <w:p w14:paraId="5BEA3252" w14:textId="1082D14C" w:rsidR="006E19B3" w:rsidRDefault="006E19B3">
      <w:pPr>
        <w:rPr>
          <w:rFonts w:ascii="Courier" w:hAnsi="Courier"/>
          <w:b/>
        </w:rPr>
      </w:pPr>
      <w:r>
        <w:rPr>
          <w:rFonts w:ascii="Courier" w:hAnsi="Courier"/>
          <w:b/>
        </w:rPr>
        <w:t xml:space="preserve">        </w:t>
      </w:r>
      <w:proofErr w:type="gramStart"/>
      <w:r>
        <w:rPr>
          <w:rFonts w:ascii="Courier" w:hAnsi="Courier"/>
          <w:b/>
        </w:rPr>
        <w:t>report</w:t>
      </w:r>
      <w:proofErr w:type="gramEnd"/>
      <w:r>
        <w:rPr>
          <w:rFonts w:ascii="Courier" w:hAnsi="Courier"/>
          <w:b/>
        </w:rPr>
        <w:t xml:space="preserve"> ( _____________ )</w:t>
      </w:r>
    </w:p>
    <w:p w14:paraId="42995C9D" w14:textId="0B03FF99" w:rsidR="006E19B3" w:rsidRPr="00305AA5" w:rsidRDefault="00BE4196">
      <w:pPr>
        <w:rPr>
          <w:rFonts w:ascii="Courier" w:hAnsi="Courier"/>
          <w:b/>
          <w:bCs/>
          <w:color w:val="FF0000"/>
        </w:rPr>
      </w:pPr>
      <w:r>
        <w:rPr>
          <w:rFonts w:ascii="Courier" w:hAnsi="Courier"/>
          <w:b/>
        </w:rPr>
        <w:t xml:space="preserve">            </w:t>
      </w:r>
      <w:r w:rsidRPr="00BE4196">
        <w:rPr>
          <w:rFonts w:ascii="Courier" w:hAnsi="Courier"/>
          <w:b/>
          <w:bCs/>
          <w:vanish/>
          <w:color w:val="FF0000"/>
        </w:rPr>
        <w:t xml:space="preserve">plants(column-1,year-1)+plants(column,year-1)+plants(column+1,year-1) </w:t>
      </w:r>
    </w:p>
    <w:p w14:paraId="05A4176C" w14:textId="7800B7EF" w:rsidR="006E19B3" w:rsidRDefault="006E19B3">
      <w:pPr>
        <w:rPr>
          <w:rFonts w:ascii="Courier" w:hAnsi="Courier"/>
          <w:b/>
        </w:rPr>
      </w:pPr>
      <w:r>
        <w:rPr>
          <w:rFonts w:ascii="Courier" w:hAnsi="Courier"/>
          <w:b/>
        </w:rPr>
        <w:t xml:space="preserve">    </w:t>
      </w:r>
      <w:proofErr w:type="gramStart"/>
      <w:r>
        <w:rPr>
          <w:rFonts w:ascii="Courier" w:hAnsi="Courier"/>
          <w:b/>
        </w:rPr>
        <w:t>report</w:t>
      </w:r>
      <w:proofErr w:type="gramEnd"/>
      <w:r>
        <w:rPr>
          <w:rFonts w:ascii="Courier" w:hAnsi="Courier"/>
          <w:b/>
        </w:rPr>
        <w:t xml:space="preserve"> ( ______________________________________________________________</w:t>
      </w:r>
    </w:p>
    <w:p w14:paraId="0323304D" w14:textId="77777777" w:rsidR="006E19B3" w:rsidRDefault="006E19B3">
      <w:pPr>
        <w:rPr>
          <w:rFonts w:ascii="Courier" w:hAnsi="Courier"/>
          <w:b/>
        </w:rPr>
      </w:pPr>
    </w:p>
    <w:p w14:paraId="4E9D5458" w14:textId="04B9A2F1" w:rsidR="006E19B3" w:rsidRDefault="006E19B3">
      <w:pPr>
        <w:rPr>
          <w:rFonts w:ascii="Courier" w:hAnsi="Courier"/>
          <w:b/>
        </w:rPr>
      </w:pPr>
      <w:r>
        <w:rPr>
          <w:rFonts w:ascii="Courier" w:hAnsi="Courier"/>
          <w:b/>
        </w:rPr>
        <w:t xml:space="preserve">             _____________________________________________________________</w:t>
      </w:r>
      <w:proofErr w:type="gramStart"/>
      <w:r>
        <w:rPr>
          <w:rFonts w:ascii="Courier" w:hAnsi="Courier"/>
          <w:b/>
        </w:rPr>
        <w:t>_ )</w:t>
      </w:r>
      <w:proofErr w:type="gramEnd"/>
    </w:p>
    <w:p w14:paraId="0878E34F" w14:textId="77777777" w:rsidR="00842D86" w:rsidRPr="006E19B3" w:rsidRDefault="00842D86">
      <w:pPr>
        <w:rPr>
          <w:rFonts w:ascii="Courier" w:hAnsi="Courier"/>
          <w:b/>
        </w:rPr>
      </w:pPr>
    </w:p>
    <w:p w14:paraId="7063C7B1" w14:textId="317BFDD8" w:rsidR="006E19B3" w:rsidRPr="006A69D4" w:rsidRDefault="00842D86" w:rsidP="00842D86">
      <w:pPr>
        <w:jc w:val="center"/>
      </w:pPr>
      <w:r>
        <w:rPr>
          <w:noProof/>
        </w:rPr>
        <w:drawing>
          <wp:inline distT="0" distB="0" distL="0" distR="0" wp14:anchorId="7CC6201B" wp14:editId="5CAFD95C">
            <wp:extent cx="5699998"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vin2[1].gif"/>
                    <pic:cNvPicPr/>
                  </pic:nvPicPr>
                  <pic:blipFill>
                    <a:blip r:embed="rId15">
                      <a:extLst>
                        <a:ext uri="{28A0092B-C50C-407E-A947-70E740481C1C}">
                          <a14:useLocalDpi xmlns:a14="http://schemas.microsoft.com/office/drawing/2010/main" val="0"/>
                        </a:ext>
                      </a:extLst>
                    </a:blip>
                    <a:stretch>
                      <a:fillRect/>
                    </a:stretch>
                  </pic:blipFill>
                  <pic:spPr>
                    <a:xfrm>
                      <a:off x="0" y="0"/>
                      <a:ext cx="5701761" cy="1810310"/>
                    </a:xfrm>
                    <a:prstGeom prst="rect">
                      <a:avLst/>
                    </a:prstGeom>
                  </pic:spPr>
                </pic:pic>
              </a:graphicData>
            </a:graphic>
          </wp:inline>
        </w:drawing>
      </w:r>
    </w:p>
    <w:p w14:paraId="593DE1A6" w14:textId="1460F4A9" w:rsidR="00286F44" w:rsidRPr="00EA2F85" w:rsidRDefault="005976BA">
      <w:pPr>
        <w:pageBreakBefore/>
        <w:rPr>
          <w:bCs/>
          <w:sz w:val="28"/>
          <w:szCs w:val="28"/>
        </w:rPr>
      </w:pPr>
      <w:r>
        <w:rPr>
          <w:b/>
          <w:bCs/>
          <w:sz w:val="28"/>
          <w:szCs w:val="28"/>
        </w:rPr>
        <w:lastRenderedPageBreak/>
        <w:t>Question 14</w:t>
      </w:r>
      <w:r w:rsidR="00286F44">
        <w:rPr>
          <w:b/>
          <w:bCs/>
          <w:sz w:val="28"/>
          <w:szCs w:val="28"/>
        </w:rPr>
        <w:t xml:space="preserve">: </w:t>
      </w:r>
      <w:r w:rsidR="007C754B" w:rsidRPr="003D42BA">
        <w:rPr>
          <w:b/>
          <w:bCs/>
          <w:i/>
          <w:sz w:val="28"/>
          <w:szCs w:val="28"/>
        </w:rPr>
        <w:t>Spare Change?</w:t>
      </w:r>
      <w:r w:rsidR="00EA2F85">
        <w:rPr>
          <w:b/>
          <w:bCs/>
          <w:i/>
          <w:sz w:val="28"/>
          <w:szCs w:val="28"/>
        </w:rPr>
        <w:t xml:space="preserve"> </w:t>
      </w:r>
      <w:r w:rsidR="00EA2F85">
        <w:rPr>
          <w:bCs/>
          <w:sz w:val="28"/>
          <w:szCs w:val="28"/>
        </w:rPr>
        <w:t>(</w:t>
      </w:r>
      <w:r w:rsidR="001E5B73">
        <w:rPr>
          <w:bCs/>
          <w:sz w:val="28"/>
          <w:szCs w:val="28"/>
        </w:rPr>
        <w:t>4</w:t>
      </w:r>
      <w:r w:rsidR="00EA2F85">
        <w:rPr>
          <w:bCs/>
          <w:sz w:val="28"/>
          <w:szCs w:val="28"/>
        </w:rPr>
        <w:t xml:space="preserve"> pts)</w:t>
      </w:r>
    </w:p>
    <w:p w14:paraId="36068AB3" w14:textId="77777777" w:rsidR="00286F44" w:rsidRDefault="00286F44"/>
    <w:p w14:paraId="643750B8" w14:textId="5D2162B9" w:rsidR="00FF00F9" w:rsidRDefault="007C754B" w:rsidP="006829A7">
      <w:r>
        <w:t xml:space="preserve">In lecture </w:t>
      </w:r>
      <w:r w:rsidR="00EB29EE">
        <w:t xml:space="preserve">we showed </w:t>
      </w:r>
      <w:r w:rsidR="00A36F14">
        <w:rPr>
          <w:rFonts w:ascii="Courier" w:hAnsi="Courier"/>
          <w:b/>
        </w:rPr>
        <w:t>Count</w:t>
      </w:r>
      <w:r w:rsidR="00C57E41">
        <w:rPr>
          <w:rFonts w:ascii="Courier" w:hAnsi="Courier"/>
          <w:b/>
        </w:rPr>
        <w:t>-</w:t>
      </w:r>
      <w:r w:rsidR="00EB29EE" w:rsidRPr="00EB29EE">
        <w:rPr>
          <w:rFonts w:ascii="Courier" w:hAnsi="Courier"/>
          <w:b/>
        </w:rPr>
        <w:t>Change</w:t>
      </w:r>
      <w:r w:rsidR="00170C00">
        <w:t>,</w:t>
      </w:r>
      <w:r>
        <w:t xml:space="preserve"> </w:t>
      </w:r>
      <w:r w:rsidR="00EB29EE">
        <w:t>which takes</w:t>
      </w:r>
      <w:r>
        <w:t xml:space="preserve"> </w:t>
      </w:r>
      <w:r w:rsidR="00EB29EE">
        <w:t>an amount and a list of coins</w:t>
      </w:r>
      <w:r w:rsidR="00826323">
        <w:t xml:space="preserve"> and returns the number of ways to make change</w:t>
      </w:r>
      <w:r w:rsidR="00423F57">
        <w:t xml:space="preserve"> of that amount using those coins</w:t>
      </w:r>
      <w:r w:rsidR="00826323">
        <w:t>.</w:t>
      </w:r>
      <w:r w:rsidR="00124C83">
        <w:t xml:space="preserve"> </w:t>
      </w:r>
      <w:r w:rsidR="00C95061">
        <w:t xml:space="preserve">This code is repeated </w:t>
      </w:r>
      <w:r w:rsidR="00CC26B9">
        <w:t>below</w:t>
      </w:r>
      <w:r w:rsidR="00C95061">
        <w:t>.</w:t>
      </w:r>
    </w:p>
    <w:p w14:paraId="559D10C3" w14:textId="77777777" w:rsidR="00CC26B9" w:rsidRDefault="00CC26B9" w:rsidP="006829A7"/>
    <w:p w14:paraId="6CC983D9" w14:textId="2C61A97F" w:rsidR="00E926E9" w:rsidRDefault="00CC26B9" w:rsidP="00E926E9">
      <w:pPr>
        <w:jc w:val="center"/>
      </w:pPr>
      <w:r>
        <w:rPr>
          <w:noProof/>
        </w:rPr>
        <w:drawing>
          <wp:inline distT="0" distB="0" distL="0" distR="0" wp14:anchorId="3A355B47" wp14:editId="7DF5F265">
            <wp:extent cx="5519235" cy="4165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change.gif"/>
                    <pic:cNvPicPr/>
                  </pic:nvPicPr>
                  <pic:blipFill>
                    <a:blip r:embed="rId16">
                      <a:extLst>
                        <a:ext uri="{28A0092B-C50C-407E-A947-70E740481C1C}">
                          <a14:useLocalDpi xmlns:a14="http://schemas.microsoft.com/office/drawing/2010/main" val="0"/>
                        </a:ext>
                      </a:extLst>
                    </a:blip>
                    <a:stretch>
                      <a:fillRect/>
                    </a:stretch>
                  </pic:blipFill>
                  <pic:spPr>
                    <a:xfrm>
                      <a:off x="0" y="0"/>
                      <a:ext cx="5519915" cy="4166113"/>
                    </a:xfrm>
                    <a:prstGeom prst="rect">
                      <a:avLst/>
                    </a:prstGeom>
                    <a:extLst>
                      <a:ext uri="{FAA26D3D-D897-4be2-8F04-BA451C77F1D7}">
                        <ma14:placeholderFlag xmlns:ma14="http://schemas.microsoft.com/office/mac/drawingml/2011/main"/>
                      </a:ext>
                    </a:extLst>
                  </pic:spPr>
                </pic:pic>
              </a:graphicData>
            </a:graphic>
          </wp:inline>
        </w:drawing>
      </w:r>
    </w:p>
    <w:p w14:paraId="26C29149" w14:textId="77777777" w:rsidR="00C85C4A" w:rsidRDefault="00C85C4A" w:rsidP="00E926E9">
      <w:pPr>
        <w:jc w:val="center"/>
      </w:pPr>
    </w:p>
    <w:p w14:paraId="1AD32DDB" w14:textId="77777777" w:rsidR="00A37A71" w:rsidRDefault="00E841D8" w:rsidP="00225D6B">
      <w:r>
        <w:t>We’d like to see if</w:t>
      </w:r>
      <w:r w:rsidR="00610C5E">
        <w:t xml:space="preserve"> the code </w:t>
      </w:r>
      <w:r>
        <w:t xml:space="preserve">would </w:t>
      </w:r>
      <w:r w:rsidR="00610C5E">
        <w:t xml:space="preserve">work if we </w:t>
      </w:r>
      <w:r w:rsidR="00610C5E" w:rsidRPr="003D26AC">
        <w:rPr>
          <w:i/>
        </w:rPr>
        <w:t>reversed</w:t>
      </w:r>
      <w:r w:rsidR="00610C5E">
        <w:t xml:space="preserve"> the input list</w:t>
      </w:r>
      <w:r w:rsidR="00233EE2">
        <w:t xml:space="preserve"> of coins</w:t>
      </w:r>
      <w:r>
        <w:t>.</w:t>
      </w:r>
      <w:r w:rsidR="00610C5E">
        <w:t xml:space="preserve"> </w:t>
      </w:r>
      <w:r w:rsidR="00233EE2">
        <w:t xml:space="preserve"> </w:t>
      </w:r>
    </w:p>
    <w:p w14:paraId="43E44DD7" w14:textId="53A92313" w:rsidR="00A37A71" w:rsidRDefault="007A15C5" w:rsidP="00225D6B">
      <w:r>
        <w:t>On the left is</w:t>
      </w:r>
      <w:r w:rsidR="00233EE2">
        <w:t xml:space="preserve"> the call tree for the normal</w:t>
      </w:r>
      <w:r w:rsidR="00D62B7C">
        <w:t xml:space="preserve"> sorted-big-to-small coin list</w:t>
      </w:r>
      <w:r w:rsidR="00D7433E">
        <w:t xml:space="preserve"> (assume a 2¢ coin exists)</w:t>
      </w:r>
      <w:r w:rsidR="00D62B7C">
        <w:t xml:space="preserve">; </w:t>
      </w:r>
      <w:bookmarkStart w:id="3" w:name="_GoBack"/>
      <w:bookmarkEnd w:id="3"/>
      <w:r w:rsidR="00525BCF" w:rsidRPr="00525BCF">
        <w:rPr>
          <w:i/>
          <w:vanish/>
          <w:color w:val="FF0000"/>
        </w:rPr>
        <w:t>yes</w:t>
      </w:r>
      <w:r w:rsidR="00525BCF">
        <w:t xml:space="preserve"> </w:t>
      </w:r>
    </w:p>
    <w:p w14:paraId="0557A904" w14:textId="78FBF9E9" w:rsidR="00EB29EE" w:rsidRDefault="00233EE2" w:rsidP="00225D6B">
      <w:proofErr w:type="gramStart"/>
      <w:r>
        <w:t>draw</w:t>
      </w:r>
      <w:proofErr w:type="gramEnd"/>
      <w:r>
        <w:t xml:space="preserve"> the call tree for the reversed coin list</w:t>
      </w:r>
      <w:r w:rsidR="00357AB8">
        <w:t xml:space="preserve"> on the right</w:t>
      </w:r>
      <w:r>
        <w:t>.</w:t>
      </w:r>
      <w:r w:rsidR="00A37A71">
        <w:t xml:space="preserve">    Does it work if we reverse the coins?  ____________</w:t>
      </w:r>
    </w:p>
    <w:p w14:paraId="384ED2C7" w14:textId="77777777" w:rsidR="00233EE2" w:rsidRDefault="00233EE2" w:rsidP="00233EE2"/>
    <w:p w14:paraId="79CFD3B9" w14:textId="68ABBDEA" w:rsidR="00233EE2" w:rsidRDefault="00233EE2" w:rsidP="00233EE2">
      <w:pPr>
        <w:tabs>
          <w:tab w:val="right" w:pos="10800"/>
        </w:tabs>
      </w:pPr>
      <w:r>
        <w:rPr>
          <w:noProof/>
        </w:rPr>
        <w:drawing>
          <wp:inline distT="0" distB="0" distL="0" distR="0" wp14:anchorId="7CCB3CA5" wp14:editId="5D328053">
            <wp:extent cx="3009900" cy="279400"/>
            <wp:effectExtent l="0" t="0" r="1270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 2 2 1.gif"/>
                    <pic:cNvPicPr/>
                  </pic:nvPicPr>
                  <pic:blipFill>
                    <a:blip r:embed="rId17">
                      <a:extLst>
                        <a:ext uri="{28A0092B-C50C-407E-A947-70E740481C1C}">
                          <a14:useLocalDpi xmlns:a14="http://schemas.microsoft.com/office/drawing/2010/main" val="0"/>
                        </a:ext>
                      </a:extLst>
                    </a:blip>
                    <a:stretch>
                      <a:fillRect/>
                    </a:stretch>
                  </pic:blipFill>
                  <pic:spPr>
                    <a:xfrm>
                      <a:off x="0" y="0"/>
                      <a:ext cx="3009900" cy="279400"/>
                    </a:xfrm>
                    <a:prstGeom prst="rect">
                      <a:avLst/>
                    </a:prstGeom>
                  </pic:spPr>
                </pic:pic>
              </a:graphicData>
            </a:graphic>
          </wp:inline>
        </w:drawing>
      </w:r>
      <w:r>
        <w:tab/>
      </w:r>
      <w:r>
        <w:rPr>
          <w:noProof/>
        </w:rPr>
        <w:drawing>
          <wp:inline distT="0" distB="0" distL="0" distR="0" wp14:anchorId="1FA1AE73" wp14:editId="18AE2F99">
            <wp:extent cx="3009900" cy="279400"/>
            <wp:effectExtent l="0" t="0" r="1270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 2 1 2.gif"/>
                    <pic:cNvPicPr/>
                  </pic:nvPicPr>
                  <pic:blipFill>
                    <a:blip r:embed="rId18">
                      <a:extLst>
                        <a:ext uri="{28A0092B-C50C-407E-A947-70E740481C1C}">
                          <a14:useLocalDpi xmlns:a14="http://schemas.microsoft.com/office/drawing/2010/main" val="0"/>
                        </a:ext>
                      </a:extLst>
                    </a:blip>
                    <a:stretch>
                      <a:fillRect/>
                    </a:stretch>
                  </pic:blipFill>
                  <pic:spPr>
                    <a:xfrm>
                      <a:off x="0" y="0"/>
                      <a:ext cx="3009900" cy="279400"/>
                    </a:xfrm>
                    <a:prstGeom prst="rect">
                      <a:avLst/>
                    </a:prstGeom>
                  </pic:spPr>
                </pic:pic>
              </a:graphicData>
            </a:graphic>
          </wp:inline>
        </w:drawing>
      </w:r>
    </w:p>
    <w:p w14:paraId="7110C331" w14:textId="7443D4E5" w:rsidR="00610C5E" w:rsidRDefault="00610C5E" w:rsidP="00610C5E">
      <w:pPr>
        <w:pStyle w:val="ListParagraph"/>
      </w:pPr>
    </w:p>
    <w:p w14:paraId="3CCF0C9A" w14:textId="137957B4" w:rsidR="006D5C25" w:rsidRDefault="003B018A" w:rsidP="00E926E9">
      <w:pPr>
        <w:rPr>
          <w:b/>
          <w:cap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noProof/>
        </w:rPr>
        <mc:AlternateContent>
          <mc:Choice Requires="wps">
            <w:drawing>
              <wp:anchor distT="0" distB="0" distL="114300" distR="114300" simplePos="0" relativeHeight="251677184" behindDoc="0" locked="0" layoutInCell="1" allowOverlap="1" wp14:anchorId="7B60BFAB" wp14:editId="2E413774">
                <wp:simplePos x="0" y="0"/>
                <wp:positionH relativeFrom="column">
                  <wp:posOffset>5645150</wp:posOffset>
                </wp:positionH>
                <wp:positionV relativeFrom="paragraph">
                  <wp:posOffset>73025</wp:posOffset>
                </wp:positionV>
                <wp:extent cx="1028700" cy="2794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028700" cy="279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CB72EA" w14:textId="77777777" w:rsidR="00406EB1" w:rsidRPr="0057598B" w:rsidRDefault="00406EB1" w:rsidP="003B018A">
                            <w:pPr>
                              <w:rPr>
                                <w:b/>
                              </w:rPr>
                            </w:pPr>
                            <w:r>
                              <w:rPr>
                                <w:b/>
                              </w:rPr>
                              <w:t>Use</w:t>
                            </w:r>
                            <w:r w:rsidRPr="0057598B">
                              <w:rPr>
                                <w:b/>
                              </w:rPr>
                              <w:t xml:space="preserve"> Coin</w:t>
                            </w:r>
                            <w:r>
                              <w:rPr>
                                <w:rFonts w:ascii="Wingdings" w:hAnsi="Wingding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2" o:spid="_x0000_s1026" type="#_x0000_t202" style="position:absolute;margin-left:444.5pt;margin-top:5.75pt;width:81pt;height:2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" filled="f" stroked="f">
                <v:textbox>
                  <w:txbxContent>
                    <w:p w14:paraId="76CB72EA" w14:textId="77777777" w:rsidR="00406EB1" w:rsidRPr="0057598B" w:rsidRDefault="00406EB1" w:rsidP="003B018A">
                      <w:pPr>
                        <w:rPr>
                          <w:b/>
                        </w:rPr>
                      </w:pPr>
                      <w:r>
                        <w:rPr>
                          <w:b/>
                        </w:rPr>
                        <w:t>Use</w:t>
                      </w:r>
                      <w:r w:rsidRPr="0057598B">
                        <w:rPr>
                          <w:b/>
                        </w:rPr>
                        <w:t xml:space="preserve"> Coin</w:t>
                      </w:r>
                      <w:r>
                        <w:rPr>
                          <w:rFonts w:ascii="Wingdings" w:hAnsi="Wingdings"/>
                        </w:rPr>
                        <w:t></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24C0FAC0" wp14:editId="35D101DC">
                <wp:simplePos x="0" y="0"/>
                <wp:positionH relativeFrom="column">
                  <wp:posOffset>3848100</wp:posOffset>
                </wp:positionH>
                <wp:positionV relativeFrom="paragraph">
                  <wp:posOffset>73025</wp:posOffset>
                </wp:positionV>
                <wp:extent cx="1028700" cy="342900"/>
                <wp:effectExtent l="0" t="0" r="0" b="12700"/>
                <wp:wrapNone/>
                <wp:docPr id="121" name="Text Box 121"/>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17828" w14:textId="77777777" w:rsidR="00406EB1" w:rsidRPr="0057598B" w:rsidRDefault="00406EB1" w:rsidP="003B018A">
                            <w:pPr>
                              <w:rPr>
                                <w:b/>
                              </w:rPr>
                            </w:pPr>
                            <w:r>
                              <w:rPr>
                                <w:b/>
                              </w:rPr>
                              <w:t xml:space="preserve"> </w:t>
                            </w:r>
                            <w:r>
                              <w:rPr>
                                <w:rFonts w:ascii="Wingdings" w:hAnsi="Wingdings"/>
                              </w:rPr>
                              <w:t></w:t>
                            </w:r>
                            <w:r w:rsidRPr="0057598B">
                              <w:rPr>
                                <w:b/>
                              </w:rPr>
                              <w:t>Skip 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27" type="#_x0000_t202" style="position:absolute;margin-left:303pt;margin-top:5.75pt;width:81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nogf8CAAC1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" filled="f" stroked="f">
                <v:textbox>
                  <w:txbxContent>
                    <w:p w14:paraId="3AE17828" w14:textId="77777777" w:rsidR="00406EB1" w:rsidRPr="0057598B" w:rsidRDefault="00406EB1" w:rsidP="003B018A">
                      <w:pPr>
                        <w:rPr>
                          <w:b/>
                        </w:rPr>
                      </w:pPr>
                      <w:r>
                        <w:rPr>
                          <w:b/>
                        </w:rPr>
                        <w:t xml:space="preserve"> </w:t>
                      </w:r>
                      <w:r>
                        <w:rPr>
                          <w:rFonts w:ascii="Wingdings" w:hAnsi="Wingdings"/>
                        </w:rPr>
                        <w:t></w:t>
                      </w:r>
                      <w:r w:rsidRPr="0057598B">
                        <w:rPr>
                          <w:b/>
                        </w:rPr>
                        <w:t>Skip Coin</w:t>
                      </w:r>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54A82B36" wp14:editId="28830043">
                <wp:simplePos x="0" y="0"/>
                <wp:positionH relativeFrom="column">
                  <wp:posOffset>1822450</wp:posOffset>
                </wp:positionH>
                <wp:positionV relativeFrom="paragraph">
                  <wp:posOffset>28575</wp:posOffset>
                </wp:positionV>
                <wp:extent cx="1028700" cy="27940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1028700" cy="279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C760DD" w14:textId="4D404A1B" w:rsidR="00406EB1" w:rsidRPr="0057598B" w:rsidRDefault="00406EB1">
                            <w:pPr>
                              <w:rPr>
                                <w:b/>
                              </w:rPr>
                            </w:pPr>
                            <w:r>
                              <w:rPr>
                                <w:b/>
                              </w:rPr>
                              <w:t>Use</w:t>
                            </w:r>
                            <w:r w:rsidRPr="0057598B">
                              <w:rPr>
                                <w:b/>
                              </w:rPr>
                              <w:t xml:space="preserve"> Coin</w:t>
                            </w:r>
                            <w:r>
                              <w:rPr>
                                <w:rFonts w:ascii="Wingdings" w:hAnsi="Wingding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28" type="#_x0000_t202" style="position:absolute;margin-left:143.5pt;margin-top:2.25pt;width:81pt;height:2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" filled="f" stroked="f">
                <v:textbox>
                  <w:txbxContent>
                    <w:p w14:paraId="6DC760DD" w14:textId="4D404A1B" w:rsidR="00406EB1" w:rsidRPr="0057598B" w:rsidRDefault="00406EB1">
                      <w:pPr>
                        <w:rPr>
                          <w:b/>
                        </w:rPr>
                      </w:pPr>
                      <w:r>
                        <w:rPr>
                          <w:b/>
                        </w:rPr>
                        <w:t>Use</w:t>
                      </w:r>
                      <w:r w:rsidRPr="0057598B">
                        <w:rPr>
                          <w:b/>
                        </w:rPr>
                        <w:t xml:space="preserve"> Coin</w:t>
                      </w:r>
                      <w:r>
                        <w:rPr>
                          <w:rFonts w:ascii="Wingdings" w:hAnsi="Wingdings"/>
                        </w:rPr>
                        <w: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3B3A7A6A" wp14:editId="21D94D9B">
                <wp:simplePos x="0" y="0"/>
                <wp:positionH relativeFrom="column">
                  <wp:posOffset>25400</wp:posOffset>
                </wp:positionH>
                <wp:positionV relativeFrom="paragraph">
                  <wp:posOffset>28575</wp:posOffset>
                </wp:positionV>
                <wp:extent cx="1028700" cy="342900"/>
                <wp:effectExtent l="0" t="0" r="0" b="12700"/>
                <wp:wrapNone/>
                <wp:docPr id="109" name="Text Box 109"/>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37F77B" w14:textId="3BC01FE8" w:rsidR="00406EB1" w:rsidRPr="0057598B" w:rsidRDefault="00406EB1">
                            <w:pPr>
                              <w:rPr>
                                <w:b/>
                              </w:rPr>
                            </w:pPr>
                            <w:r>
                              <w:rPr>
                                <w:b/>
                              </w:rPr>
                              <w:t xml:space="preserve"> </w:t>
                            </w:r>
                            <w:r>
                              <w:rPr>
                                <w:rFonts w:ascii="Wingdings" w:hAnsi="Wingdings"/>
                              </w:rPr>
                              <w:t></w:t>
                            </w:r>
                            <w:r w:rsidRPr="0057598B">
                              <w:rPr>
                                <w:b/>
                              </w:rPr>
                              <w:t>Skip 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29" type="#_x0000_t202" style="position:absolute;margin-left:2pt;margin-top:2.25pt;width:81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0vXAEDAAC1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" filled="f" stroked="f">
                <v:textbox>
                  <w:txbxContent>
                    <w:p w14:paraId="6937F77B" w14:textId="3BC01FE8" w:rsidR="00406EB1" w:rsidRPr="0057598B" w:rsidRDefault="00406EB1">
                      <w:pPr>
                        <w:rPr>
                          <w:b/>
                        </w:rPr>
                      </w:pPr>
                      <w:r>
                        <w:rPr>
                          <w:b/>
                        </w:rPr>
                        <w:t xml:space="preserve"> </w:t>
                      </w:r>
                      <w:r>
                        <w:rPr>
                          <w:rFonts w:ascii="Wingdings" w:hAnsi="Wingdings"/>
                        </w:rPr>
                        <w:t></w:t>
                      </w:r>
                      <w:r w:rsidRPr="0057598B">
                        <w:rPr>
                          <w:b/>
                        </w:rPr>
                        <w:t>Skip Coin</w:t>
                      </w:r>
                    </w:p>
                  </w:txbxContent>
                </v:textbox>
              </v:shape>
            </w:pict>
          </mc:Fallback>
        </mc:AlternateContent>
      </w:r>
      <w:r w:rsidR="00610C5E" w:rsidRPr="00610C5E">
        <w:rPr>
          <w:noProof/>
        </w:rPr>
        <w:drawing>
          <wp:anchor distT="0" distB="0" distL="114300" distR="114300" simplePos="0" relativeHeight="251671040" behindDoc="0" locked="0" layoutInCell="1" allowOverlap="1" wp14:anchorId="315A19F8" wp14:editId="1F1E84F0">
            <wp:simplePos x="0" y="0"/>
            <wp:positionH relativeFrom="column">
              <wp:posOffset>4686300</wp:posOffset>
            </wp:positionH>
            <wp:positionV relativeFrom="paragraph">
              <wp:posOffset>44450</wp:posOffset>
            </wp:positionV>
            <wp:extent cx="1143000" cy="400050"/>
            <wp:effectExtent l="0" t="0" r="0" b="31750"/>
            <wp:wrapNone/>
            <wp:docPr id="105" name="Diagram 10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610C5E" w:rsidRPr="00610C5E">
        <w:rPr>
          <w:noProof/>
          <w:color w:val="4BACC6" w:themeColor="accent5"/>
        </w:rPr>
        <w:drawing>
          <wp:inline distT="0" distB="0" distL="0" distR="0" wp14:anchorId="4DE27584" wp14:editId="6E56E182">
            <wp:extent cx="2400300" cy="2381250"/>
            <wp:effectExtent l="0" t="0" r="12700" b="31750"/>
            <wp:docPr id="106" name="Diagram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4951ACB" w14:textId="3A9ECFF8" w:rsidR="007E59B4" w:rsidRPr="007E59B4" w:rsidRDefault="007E59B4" w:rsidP="002C4083">
      <w:pPr>
        <w:pStyle w:val="ans"/>
        <w:ind w:left="7200"/>
      </w:pPr>
      <w:r>
        <w:lastRenderedPageBreak/>
        <w:t xml:space="preserve">              </w:t>
      </w:r>
      <w:r w:rsidRPr="007E59B4">
        <w:t>2 (1 2)</w:t>
      </w:r>
    </w:p>
    <w:p w14:paraId="73358E08" w14:textId="2352CD68" w:rsidR="007E59B4" w:rsidRPr="007E59B4" w:rsidRDefault="007E59B4" w:rsidP="002C4083">
      <w:pPr>
        <w:pStyle w:val="ans"/>
        <w:ind w:left="7200"/>
      </w:pPr>
      <w:r>
        <w:t xml:space="preserve">   </w:t>
      </w:r>
      <w:r w:rsidRPr="007E59B4">
        <w:t xml:space="preserve">2 (2)    </w:t>
      </w:r>
      <w:r>
        <w:t xml:space="preserve">            </w:t>
      </w:r>
      <w:r w:rsidRPr="007E59B4">
        <w:t xml:space="preserve"> 1 (1 2)</w:t>
      </w:r>
    </w:p>
    <w:p w14:paraId="7AD9527C" w14:textId="0240F206" w:rsidR="007E59B4" w:rsidRPr="007E59B4" w:rsidRDefault="007E59B4" w:rsidP="002C4083">
      <w:pPr>
        <w:pStyle w:val="ans"/>
        <w:ind w:left="7200"/>
      </w:pPr>
      <w:r w:rsidRPr="007E59B4">
        <w:t xml:space="preserve">2 ()  0(2) </w:t>
      </w:r>
      <w:r>
        <w:t xml:space="preserve">   </w:t>
      </w:r>
      <w:r w:rsidRPr="007E59B4">
        <w:t xml:space="preserve"> 1(2)  </w:t>
      </w:r>
      <w:r>
        <w:t xml:space="preserve">           </w:t>
      </w:r>
      <w:r w:rsidRPr="007E59B4">
        <w:t>0(1 2)</w:t>
      </w:r>
    </w:p>
    <w:p w14:paraId="3A884409" w14:textId="799D37FB" w:rsidR="007E59B4" w:rsidRDefault="007E59B4" w:rsidP="002C4083">
      <w:pPr>
        <w:pStyle w:val="ans"/>
        <w:ind w:left="7200"/>
      </w:pPr>
      <w:r w:rsidRPr="007E59B4">
        <w:t xml:space="preserve">0 </w:t>
      </w:r>
      <w:r>
        <w:t xml:space="preserve">     1      </w:t>
      </w:r>
      <w:proofErr w:type="spellStart"/>
      <w:r>
        <w:t>1</w:t>
      </w:r>
      <w:proofErr w:type="spellEnd"/>
      <w:r>
        <w:t>() -1(2)</w:t>
      </w:r>
      <w:r w:rsidRPr="007E59B4">
        <w:t xml:space="preserve">    </w:t>
      </w:r>
      <w:r>
        <w:t xml:space="preserve">          1</w:t>
      </w:r>
    </w:p>
    <w:p w14:paraId="1F797EB0" w14:textId="12FDEC00" w:rsidR="007E59B4" w:rsidRPr="007E59B4" w:rsidRDefault="007E59B4" w:rsidP="002C4083">
      <w:pPr>
        <w:pStyle w:val="ans"/>
        <w:ind w:left="7200"/>
      </w:pPr>
      <w:r>
        <w:t xml:space="preserve">                 0      </w:t>
      </w:r>
      <w:proofErr w:type="spellStart"/>
      <w:r>
        <w:t>0</w:t>
      </w:r>
      <w:proofErr w:type="spellEnd"/>
    </w:p>
    <w:p w14:paraId="0618968F" w14:textId="78549F6C" w:rsidR="00B360F4" w:rsidRDefault="00B360F4">
      <w:pPr>
        <w:spacing w:line="240" w:lineRule="auto"/>
        <w:rPr>
          <w:b/>
          <w:cap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br w:type="page"/>
      </w:r>
    </w:p>
    <w:p w14:paraId="634B2584" w14:textId="4A2C2A4B" w:rsidR="00321713" w:rsidRPr="00EC38B5" w:rsidRDefault="00B360F4" w:rsidP="00EC38B5">
      <w:pPr>
        <w:jc w:val="center"/>
        <w:rPr>
          <w:b/>
          <w:caps/>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60F4">
        <w:rPr>
          <w:b/>
          <w:caps/>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The beauty and joy of computing</w:t>
      </w:r>
    </w:p>
    <w:p w14:paraId="78F3AFCC" w14:textId="77777777" w:rsidR="00EC38B5" w:rsidRDefault="00EC38B5" w:rsidP="00B360F4">
      <w:pPr>
        <w:jc w:val="center"/>
        <w:rPr>
          <w:bCs/>
          <w:i/>
          <w:sz w:val="28"/>
          <w:szCs w:val="28"/>
        </w:rPr>
      </w:pPr>
    </w:p>
    <w:p w14:paraId="37AC2444" w14:textId="77777777" w:rsidR="00EC38B5" w:rsidRDefault="00EC38B5" w:rsidP="00B360F4">
      <w:pPr>
        <w:jc w:val="center"/>
        <w:rPr>
          <w:bCs/>
          <w:i/>
          <w:sz w:val="28"/>
          <w:szCs w:val="28"/>
        </w:rPr>
      </w:pPr>
    </w:p>
    <w:p w14:paraId="61F81001" w14:textId="048AE543" w:rsidR="00EC38B5" w:rsidRDefault="00EC38B5" w:rsidP="00B360F4">
      <w:pPr>
        <w:jc w:val="center"/>
        <w:rPr>
          <w:bCs/>
          <w:i/>
          <w:sz w:val="28"/>
          <w:szCs w:val="28"/>
        </w:rPr>
      </w:pPr>
      <w:r>
        <w:rPr>
          <w:bCs/>
          <w:i/>
          <w:sz w:val="28"/>
          <w:szCs w:val="28"/>
        </w:rPr>
        <w:t>__________________________________________</w:t>
      </w:r>
    </w:p>
    <w:p w14:paraId="6D4735A3" w14:textId="59B32F58" w:rsidR="00321713" w:rsidRDefault="00EC38B5" w:rsidP="00B360F4">
      <w:pPr>
        <w:jc w:val="center"/>
        <w:rPr>
          <w:bCs/>
          <w:i/>
          <w:sz w:val="28"/>
          <w:szCs w:val="28"/>
        </w:rPr>
      </w:pPr>
      <w:r>
        <w:rPr>
          <w:bCs/>
          <w:i/>
          <w:sz w:val="28"/>
          <w:szCs w:val="28"/>
        </w:rPr>
        <w:t>Your n</w:t>
      </w:r>
      <w:r w:rsidR="00321713">
        <w:rPr>
          <w:bCs/>
          <w:i/>
          <w:sz w:val="28"/>
          <w:szCs w:val="28"/>
        </w:rPr>
        <w:t>ame</w:t>
      </w:r>
      <w:r>
        <w:rPr>
          <w:bCs/>
          <w:i/>
          <w:sz w:val="28"/>
          <w:szCs w:val="28"/>
        </w:rPr>
        <w:t xml:space="preserve"> – write it loud and proud!</w:t>
      </w:r>
    </w:p>
    <w:p w14:paraId="28221061" w14:textId="77777777" w:rsidR="00321713" w:rsidRDefault="00321713" w:rsidP="00B360F4">
      <w:pPr>
        <w:jc w:val="center"/>
        <w:rPr>
          <w:bCs/>
          <w:i/>
          <w:sz w:val="28"/>
          <w:szCs w:val="28"/>
        </w:rPr>
      </w:pPr>
    </w:p>
    <w:p w14:paraId="1F60B1E9" w14:textId="2D9748D9" w:rsidR="003C42D5" w:rsidRPr="003C42D5" w:rsidRDefault="003C42D5" w:rsidP="00B360F4">
      <w:pPr>
        <w:jc w:val="center"/>
        <w:rPr>
          <w:i/>
          <w:caps/>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Cs/>
          <w:i/>
          <w:sz w:val="28"/>
          <w:szCs w:val="28"/>
        </w:rPr>
        <w:t>Use this page to let your creativity flow! Draw a picture (or write a poem, haiku, limerick, etc</w:t>
      </w:r>
      <w:r w:rsidR="00C978CA">
        <w:rPr>
          <w:bCs/>
          <w:i/>
          <w:sz w:val="28"/>
          <w:szCs w:val="28"/>
        </w:rPr>
        <w:t>.</w:t>
      </w:r>
      <w:r>
        <w:rPr>
          <w:bCs/>
          <w:i/>
          <w:sz w:val="28"/>
          <w:szCs w:val="28"/>
        </w:rPr>
        <w:t xml:space="preserve">) about CS10, or BYOB, or computing in general.  </w:t>
      </w:r>
      <w:r w:rsidR="00A71BF8">
        <w:rPr>
          <w:bCs/>
          <w:i/>
          <w:sz w:val="28"/>
          <w:szCs w:val="28"/>
        </w:rPr>
        <w:br/>
      </w:r>
      <w:r>
        <w:rPr>
          <w:bCs/>
          <w:i/>
          <w:sz w:val="28"/>
          <w:szCs w:val="28"/>
        </w:rPr>
        <w:t>We’ll share these with the rest of the class.</w:t>
      </w:r>
    </w:p>
    <w:p w14:paraId="086BDAAC" w14:textId="77777777" w:rsidR="00286F44" w:rsidRDefault="00286F44">
      <w:pPr>
        <w:pStyle w:val="Heading1"/>
        <w:pageBreakBefore/>
        <w:jc w:val="center"/>
      </w:pPr>
      <w:bookmarkStart w:id="4" w:name="h.piehxp-cwe31s"/>
      <w:bookmarkStart w:id="5" w:name="h.caaikap54ugb"/>
      <w:bookmarkEnd w:id="4"/>
      <w:bookmarkEnd w:id="5"/>
      <w:r>
        <w:lastRenderedPageBreak/>
        <w:t>CS10 Online Midterm (Fall 2011, sec 1)</w:t>
      </w:r>
    </w:p>
    <w:p w14:paraId="2CB09C60" w14:textId="77777777" w:rsidR="00286F44" w:rsidRDefault="00286F44">
      <w:pPr>
        <w:rPr>
          <w:sz w:val="24"/>
          <w:szCs w:val="24"/>
        </w:rPr>
      </w:pPr>
      <w:r>
        <w:rPr>
          <w:sz w:val="24"/>
          <w:szCs w:val="24"/>
        </w:rPr>
        <w:t xml:space="preserve">Below are screenshots of the first four iterations of a beautiful fractal. Write code that generates the fractal (you don’t have to match our exact placement on the screen as), and name it </w:t>
      </w:r>
      <w:proofErr w:type="spellStart"/>
      <w:r>
        <w:rPr>
          <w:rFonts w:ascii="Courier New" w:eastAsia="Courier New" w:hAnsi="Courier New" w:cs="Courier New"/>
          <w:b/>
          <w:bCs/>
          <w:sz w:val="24"/>
          <w:szCs w:val="24"/>
        </w:rPr>
        <w:t>FractalYourfirstnameYourlastname.ypr</w:t>
      </w:r>
      <w:proofErr w:type="spellEnd"/>
      <w:r>
        <w:rPr>
          <w:rFonts w:ascii="Courier New" w:eastAsia="Courier New" w:hAnsi="Courier New" w:cs="Courier New"/>
          <w:b/>
          <w:bCs/>
          <w:sz w:val="24"/>
          <w:szCs w:val="24"/>
        </w:rPr>
        <w:t xml:space="preserve"> (e.g., </w:t>
      </w:r>
      <w:proofErr w:type="spellStart"/>
      <w:r>
        <w:rPr>
          <w:rFonts w:ascii="Courier New" w:eastAsia="Courier New" w:hAnsi="Courier New" w:cs="Courier New"/>
          <w:b/>
          <w:bCs/>
          <w:sz w:val="24"/>
          <w:szCs w:val="24"/>
        </w:rPr>
        <w:t>FractalBarackObama.ypr</w:t>
      </w:r>
      <w:proofErr w:type="spellEnd"/>
      <w:r>
        <w:rPr>
          <w:rFonts w:ascii="Courier New" w:eastAsia="Courier New" w:hAnsi="Courier New" w:cs="Courier New"/>
          <w:b/>
          <w:bCs/>
          <w:sz w:val="24"/>
          <w:szCs w:val="24"/>
        </w:rPr>
        <w:t>)</w:t>
      </w:r>
      <w:r>
        <w:rPr>
          <w:sz w:val="24"/>
          <w:szCs w:val="24"/>
        </w:rPr>
        <w:t xml:space="preserve">. Also, save a screenshot of the </w:t>
      </w:r>
      <w:r>
        <w:rPr>
          <w:i/>
          <w:iCs/>
          <w:sz w:val="24"/>
          <w:szCs w:val="24"/>
        </w:rPr>
        <w:t>fifth</w:t>
      </w:r>
      <w:r>
        <w:rPr>
          <w:sz w:val="24"/>
          <w:szCs w:val="24"/>
        </w:rPr>
        <w:t xml:space="preserve"> iteration (right-mouse-click on the stage and choose </w:t>
      </w:r>
      <w:r>
        <w:rPr>
          <w:i/>
          <w:iCs/>
          <w:sz w:val="24"/>
          <w:szCs w:val="24"/>
        </w:rPr>
        <w:t>“save picture of stage...”</w:t>
      </w:r>
      <w:r>
        <w:rPr>
          <w:sz w:val="24"/>
          <w:szCs w:val="24"/>
        </w:rPr>
        <w:t xml:space="preserve">) and name the resulting GIF similarly, i.e., </w:t>
      </w:r>
      <w:r>
        <w:rPr>
          <w:rFonts w:ascii="Courier New" w:eastAsia="Courier New" w:hAnsi="Courier New" w:cs="Courier New"/>
          <w:b/>
          <w:bCs/>
          <w:sz w:val="24"/>
          <w:szCs w:val="24"/>
        </w:rPr>
        <w:t>FractalBarackObama.gif</w:t>
      </w:r>
      <w:r>
        <w:rPr>
          <w:sz w:val="24"/>
          <w:szCs w:val="24"/>
        </w:rPr>
        <w:t xml:space="preserve">). Submit both on </w:t>
      </w:r>
      <w:proofErr w:type="spellStart"/>
      <w:r>
        <w:rPr>
          <w:sz w:val="24"/>
          <w:szCs w:val="24"/>
        </w:rPr>
        <w:t>bspace</w:t>
      </w:r>
      <w:proofErr w:type="spellEnd"/>
      <w:r>
        <w:rPr>
          <w:sz w:val="24"/>
          <w:szCs w:val="24"/>
        </w:rPr>
        <w:t xml:space="preserve"> under the “midterm” assignment.  </w:t>
      </w:r>
    </w:p>
    <w:p w14:paraId="0E6BE8F1" w14:textId="77777777" w:rsidR="00286F44" w:rsidRDefault="00286F44">
      <w:pPr>
        <w:rPr>
          <w:sz w:val="24"/>
          <w:szCs w:val="24"/>
        </w:rPr>
      </w:pPr>
    </w:p>
    <w:p w14:paraId="5CD425C3" w14:textId="77777777" w:rsidR="00286F44" w:rsidRDefault="00286F44">
      <w:pPr>
        <w:rPr>
          <w:sz w:val="24"/>
          <w:szCs w:val="24"/>
        </w:rPr>
      </w:pPr>
      <w:r>
        <w:rPr>
          <w:sz w:val="24"/>
          <w:szCs w:val="24"/>
        </w:rPr>
        <w:t>Though this may look daunting at first, it really isn’t that bad.  Remember, every fractal has a base case (</w:t>
      </w:r>
      <w:r>
        <w:rPr>
          <w:rFonts w:ascii="Courier New" w:eastAsia="Courier New" w:hAnsi="Courier New" w:cs="Courier New"/>
          <w:b/>
          <w:bCs/>
          <w:sz w:val="24"/>
          <w:szCs w:val="24"/>
        </w:rPr>
        <w:t>n = 0</w:t>
      </w:r>
      <w:r>
        <w:rPr>
          <w:sz w:val="24"/>
          <w:szCs w:val="24"/>
        </w:rPr>
        <w:t xml:space="preserve">) and recursive case. We’ve drawn the fractal with bold lines to indicate the parts of the drawing that will </w:t>
      </w:r>
      <w:proofErr w:type="spellStart"/>
      <w:r>
        <w:rPr>
          <w:sz w:val="24"/>
          <w:szCs w:val="24"/>
        </w:rPr>
        <w:t>recurse</w:t>
      </w:r>
      <w:proofErr w:type="spellEnd"/>
      <w:r>
        <w:rPr>
          <w:sz w:val="24"/>
          <w:szCs w:val="24"/>
        </w:rPr>
        <w:t xml:space="preserve">; the other parts of the drawing at </w:t>
      </w:r>
      <w:r>
        <w:rPr>
          <w:rFonts w:ascii="Courier New" w:eastAsia="Courier New" w:hAnsi="Courier New" w:cs="Courier New"/>
          <w:b/>
          <w:bCs/>
          <w:sz w:val="24"/>
          <w:szCs w:val="24"/>
        </w:rPr>
        <w:t>n = 1</w:t>
      </w:r>
      <w:r>
        <w:rPr>
          <w:sz w:val="24"/>
          <w:szCs w:val="24"/>
        </w:rPr>
        <w:t xml:space="preserve"> are just lines. (You don’t have to copy our bold-</w:t>
      </w:r>
      <w:proofErr w:type="spellStart"/>
      <w:r>
        <w:rPr>
          <w:sz w:val="24"/>
          <w:szCs w:val="24"/>
        </w:rPr>
        <w:t>vs</w:t>
      </w:r>
      <w:proofErr w:type="spellEnd"/>
      <w:r>
        <w:rPr>
          <w:sz w:val="24"/>
          <w:szCs w:val="24"/>
        </w:rPr>
        <w:t xml:space="preserve">-normal technique.)  Look at how the single </w:t>
      </w:r>
      <w:r w:rsidR="00A86B56" w:rsidRPr="00A86B56">
        <w:rPr>
          <w:b/>
          <w:sz w:val="24"/>
          <w:szCs w:val="24"/>
        </w:rPr>
        <w:t>L</w:t>
      </w:r>
      <w:r>
        <w:rPr>
          <w:sz w:val="24"/>
          <w:szCs w:val="24"/>
        </w:rPr>
        <w:t xml:space="preserve"> shape at </w:t>
      </w:r>
      <w:r>
        <w:rPr>
          <w:rFonts w:ascii="Courier New" w:eastAsia="Courier New" w:hAnsi="Courier New" w:cs="Courier New"/>
          <w:b/>
          <w:bCs/>
          <w:sz w:val="24"/>
          <w:szCs w:val="24"/>
        </w:rPr>
        <w:t>n=0</w:t>
      </w:r>
      <w:r>
        <w:rPr>
          <w:sz w:val="24"/>
          <w:szCs w:val="24"/>
        </w:rPr>
        <w:t xml:space="preserve"> transforms into the </w:t>
      </w:r>
      <w:r>
        <w:rPr>
          <w:rFonts w:ascii="Courier New" w:eastAsia="Courier New" w:hAnsi="Courier New" w:cs="Courier New"/>
          <w:b/>
          <w:bCs/>
          <w:sz w:val="24"/>
          <w:szCs w:val="24"/>
        </w:rPr>
        <w:t>n=1</w:t>
      </w:r>
      <w:r>
        <w:rPr>
          <w:sz w:val="24"/>
          <w:szCs w:val="24"/>
        </w:rPr>
        <w:t xml:space="preserve"> case -- this happens for every bold </w:t>
      </w:r>
      <w:r w:rsidR="00A86B56" w:rsidRPr="00A86B56">
        <w:rPr>
          <w:b/>
          <w:sz w:val="24"/>
          <w:szCs w:val="24"/>
        </w:rPr>
        <w:t>L</w:t>
      </w:r>
      <w:r>
        <w:rPr>
          <w:sz w:val="24"/>
          <w:szCs w:val="24"/>
        </w:rPr>
        <w:t xml:space="preserve"> when it goes to the next level.</w:t>
      </w:r>
    </w:p>
    <w:p w14:paraId="51B99D3B" w14:textId="77777777" w:rsidR="00286F44" w:rsidRDefault="00286F44">
      <w:pPr>
        <w:rPr>
          <w:sz w:val="24"/>
          <w:szCs w:val="24"/>
        </w:rPr>
      </w:pPr>
    </w:p>
    <w:tbl>
      <w:tblPr>
        <w:tblW w:w="0" w:type="auto"/>
        <w:tblInd w:w="100" w:type="dxa"/>
        <w:tblLook w:val="0000" w:firstRow="0" w:lastRow="0" w:firstColumn="0" w:lastColumn="0" w:noHBand="0" w:noVBand="0"/>
      </w:tblPr>
      <w:tblGrid>
        <w:gridCol w:w="5400"/>
        <w:gridCol w:w="5400"/>
      </w:tblGrid>
      <w:tr w:rsidR="00286F44" w14:paraId="72BD9324" w14:textId="77777777">
        <w:trPr>
          <w:trHeight w:val="2340"/>
        </w:trPr>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1AFC8" w14:textId="77777777" w:rsidR="00286F44" w:rsidRDefault="00014744">
            <w:pPr>
              <w:spacing w:line="240" w:lineRule="auto"/>
              <w:jc w:val="center"/>
            </w:pPr>
            <w:r>
              <w:rPr>
                <w:noProof/>
              </w:rPr>
              <w:drawing>
                <wp:inline distT="0" distB="0" distL="0" distR="0" wp14:anchorId="45E83F7E" wp14:editId="79D8A970">
                  <wp:extent cx="2813050" cy="2108200"/>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17334" w14:textId="77777777" w:rsidR="00286F44" w:rsidRDefault="00014744">
            <w:pPr>
              <w:spacing w:line="240" w:lineRule="auto"/>
              <w:jc w:val="center"/>
            </w:pPr>
            <w:r>
              <w:rPr>
                <w:noProof/>
              </w:rPr>
              <w:drawing>
                <wp:inline distT="0" distB="0" distL="0" distR="0" wp14:anchorId="07E91BFC" wp14:editId="14E35469">
                  <wp:extent cx="2794000" cy="2095500"/>
                  <wp:effectExtent l="0" t="0" r="0" b="1270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544182BE"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2B2A7"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CA421"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1</w:t>
            </w:r>
          </w:p>
        </w:tc>
      </w:tr>
      <w:tr w:rsidR="00286F44" w14:paraId="7AF7B94D"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19D6B" w14:textId="77777777" w:rsidR="00286F44" w:rsidRDefault="00014744">
            <w:pPr>
              <w:spacing w:line="240" w:lineRule="auto"/>
              <w:jc w:val="center"/>
            </w:pPr>
            <w:r>
              <w:rPr>
                <w:noProof/>
              </w:rPr>
              <w:drawing>
                <wp:inline distT="0" distB="0" distL="0" distR="0" wp14:anchorId="702A0D05" wp14:editId="18426098">
                  <wp:extent cx="2813050" cy="2108200"/>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10F61" w14:textId="77777777" w:rsidR="00286F44" w:rsidRDefault="00014744">
            <w:pPr>
              <w:spacing w:line="240" w:lineRule="auto"/>
              <w:jc w:val="center"/>
            </w:pPr>
            <w:r>
              <w:rPr>
                <w:noProof/>
              </w:rPr>
              <w:drawing>
                <wp:inline distT="0" distB="0" distL="0" distR="0" wp14:anchorId="458070B9" wp14:editId="6B714A50">
                  <wp:extent cx="2794000" cy="2095500"/>
                  <wp:effectExtent l="0" t="0" r="0" b="127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4C4D7BDF"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CC09A"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590B7"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3</w:t>
            </w:r>
          </w:p>
        </w:tc>
      </w:tr>
    </w:tbl>
    <w:p w14:paraId="5395E71D" w14:textId="77777777" w:rsidR="00A86B56" w:rsidRDefault="00A86B56" w:rsidP="00A86B56">
      <w:pPr>
        <w:pStyle w:val="Heading1"/>
        <w:pageBreakBefore/>
        <w:jc w:val="center"/>
      </w:pPr>
      <w:bookmarkStart w:id="6" w:name="h.ndu96c8m85aq"/>
      <w:bookmarkEnd w:id="6"/>
      <w:r>
        <w:lastRenderedPageBreak/>
        <w:t>CS10 Online Midterm (Fall 2011, sec 2)</w:t>
      </w:r>
    </w:p>
    <w:p w14:paraId="38D019DA" w14:textId="77777777" w:rsidR="00286F44" w:rsidRDefault="00286F44" w:rsidP="00A86B56">
      <w:pPr>
        <w:rPr>
          <w:sz w:val="24"/>
          <w:szCs w:val="24"/>
        </w:rPr>
      </w:pPr>
      <w:r>
        <w:rPr>
          <w:sz w:val="24"/>
          <w:szCs w:val="24"/>
        </w:rPr>
        <w:t xml:space="preserve">Below are screenshots of the first four iterations of a beautiful fractal. Write code that generates the fractal (you don’t have to match our exact placement on the screen as), and name it </w:t>
      </w:r>
      <w:proofErr w:type="spellStart"/>
      <w:r>
        <w:rPr>
          <w:rFonts w:ascii="Courier New" w:eastAsia="Courier New" w:hAnsi="Courier New" w:cs="Courier New"/>
          <w:b/>
          <w:bCs/>
          <w:sz w:val="24"/>
          <w:szCs w:val="24"/>
        </w:rPr>
        <w:t>FractalYourfirstnameYourlastname.ypr</w:t>
      </w:r>
      <w:proofErr w:type="spellEnd"/>
      <w:r>
        <w:rPr>
          <w:rFonts w:ascii="Courier New" w:eastAsia="Courier New" w:hAnsi="Courier New" w:cs="Courier New"/>
          <w:b/>
          <w:bCs/>
          <w:sz w:val="24"/>
          <w:szCs w:val="24"/>
        </w:rPr>
        <w:t xml:space="preserve"> (e.g., </w:t>
      </w:r>
      <w:proofErr w:type="spellStart"/>
      <w:r>
        <w:rPr>
          <w:rFonts w:ascii="Courier New" w:eastAsia="Courier New" w:hAnsi="Courier New" w:cs="Courier New"/>
          <w:b/>
          <w:bCs/>
          <w:sz w:val="24"/>
          <w:szCs w:val="24"/>
        </w:rPr>
        <w:t>FractalBarackObama.ypr</w:t>
      </w:r>
      <w:proofErr w:type="spellEnd"/>
      <w:r>
        <w:rPr>
          <w:rFonts w:ascii="Courier New" w:eastAsia="Courier New" w:hAnsi="Courier New" w:cs="Courier New"/>
          <w:b/>
          <w:bCs/>
          <w:sz w:val="24"/>
          <w:szCs w:val="24"/>
        </w:rPr>
        <w:t>)</w:t>
      </w:r>
      <w:r>
        <w:rPr>
          <w:sz w:val="24"/>
          <w:szCs w:val="24"/>
        </w:rPr>
        <w:t xml:space="preserve">. Also, save a screenshot of the </w:t>
      </w:r>
      <w:r>
        <w:rPr>
          <w:i/>
          <w:iCs/>
          <w:sz w:val="24"/>
          <w:szCs w:val="24"/>
        </w:rPr>
        <w:t>fifth</w:t>
      </w:r>
      <w:r>
        <w:rPr>
          <w:sz w:val="24"/>
          <w:szCs w:val="24"/>
        </w:rPr>
        <w:t xml:space="preserve"> iteration (right-mouse-click on the stage and choose </w:t>
      </w:r>
      <w:r>
        <w:rPr>
          <w:i/>
          <w:iCs/>
          <w:sz w:val="24"/>
          <w:szCs w:val="24"/>
        </w:rPr>
        <w:t>“save picture of stage...”</w:t>
      </w:r>
      <w:r>
        <w:rPr>
          <w:sz w:val="24"/>
          <w:szCs w:val="24"/>
        </w:rPr>
        <w:t xml:space="preserve">) and name the resulting GIF similarly, i.e., </w:t>
      </w:r>
      <w:r>
        <w:rPr>
          <w:rFonts w:ascii="Courier New" w:eastAsia="Courier New" w:hAnsi="Courier New" w:cs="Courier New"/>
          <w:b/>
          <w:bCs/>
          <w:sz w:val="24"/>
          <w:szCs w:val="24"/>
        </w:rPr>
        <w:t>FractalBarackObama.gif</w:t>
      </w:r>
      <w:r>
        <w:rPr>
          <w:sz w:val="24"/>
          <w:szCs w:val="24"/>
        </w:rPr>
        <w:t xml:space="preserve">). Submit both on </w:t>
      </w:r>
      <w:proofErr w:type="spellStart"/>
      <w:r>
        <w:rPr>
          <w:sz w:val="24"/>
          <w:szCs w:val="24"/>
        </w:rPr>
        <w:t>bspace</w:t>
      </w:r>
      <w:proofErr w:type="spellEnd"/>
      <w:r>
        <w:rPr>
          <w:sz w:val="24"/>
          <w:szCs w:val="24"/>
        </w:rPr>
        <w:t xml:space="preserve"> under the “midterm” assignment.  </w:t>
      </w:r>
    </w:p>
    <w:p w14:paraId="227CA3A1" w14:textId="77777777" w:rsidR="00286F44" w:rsidRDefault="00286F44">
      <w:pPr>
        <w:spacing w:line="240" w:lineRule="auto"/>
        <w:rPr>
          <w:sz w:val="24"/>
          <w:szCs w:val="24"/>
        </w:rPr>
      </w:pPr>
    </w:p>
    <w:p w14:paraId="229E0C64" w14:textId="77777777" w:rsidR="00286F44" w:rsidRDefault="00286F44">
      <w:pPr>
        <w:spacing w:line="240" w:lineRule="auto"/>
        <w:rPr>
          <w:sz w:val="24"/>
          <w:szCs w:val="24"/>
        </w:rPr>
      </w:pPr>
      <w:r>
        <w:rPr>
          <w:sz w:val="24"/>
          <w:szCs w:val="24"/>
        </w:rPr>
        <w:t>Though this may look daunting at first, it really isn’t that bad.  Remember, every fractal has a base case (</w:t>
      </w:r>
      <w:r>
        <w:rPr>
          <w:rFonts w:ascii="Courier New" w:eastAsia="Courier New" w:hAnsi="Courier New" w:cs="Courier New"/>
          <w:b/>
          <w:bCs/>
          <w:sz w:val="24"/>
          <w:szCs w:val="24"/>
        </w:rPr>
        <w:t>n = 0</w:t>
      </w:r>
      <w:r>
        <w:rPr>
          <w:sz w:val="24"/>
          <w:szCs w:val="24"/>
        </w:rPr>
        <w:t xml:space="preserve">) and recursive case. We’ve drawn the fractal with bold lines to indicate the parts of the drawing that will </w:t>
      </w:r>
      <w:proofErr w:type="spellStart"/>
      <w:r>
        <w:rPr>
          <w:sz w:val="24"/>
          <w:szCs w:val="24"/>
        </w:rPr>
        <w:t>recurse</w:t>
      </w:r>
      <w:proofErr w:type="spellEnd"/>
      <w:r>
        <w:rPr>
          <w:sz w:val="24"/>
          <w:szCs w:val="24"/>
        </w:rPr>
        <w:t xml:space="preserve">; the other parts of the drawing at </w:t>
      </w:r>
      <w:r>
        <w:rPr>
          <w:rFonts w:ascii="Courier New" w:eastAsia="Courier New" w:hAnsi="Courier New" w:cs="Courier New"/>
          <w:b/>
          <w:bCs/>
          <w:sz w:val="24"/>
          <w:szCs w:val="24"/>
        </w:rPr>
        <w:t>n = 1</w:t>
      </w:r>
      <w:r>
        <w:rPr>
          <w:sz w:val="24"/>
          <w:szCs w:val="24"/>
        </w:rPr>
        <w:t xml:space="preserve"> are just lines. (You don’t have to copy our bold-</w:t>
      </w:r>
      <w:proofErr w:type="spellStart"/>
      <w:r>
        <w:rPr>
          <w:sz w:val="24"/>
          <w:szCs w:val="24"/>
        </w:rPr>
        <w:t>vs</w:t>
      </w:r>
      <w:proofErr w:type="spellEnd"/>
      <w:r>
        <w:rPr>
          <w:sz w:val="24"/>
          <w:szCs w:val="24"/>
        </w:rPr>
        <w:t xml:space="preserve">-normal technique.)  Look at how the single </w:t>
      </w:r>
      <w:r w:rsidR="00A86B56" w:rsidRPr="00A86B56">
        <w:rPr>
          <w:b/>
          <w:sz w:val="24"/>
          <w:szCs w:val="24"/>
        </w:rPr>
        <w:t>L</w:t>
      </w:r>
      <w:r>
        <w:rPr>
          <w:sz w:val="24"/>
          <w:szCs w:val="24"/>
        </w:rPr>
        <w:t xml:space="preserve"> shape at </w:t>
      </w:r>
      <w:r>
        <w:rPr>
          <w:rFonts w:ascii="Courier New" w:eastAsia="Courier New" w:hAnsi="Courier New" w:cs="Courier New"/>
          <w:b/>
          <w:bCs/>
          <w:sz w:val="24"/>
          <w:szCs w:val="24"/>
        </w:rPr>
        <w:t>n=0</w:t>
      </w:r>
      <w:r>
        <w:rPr>
          <w:sz w:val="24"/>
          <w:szCs w:val="24"/>
        </w:rPr>
        <w:t xml:space="preserve"> transforms into the </w:t>
      </w:r>
      <w:r>
        <w:rPr>
          <w:rFonts w:ascii="Courier New" w:eastAsia="Courier New" w:hAnsi="Courier New" w:cs="Courier New"/>
          <w:b/>
          <w:bCs/>
          <w:sz w:val="24"/>
          <w:szCs w:val="24"/>
        </w:rPr>
        <w:t>n=1</w:t>
      </w:r>
      <w:r>
        <w:rPr>
          <w:sz w:val="24"/>
          <w:szCs w:val="24"/>
        </w:rPr>
        <w:t xml:space="preserve"> case -- this happens for every bold </w:t>
      </w:r>
      <w:r w:rsidR="00A86B56" w:rsidRPr="00A86B56">
        <w:rPr>
          <w:b/>
          <w:sz w:val="24"/>
          <w:szCs w:val="24"/>
        </w:rPr>
        <w:t>L</w:t>
      </w:r>
      <w:r>
        <w:rPr>
          <w:sz w:val="24"/>
          <w:szCs w:val="24"/>
        </w:rPr>
        <w:t xml:space="preserve"> when it goes to the next level.</w:t>
      </w:r>
    </w:p>
    <w:p w14:paraId="244E14F2" w14:textId="77777777" w:rsidR="00286F44" w:rsidRDefault="00286F44">
      <w:pPr>
        <w:spacing w:line="240" w:lineRule="auto"/>
      </w:pPr>
    </w:p>
    <w:tbl>
      <w:tblPr>
        <w:tblW w:w="0" w:type="auto"/>
        <w:tblInd w:w="100" w:type="dxa"/>
        <w:tblLook w:val="0000" w:firstRow="0" w:lastRow="0" w:firstColumn="0" w:lastColumn="0" w:noHBand="0" w:noVBand="0"/>
      </w:tblPr>
      <w:tblGrid>
        <w:gridCol w:w="5400"/>
        <w:gridCol w:w="5400"/>
      </w:tblGrid>
      <w:tr w:rsidR="00286F44" w14:paraId="7A149F5C" w14:textId="77777777">
        <w:trPr>
          <w:trHeight w:val="2900"/>
        </w:trPr>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65FBA" w14:textId="77777777" w:rsidR="00286F44" w:rsidRDefault="00014744">
            <w:pPr>
              <w:spacing w:line="240" w:lineRule="auto"/>
              <w:jc w:val="center"/>
            </w:pPr>
            <w:r>
              <w:rPr>
                <w:noProof/>
              </w:rPr>
              <w:drawing>
                <wp:inline distT="0" distB="0" distL="0" distR="0" wp14:anchorId="743CC87C" wp14:editId="5AE42CC3">
                  <wp:extent cx="2813050" cy="21082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35E47" w14:textId="77777777" w:rsidR="00286F44" w:rsidRDefault="00014744">
            <w:pPr>
              <w:spacing w:line="240" w:lineRule="auto"/>
              <w:jc w:val="center"/>
            </w:pPr>
            <w:r>
              <w:rPr>
                <w:noProof/>
              </w:rPr>
              <w:drawing>
                <wp:inline distT="0" distB="0" distL="0" distR="0" wp14:anchorId="7E962E72" wp14:editId="6280C40C">
                  <wp:extent cx="2781300" cy="2089150"/>
                  <wp:effectExtent l="0" t="0" r="1270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1300" cy="2089150"/>
                          </a:xfrm>
                          <a:prstGeom prst="rect">
                            <a:avLst/>
                          </a:prstGeom>
                          <a:noFill/>
                          <a:ln>
                            <a:noFill/>
                          </a:ln>
                        </pic:spPr>
                      </pic:pic>
                    </a:graphicData>
                  </a:graphic>
                </wp:inline>
              </w:drawing>
            </w:r>
          </w:p>
        </w:tc>
      </w:tr>
      <w:tr w:rsidR="00286F44" w14:paraId="12F60215" w14:textId="77777777">
        <w:trPr>
          <w:trHeight w:val="240"/>
        </w:trPr>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276E6"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80D61"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1</w:t>
            </w:r>
          </w:p>
        </w:tc>
      </w:tr>
      <w:tr w:rsidR="00286F44" w14:paraId="16F6B1A3"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A89D1" w14:textId="77777777" w:rsidR="00286F44" w:rsidRDefault="00014744">
            <w:pPr>
              <w:spacing w:line="240" w:lineRule="auto"/>
              <w:jc w:val="center"/>
            </w:pPr>
            <w:r>
              <w:rPr>
                <w:noProof/>
              </w:rPr>
              <w:drawing>
                <wp:inline distT="0" distB="0" distL="0" distR="0" wp14:anchorId="00EDEB49" wp14:editId="42680AB7">
                  <wp:extent cx="2813050" cy="21082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5D484" w14:textId="77777777" w:rsidR="00286F44" w:rsidRDefault="00014744">
            <w:pPr>
              <w:spacing w:line="240" w:lineRule="auto"/>
              <w:jc w:val="center"/>
            </w:pPr>
            <w:r>
              <w:rPr>
                <w:noProof/>
              </w:rPr>
              <w:drawing>
                <wp:inline distT="0" distB="0" distL="0" distR="0" wp14:anchorId="2C6FD4FE" wp14:editId="594AD04A">
                  <wp:extent cx="2813050" cy="2108200"/>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r>
      <w:tr w:rsidR="00286F44" w14:paraId="6C608D09"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970FE"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06B49"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3</w:t>
            </w:r>
          </w:p>
        </w:tc>
      </w:tr>
    </w:tbl>
    <w:p w14:paraId="4F0F70FA" w14:textId="77777777" w:rsidR="00286F44" w:rsidRDefault="00286F44">
      <w:pPr>
        <w:pStyle w:val="Heading1"/>
        <w:jc w:val="center"/>
      </w:pPr>
      <w:bookmarkStart w:id="7" w:name="h.99m4zvs6kjv8"/>
      <w:bookmarkEnd w:id="7"/>
    </w:p>
    <w:p w14:paraId="1E6E1771" w14:textId="77777777" w:rsidR="00286F44" w:rsidRDefault="00286F44">
      <w:pPr>
        <w:pStyle w:val="Heading1"/>
        <w:pageBreakBefore/>
        <w:jc w:val="center"/>
      </w:pPr>
      <w:bookmarkStart w:id="8" w:name="h.dyj0eqh32k9m"/>
      <w:bookmarkEnd w:id="8"/>
      <w:r>
        <w:lastRenderedPageBreak/>
        <w:t>CS10 Online Midterm (Fall 2011, sec 3)</w:t>
      </w:r>
    </w:p>
    <w:p w14:paraId="0085FDC1" w14:textId="77777777" w:rsidR="00286F44" w:rsidRDefault="00286F44">
      <w:pPr>
        <w:spacing w:line="240" w:lineRule="auto"/>
        <w:rPr>
          <w:sz w:val="24"/>
          <w:szCs w:val="24"/>
        </w:rPr>
      </w:pPr>
      <w:r>
        <w:rPr>
          <w:sz w:val="24"/>
          <w:szCs w:val="24"/>
        </w:rPr>
        <w:t xml:space="preserve">Below are screenshots of the first four iterations of a beautiful fractal. Write code that generates the fractal (you don’t have to match our exact placement on the screen as), and name it </w:t>
      </w:r>
      <w:proofErr w:type="spellStart"/>
      <w:r>
        <w:rPr>
          <w:rFonts w:ascii="Courier New" w:eastAsia="Courier New" w:hAnsi="Courier New" w:cs="Courier New"/>
          <w:b/>
          <w:bCs/>
          <w:sz w:val="24"/>
          <w:szCs w:val="24"/>
        </w:rPr>
        <w:t>FractalYourfirstnameYourlastname.ypr</w:t>
      </w:r>
      <w:proofErr w:type="spellEnd"/>
      <w:r>
        <w:rPr>
          <w:rFonts w:ascii="Courier New" w:eastAsia="Courier New" w:hAnsi="Courier New" w:cs="Courier New"/>
          <w:b/>
          <w:bCs/>
          <w:sz w:val="24"/>
          <w:szCs w:val="24"/>
        </w:rPr>
        <w:t xml:space="preserve"> (e.g., </w:t>
      </w:r>
      <w:proofErr w:type="spellStart"/>
      <w:r>
        <w:rPr>
          <w:rFonts w:ascii="Courier New" w:eastAsia="Courier New" w:hAnsi="Courier New" w:cs="Courier New"/>
          <w:b/>
          <w:bCs/>
          <w:sz w:val="24"/>
          <w:szCs w:val="24"/>
        </w:rPr>
        <w:t>FractalBarackObama.ypr</w:t>
      </w:r>
      <w:proofErr w:type="spellEnd"/>
      <w:r>
        <w:rPr>
          <w:rFonts w:ascii="Courier New" w:eastAsia="Courier New" w:hAnsi="Courier New" w:cs="Courier New"/>
          <w:b/>
          <w:bCs/>
          <w:sz w:val="24"/>
          <w:szCs w:val="24"/>
        </w:rPr>
        <w:t>)</w:t>
      </w:r>
      <w:r>
        <w:rPr>
          <w:sz w:val="24"/>
          <w:szCs w:val="24"/>
        </w:rPr>
        <w:t xml:space="preserve">. Also, save a screenshot of the </w:t>
      </w:r>
      <w:r>
        <w:rPr>
          <w:i/>
          <w:iCs/>
          <w:sz w:val="24"/>
          <w:szCs w:val="24"/>
        </w:rPr>
        <w:t>fifth</w:t>
      </w:r>
      <w:r>
        <w:rPr>
          <w:sz w:val="24"/>
          <w:szCs w:val="24"/>
        </w:rPr>
        <w:t xml:space="preserve"> iteration (right-mouse-click on the stage and choose </w:t>
      </w:r>
      <w:r>
        <w:rPr>
          <w:i/>
          <w:iCs/>
          <w:sz w:val="24"/>
          <w:szCs w:val="24"/>
        </w:rPr>
        <w:t>“save picture of stage...”</w:t>
      </w:r>
      <w:r>
        <w:rPr>
          <w:sz w:val="24"/>
          <w:szCs w:val="24"/>
        </w:rPr>
        <w:t xml:space="preserve">) and name the resulting GIF similarly, i.e., </w:t>
      </w:r>
      <w:r>
        <w:rPr>
          <w:rFonts w:ascii="Courier New" w:eastAsia="Courier New" w:hAnsi="Courier New" w:cs="Courier New"/>
          <w:b/>
          <w:bCs/>
          <w:sz w:val="24"/>
          <w:szCs w:val="24"/>
        </w:rPr>
        <w:t>FractalBarackObama.gif</w:t>
      </w:r>
      <w:r>
        <w:rPr>
          <w:sz w:val="24"/>
          <w:szCs w:val="24"/>
        </w:rPr>
        <w:t xml:space="preserve">). Submit both on </w:t>
      </w:r>
      <w:proofErr w:type="spellStart"/>
      <w:r>
        <w:rPr>
          <w:sz w:val="24"/>
          <w:szCs w:val="24"/>
        </w:rPr>
        <w:t>bspace</w:t>
      </w:r>
      <w:proofErr w:type="spellEnd"/>
      <w:r>
        <w:rPr>
          <w:sz w:val="24"/>
          <w:szCs w:val="24"/>
        </w:rPr>
        <w:t xml:space="preserve"> under the “midterm” assignment.  </w:t>
      </w:r>
    </w:p>
    <w:p w14:paraId="2F649554" w14:textId="77777777" w:rsidR="00286F44" w:rsidRDefault="00286F44">
      <w:pPr>
        <w:spacing w:line="240" w:lineRule="auto"/>
        <w:rPr>
          <w:sz w:val="24"/>
          <w:szCs w:val="24"/>
        </w:rPr>
      </w:pPr>
    </w:p>
    <w:p w14:paraId="40C1848B" w14:textId="77777777" w:rsidR="00286F44" w:rsidRDefault="00286F44">
      <w:pPr>
        <w:spacing w:line="240" w:lineRule="auto"/>
        <w:rPr>
          <w:sz w:val="24"/>
          <w:szCs w:val="24"/>
        </w:rPr>
      </w:pPr>
      <w:r>
        <w:rPr>
          <w:sz w:val="24"/>
          <w:szCs w:val="24"/>
        </w:rPr>
        <w:t>Though this may look daunting at first, it really isn’t that bad.  Remember, every fractal has a base case (</w:t>
      </w:r>
      <w:r>
        <w:rPr>
          <w:rFonts w:ascii="Courier New" w:eastAsia="Courier New" w:hAnsi="Courier New" w:cs="Courier New"/>
          <w:b/>
          <w:bCs/>
          <w:sz w:val="24"/>
          <w:szCs w:val="24"/>
        </w:rPr>
        <w:t>n = 0</w:t>
      </w:r>
      <w:r>
        <w:rPr>
          <w:sz w:val="24"/>
          <w:szCs w:val="24"/>
        </w:rPr>
        <w:t xml:space="preserve">) and recursive case. We’ve drawn the fractal with bold lines to indicate the parts of the drawing that will </w:t>
      </w:r>
      <w:proofErr w:type="spellStart"/>
      <w:r>
        <w:rPr>
          <w:sz w:val="24"/>
          <w:szCs w:val="24"/>
        </w:rPr>
        <w:t>recurse</w:t>
      </w:r>
      <w:proofErr w:type="spellEnd"/>
      <w:r>
        <w:rPr>
          <w:sz w:val="24"/>
          <w:szCs w:val="24"/>
        </w:rPr>
        <w:t xml:space="preserve">; the other parts of the drawing at </w:t>
      </w:r>
      <w:r>
        <w:rPr>
          <w:rFonts w:ascii="Courier New" w:eastAsia="Courier New" w:hAnsi="Courier New" w:cs="Courier New"/>
          <w:b/>
          <w:bCs/>
          <w:sz w:val="24"/>
          <w:szCs w:val="24"/>
        </w:rPr>
        <w:t>n = 1</w:t>
      </w:r>
      <w:r>
        <w:rPr>
          <w:sz w:val="24"/>
          <w:szCs w:val="24"/>
        </w:rPr>
        <w:t xml:space="preserve"> are just lines. (You don’t have to copy our bold-</w:t>
      </w:r>
      <w:proofErr w:type="spellStart"/>
      <w:r>
        <w:rPr>
          <w:sz w:val="24"/>
          <w:szCs w:val="24"/>
        </w:rPr>
        <w:t>vs</w:t>
      </w:r>
      <w:proofErr w:type="spellEnd"/>
      <w:r>
        <w:rPr>
          <w:sz w:val="24"/>
          <w:szCs w:val="24"/>
        </w:rPr>
        <w:t xml:space="preserve">-normal technique.)  Look at how the single </w:t>
      </w:r>
      <w:r w:rsidR="00A86B56" w:rsidRPr="00A86B56">
        <w:rPr>
          <w:b/>
          <w:sz w:val="24"/>
          <w:szCs w:val="24"/>
        </w:rPr>
        <w:t>L</w:t>
      </w:r>
      <w:r>
        <w:rPr>
          <w:sz w:val="24"/>
          <w:szCs w:val="24"/>
        </w:rPr>
        <w:t xml:space="preserve"> shape at </w:t>
      </w:r>
      <w:r>
        <w:rPr>
          <w:rFonts w:ascii="Courier New" w:eastAsia="Courier New" w:hAnsi="Courier New" w:cs="Courier New"/>
          <w:b/>
          <w:bCs/>
          <w:sz w:val="24"/>
          <w:szCs w:val="24"/>
        </w:rPr>
        <w:t>n=0</w:t>
      </w:r>
      <w:r>
        <w:rPr>
          <w:sz w:val="24"/>
          <w:szCs w:val="24"/>
        </w:rPr>
        <w:t xml:space="preserve"> transforms into the </w:t>
      </w:r>
      <w:r>
        <w:rPr>
          <w:rFonts w:ascii="Courier New" w:eastAsia="Courier New" w:hAnsi="Courier New" w:cs="Courier New"/>
          <w:b/>
          <w:bCs/>
          <w:sz w:val="24"/>
          <w:szCs w:val="24"/>
        </w:rPr>
        <w:t>n=1</w:t>
      </w:r>
      <w:r>
        <w:rPr>
          <w:sz w:val="24"/>
          <w:szCs w:val="24"/>
        </w:rPr>
        <w:t xml:space="preserve"> case -- this happens for every bold </w:t>
      </w:r>
      <w:r w:rsidR="00A86B56" w:rsidRPr="00A86B56">
        <w:rPr>
          <w:b/>
          <w:sz w:val="24"/>
          <w:szCs w:val="24"/>
        </w:rPr>
        <w:t>L</w:t>
      </w:r>
      <w:r>
        <w:rPr>
          <w:sz w:val="24"/>
          <w:szCs w:val="24"/>
        </w:rPr>
        <w:t xml:space="preserve"> when it goes to the next level.</w:t>
      </w:r>
    </w:p>
    <w:p w14:paraId="5B06A358" w14:textId="77777777" w:rsidR="00286F44" w:rsidRDefault="00286F44">
      <w:pPr>
        <w:spacing w:line="240" w:lineRule="auto"/>
      </w:pPr>
    </w:p>
    <w:tbl>
      <w:tblPr>
        <w:tblW w:w="0" w:type="auto"/>
        <w:tblInd w:w="100" w:type="dxa"/>
        <w:tblLook w:val="0000" w:firstRow="0" w:lastRow="0" w:firstColumn="0" w:lastColumn="0" w:noHBand="0" w:noVBand="0"/>
      </w:tblPr>
      <w:tblGrid>
        <w:gridCol w:w="5400"/>
        <w:gridCol w:w="5400"/>
      </w:tblGrid>
      <w:tr w:rsidR="00286F44" w14:paraId="44AD06F6"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55D35" w14:textId="77777777" w:rsidR="00286F44" w:rsidRDefault="00014744">
            <w:pPr>
              <w:spacing w:line="240" w:lineRule="auto"/>
              <w:jc w:val="center"/>
            </w:pPr>
            <w:r>
              <w:rPr>
                <w:noProof/>
              </w:rPr>
              <w:drawing>
                <wp:inline distT="0" distB="0" distL="0" distR="0" wp14:anchorId="262593AE" wp14:editId="0A9F4A2A">
                  <wp:extent cx="2813050" cy="2108200"/>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585DB" w14:textId="77777777" w:rsidR="00286F44" w:rsidRDefault="00014744">
            <w:pPr>
              <w:spacing w:line="240" w:lineRule="auto"/>
              <w:jc w:val="center"/>
            </w:pPr>
            <w:r>
              <w:rPr>
                <w:noProof/>
              </w:rPr>
              <w:drawing>
                <wp:inline distT="0" distB="0" distL="0" distR="0" wp14:anchorId="1BECD978" wp14:editId="685F8A83">
                  <wp:extent cx="2794000" cy="2095500"/>
                  <wp:effectExtent l="0" t="0" r="0" b="1270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73D8062E"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0F47E"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0598C"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1</w:t>
            </w:r>
          </w:p>
        </w:tc>
      </w:tr>
      <w:tr w:rsidR="00286F44" w14:paraId="24ABBC28"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20701" w14:textId="77777777" w:rsidR="00286F44" w:rsidRDefault="00014744">
            <w:pPr>
              <w:spacing w:line="240" w:lineRule="auto"/>
              <w:jc w:val="center"/>
            </w:pPr>
            <w:r>
              <w:rPr>
                <w:noProof/>
              </w:rPr>
              <w:drawing>
                <wp:inline distT="0" distB="0" distL="0" distR="0" wp14:anchorId="3451AD17" wp14:editId="3C6A1B9B">
                  <wp:extent cx="2794000" cy="2095500"/>
                  <wp:effectExtent l="0" t="0" r="0"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37852" w14:textId="77777777" w:rsidR="00286F44" w:rsidRDefault="00014744">
            <w:pPr>
              <w:spacing w:line="240" w:lineRule="auto"/>
              <w:jc w:val="center"/>
            </w:pPr>
            <w:r>
              <w:rPr>
                <w:noProof/>
              </w:rPr>
              <w:drawing>
                <wp:inline distT="0" distB="0" distL="0" distR="0" wp14:anchorId="4DB1D164" wp14:editId="39BAB921">
                  <wp:extent cx="2794000" cy="2095500"/>
                  <wp:effectExtent l="0" t="0" r="0" b="127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00E6DF2B"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E0041"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CA086" w14:textId="77777777" w:rsidR="00286F44" w:rsidRDefault="00286F44">
            <w:pPr>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3</w:t>
            </w:r>
          </w:p>
        </w:tc>
      </w:tr>
    </w:tbl>
    <w:p w14:paraId="340C27B9" w14:textId="77777777" w:rsidR="00286F44" w:rsidRDefault="00286F44">
      <w:pPr>
        <w:pStyle w:val="Heading1"/>
        <w:jc w:val="center"/>
      </w:pPr>
      <w:bookmarkStart w:id="9" w:name="h.ocvmctwr73f4"/>
      <w:bookmarkEnd w:id="9"/>
    </w:p>
    <w:p w14:paraId="515CB967" w14:textId="77777777" w:rsidR="00286F44" w:rsidRDefault="00286F44">
      <w:pPr>
        <w:pStyle w:val="Heading1"/>
        <w:pageBreakBefore/>
        <w:jc w:val="center"/>
      </w:pPr>
      <w:bookmarkStart w:id="10" w:name="h.rbp4rokn2qrj"/>
      <w:bookmarkEnd w:id="10"/>
      <w:r>
        <w:lastRenderedPageBreak/>
        <w:t>CS10 Online Midterm (Fall 2011, sec 4)</w:t>
      </w:r>
    </w:p>
    <w:p w14:paraId="6D41778C" w14:textId="77777777" w:rsidR="00286F44" w:rsidRDefault="00286F44">
      <w:pPr>
        <w:spacing w:line="240" w:lineRule="auto"/>
        <w:rPr>
          <w:sz w:val="24"/>
          <w:szCs w:val="24"/>
        </w:rPr>
      </w:pPr>
      <w:r>
        <w:rPr>
          <w:sz w:val="24"/>
          <w:szCs w:val="24"/>
        </w:rPr>
        <w:t xml:space="preserve">Below are screenshots of the first four iterations of a beautiful fractal. Write code that generates the fractal (you don’t have to match our exact placement on the screen as), and name it </w:t>
      </w:r>
      <w:proofErr w:type="spellStart"/>
      <w:r>
        <w:rPr>
          <w:rFonts w:ascii="Courier New" w:eastAsia="Courier New" w:hAnsi="Courier New" w:cs="Courier New"/>
          <w:b/>
          <w:bCs/>
          <w:sz w:val="24"/>
          <w:szCs w:val="24"/>
        </w:rPr>
        <w:t>FractalYourfirstnameYourlastname.ypr</w:t>
      </w:r>
      <w:proofErr w:type="spellEnd"/>
      <w:r>
        <w:rPr>
          <w:rFonts w:ascii="Courier New" w:eastAsia="Courier New" w:hAnsi="Courier New" w:cs="Courier New"/>
          <w:b/>
          <w:bCs/>
          <w:sz w:val="24"/>
          <w:szCs w:val="24"/>
        </w:rPr>
        <w:t xml:space="preserve"> (e.g., </w:t>
      </w:r>
      <w:proofErr w:type="spellStart"/>
      <w:r>
        <w:rPr>
          <w:rFonts w:ascii="Courier New" w:eastAsia="Courier New" w:hAnsi="Courier New" w:cs="Courier New"/>
          <w:b/>
          <w:bCs/>
          <w:sz w:val="24"/>
          <w:szCs w:val="24"/>
        </w:rPr>
        <w:t>FractalBarackObama.ypr</w:t>
      </w:r>
      <w:proofErr w:type="spellEnd"/>
      <w:r>
        <w:rPr>
          <w:rFonts w:ascii="Courier New" w:eastAsia="Courier New" w:hAnsi="Courier New" w:cs="Courier New"/>
          <w:b/>
          <w:bCs/>
          <w:sz w:val="24"/>
          <w:szCs w:val="24"/>
        </w:rPr>
        <w:t>)</w:t>
      </w:r>
      <w:r>
        <w:rPr>
          <w:sz w:val="24"/>
          <w:szCs w:val="24"/>
        </w:rPr>
        <w:t xml:space="preserve">. Also, save a screenshot of the </w:t>
      </w:r>
      <w:r>
        <w:rPr>
          <w:i/>
          <w:iCs/>
          <w:sz w:val="24"/>
          <w:szCs w:val="24"/>
        </w:rPr>
        <w:t>fifth</w:t>
      </w:r>
      <w:r>
        <w:rPr>
          <w:sz w:val="24"/>
          <w:szCs w:val="24"/>
        </w:rPr>
        <w:t xml:space="preserve"> iteration (right-mouse-click on the stage and choose </w:t>
      </w:r>
      <w:r>
        <w:rPr>
          <w:i/>
          <w:iCs/>
          <w:sz w:val="24"/>
          <w:szCs w:val="24"/>
        </w:rPr>
        <w:t>“save picture of stage...”</w:t>
      </w:r>
      <w:r>
        <w:rPr>
          <w:sz w:val="24"/>
          <w:szCs w:val="24"/>
        </w:rPr>
        <w:t xml:space="preserve">) and name the resulting GIF similarly, i.e., </w:t>
      </w:r>
      <w:r>
        <w:rPr>
          <w:rFonts w:ascii="Courier New" w:eastAsia="Courier New" w:hAnsi="Courier New" w:cs="Courier New"/>
          <w:b/>
          <w:bCs/>
          <w:sz w:val="24"/>
          <w:szCs w:val="24"/>
        </w:rPr>
        <w:t>FractalBarackObama.gif</w:t>
      </w:r>
      <w:r>
        <w:rPr>
          <w:sz w:val="24"/>
          <w:szCs w:val="24"/>
        </w:rPr>
        <w:t xml:space="preserve">). Submit both on </w:t>
      </w:r>
      <w:proofErr w:type="spellStart"/>
      <w:r>
        <w:rPr>
          <w:sz w:val="24"/>
          <w:szCs w:val="24"/>
        </w:rPr>
        <w:t>bspace</w:t>
      </w:r>
      <w:proofErr w:type="spellEnd"/>
      <w:r>
        <w:rPr>
          <w:sz w:val="24"/>
          <w:szCs w:val="24"/>
        </w:rPr>
        <w:t xml:space="preserve"> under the “midterm” assignment.  </w:t>
      </w:r>
    </w:p>
    <w:p w14:paraId="03943731" w14:textId="77777777" w:rsidR="00286F44" w:rsidRDefault="00286F44">
      <w:pPr>
        <w:spacing w:line="240" w:lineRule="auto"/>
        <w:rPr>
          <w:sz w:val="24"/>
          <w:szCs w:val="24"/>
        </w:rPr>
      </w:pPr>
    </w:p>
    <w:p w14:paraId="6815F3B1" w14:textId="77777777" w:rsidR="00286F44" w:rsidRDefault="00286F44">
      <w:pPr>
        <w:spacing w:line="240" w:lineRule="auto"/>
        <w:rPr>
          <w:sz w:val="24"/>
          <w:szCs w:val="24"/>
        </w:rPr>
      </w:pPr>
      <w:r>
        <w:rPr>
          <w:sz w:val="24"/>
          <w:szCs w:val="24"/>
        </w:rPr>
        <w:t>Though this may look daunting at first, it really isn’t that bad.  Remember, every fractal has a base case (</w:t>
      </w:r>
      <w:r>
        <w:rPr>
          <w:rFonts w:ascii="Courier New" w:eastAsia="Courier New" w:hAnsi="Courier New" w:cs="Courier New"/>
          <w:b/>
          <w:bCs/>
          <w:sz w:val="24"/>
          <w:szCs w:val="24"/>
        </w:rPr>
        <w:t>n = 0</w:t>
      </w:r>
      <w:r>
        <w:rPr>
          <w:sz w:val="24"/>
          <w:szCs w:val="24"/>
        </w:rPr>
        <w:t xml:space="preserve">) and recursive case. We’ve drawn the fractal with bold lines to indicate the parts of the drawing that will </w:t>
      </w:r>
      <w:proofErr w:type="spellStart"/>
      <w:r>
        <w:rPr>
          <w:sz w:val="24"/>
          <w:szCs w:val="24"/>
        </w:rPr>
        <w:t>recurse</w:t>
      </w:r>
      <w:proofErr w:type="spellEnd"/>
      <w:r>
        <w:rPr>
          <w:sz w:val="24"/>
          <w:szCs w:val="24"/>
        </w:rPr>
        <w:t xml:space="preserve">; the other parts of the drawing at </w:t>
      </w:r>
      <w:r>
        <w:rPr>
          <w:rFonts w:ascii="Courier New" w:eastAsia="Courier New" w:hAnsi="Courier New" w:cs="Courier New"/>
          <w:b/>
          <w:bCs/>
          <w:sz w:val="24"/>
          <w:szCs w:val="24"/>
        </w:rPr>
        <w:t>n = 1</w:t>
      </w:r>
      <w:r>
        <w:rPr>
          <w:sz w:val="24"/>
          <w:szCs w:val="24"/>
        </w:rPr>
        <w:t xml:space="preserve"> are just lines. (You don’t have to copy our bold-</w:t>
      </w:r>
      <w:proofErr w:type="spellStart"/>
      <w:r>
        <w:rPr>
          <w:sz w:val="24"/>
          <w:szCs w:val="24"/>
        </w:rPr>
        <w:t>vs</w:t>
      </w:r>
      <w:proofErr w:type="spellEnd"/>
      <w:r>
        <w:rPr>
          <w:sz w:val="24"/>
          <w:szCs w:val="24"/>
        </w:rPr>
        <w:t xml:space="preserve">-normal technique.)  Look at how the single </w:t>
      </w:r>
      <w:r w:rsidR="00A86B56" w:rsidRPr="00A86B56">
        <w:rPr>
          <w:b/>
          <w:sz w:val="24"/>
          <w:szCs w:val="24"/>
        </w:rPr>
        <w:t>L</w:t>
      </w:r>
      <w:r>
        <w:rPr>
          <w:sz w:val="24"/>
          <w:szCs w:val="24"/>
        </w:rPr>
        <w:t xml:space="preserve"> shape at </w:t>
      </w:r>
      <w:r>
        <w:rPr>
          <w:rFonts w:ascii="Courier New" w:eastAsia="Courier New" w:hAnsi="Courier New" w:cs="Courier New"/>
          <w:b/>
          <w:bCs/>
          <w:sz w:val="24"/>
          <w:szCs w:val="24"/>
        </w:rPr>
        <w:t>n=0</w:t>
      </w:r>
      <w:r>
        <w:rPr>
          <w:sz w:val="24"/>
          <w:szCs w:val="24"/>
        </w:rPr>
        <w:t xml:space="preserve"> transforms into the </w:t>
      </w:r>
      <w:r>
        <w:rPr>
          <w:rFonts w:ascii="Courier New" w:eastAsia="Courier New" w:hAnsi="Courier New" w:cs="Courier New"/>
          <w:b/>
          <w:bCs/>
          <w:sz w:val="24"/>
          <w:szCs w:val="24"/>
        </w:rPr>
        <w:t>n=1</w:t>
      </w:r>
      <w:r>
        <w:rPr>
          <w:sz w:val="24"/>
          <w:szCs w:val="24"/>
        </w:rPr>
        <w:t xml:space="preserve"> case -- this happens for every bold </w:t>
      </w:r>
      <w:r w:rsidR="00A86B56" w:rsidRPr="00A86B56">
        <w:rPr>
          <w:b/>
          <w:sz w:val="24"/>
          <w:szCs w:val="24"/>
        </w:rPr>
        <w:t>L</w:t>
      </w:r>
      <w:r>
        <w:rPr>
          <w:sz w:val="24"/>
          <w:szCs w:val="24"/>
        </w:rPr>
        <w:t xml:space="preserve"> when it goes to the next level.</w:t>
      </w:r>
    </w:p>
    <w:p w14:paraId="2D32C38A" w14:textId="77777777" w:rsidR="00286F44" w:rsidRDefault="00286F44">
      <w:pPr>
        <w:spacing w:line="240" w:lineRule="auto"/>
      </w:pPr>
    </w:p>
    <w:tbl>
      <w:tblPr>
        <w:tblW w:w="0" w:type="auto"/>
        <w:tblInd w:w="100" w:type="dxa"/>
        <w:tblLook w:val="0000" w:firstRow="0" w:lastRow="0" w:firstColumn="0" w:lastColumn="0" w:noHBand="0" w:noVBand="0"/>
      </w:tblPr>
      <w:tblGrid>
        <w:gridCol w:w="5400"/>
        <w:gridCol w:w="5400"/>
      </w:tblGrid>
      <w:tr w:rsidR="00286F44" w14:paraId="1F655C27"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450BD" w14:textId="77777777" w:rsidR="00286F44" w:rsidRDefault="00014744">
            <w:pPr>
              <w:spacing w:line="240" w:lineRule="auto"/>
              <w:jc w:val="center"/>
            </w:pPr>
            <w:r>
              <w:rPr>
                <w:noProof/>
              </w:rPr>
              <w:drawing>
                <wp:inline distT="0" distB="0" distL="0" distR="0" wp14:anchorId="4B5CEB9F" wp14:editId="46C81B49">
                  <wp:extent cx="2813050" cy="2108200"/>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A20B3" w14:textId="77777777" w:rsidR="00286F44" w:rsidRDefault="00014744">
            <w:pPr>
              <w:spacing w:line="240" w:lineRule="auto"/>
              <w:jc w:val="center"/>
            </w:pPr>
            <w:r>
              <w:rPr>
                <w:noProof/>
              </w:rPr>
              <w:drawing>
                <wp:inline distT="0" distB="0" distL="0" distR="0" wp14:anchorId="05CBA846" wp14:editId="7103365B">
                  <wp:extent cx="2794000" cy="2095500"/>
                  <wp:effectExtent l="0" t="0" r="0" b="1270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7AFF154C"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D17F1"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C2EDF"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1</w:t>
            </w:r>
          </w:p>
        </w:tc>
      </w:tr>
      <w:tr w:rsidR="00286F44" w14:paraId="770DE94D"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10138" w14:textId="77777777" w:rsidR="00286F44" w:rsidRDefault="00014744">
            <w:pPr>
              <w:spacing w:line="240" w:lineRule="auto"/>
              <w:jc w:val="center"/>
            </w:pPr>
            <w:r>
              <w:rPr>
                <w:noProof/>
              </w:rPr>
              <w:drawing>
                <wp:inline distT="0" distB="0" distL="0" distR="0" wp14:anchorId="2349325A" wp14:editId="4A1D72BF">
                  <wp:extent cx="2794000" cy="2095500"/>
                  <wp:effectExtent l="0" t="0" r="0" b="1270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87785" w14:textId="77777777" w:rsidR="00286F44" w:rsidRDefault="00014744">
            <w:pPr>
              <w:spacing w:line="240" w:lineRule="auto"/>
              <w:jc w:val="center"/>
            </w:pPr>
            <w:r>
              <w:rPr>
                <w:noProof/>
              </w:rPr>
              <w:drawing>
                <wp:inline distT="0" distB="0" distL="0" distR="0" wp14:anchorId="66C7F13C" wp14:editId="1F7E818F">
                  <wp:extent cx="2794000" cy="2095500"/>
                  <wp:effectExtent l="0" t="0" r="0" b="1270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240D5560"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C33D1"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CDB14"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3</w:t>
            </w:r>
          </w:p>
        </w:tc>
      </w:tr>
    </w:tbl>
    <w:p w14:paraId="2E9105D0" w14:textId="77777777" w:rsidR="00286F44" w:rsidRDefault="00286F44">
      <w:pPr>
        <w:pStyle w:val="Heading1"/>
        <w:jc w:val="center"/>
      </w:pPr>
      <w:bookmarkStart w:id="11" w:name="h.kx6qynn0uz9w"/>
      <w:bookmarkEnd w:id="11"/>
    </w:p>
    <w:p w14:paraId="0C98D069" w14:textId="77777777" w:rsidR="00286F44" w:rsidRDefault="00286F44">
      <w:pPr>
        <w:pStyle w:val="Heading1"/>
        <w:pageBreakBefore/>
        <w:jc w:val="center"/>
      </w:pPr>
      <w:bookmarkStart w:id="12" w:name="h.ngbzvppmd8cm"/>
      <w:bookmarkEnd w:id="12"/>
      <w:r>
        <w:lastRenderedPageBreak/>
        <w:t>CS10 Online Midterm (Fall 2011, sec 5)</w:t>
      </w:r>
    </w:p>
    <w:p w14:paraId="5D80096F" w14:textId="77777777" w:rsidR="00286F44" w:rsidRDefault="00286F44">
      <w:pPr>
        <w:spacing w:line="240" w:lineRule="auto"/>
        <w:rPr>
          <w:sz w:val="24"/>
          <w:szCs w:val="24"/>
        </w:rPr>
      </w:pPr>
      <w:r>
        <w:rPr>
          <w:sz w:val="24"/>
          <w:szCs w:val="24"/>
        </w:rPr>
        <w:t xml:space="preserve">Below are screenshots of the first four iterations of a beautiful fractal. Write code that generates the fractal (you don’t have to match our exact placement on the screen as), and name it </w:t>
      </w:r>
      <w:proofErr w:type="spellStart"/>
      <w:r>
        <w:rPr>
          <w:rFonts w:ascii="Courier New" w:eastAsia="Courier New" w:hAnsi="Courier New" w:cs="Courier New"/>
          <w:b/>
          <w:bCs/>
          <w:sz w:val="24"/>
          <w:szCs w:val="24"/>
        </w:rPr>
        <w:t>FractalYourfirstnameYourlastname.ypr</w:t>
      </w:r>
      <w:proofErr w:type="spellEnd"/>
      <w:r>
        <w:rPr>
          <w:rFonts w:ascii="Courier New" w:eastAsia="Courier New" w:hAnsi="Courier New" w:cs="Courier New"/>
          <w:b/>
          <w:bCs/>
          <w:sz w:val="24"/>
          <w:szCs w:val="24"/>
        </w:rPr>
        <w:t xml:space="preserve"> (e.g., </w:t>
      </w:r>
      <w:proofErr w:type="spellStart"/>
      <w:r>
        <w:rPr>
          <w:rFonts w:ascii="Courier New" w:eastAsia="Courier New" w:hAnsi="Courier New" w:cs="Courier New"/>
          <w:b/>
          <w:bCs/>
          <w:sz w:val="24"/>
          <w:szCs w:val="24"/>
        </w:rPr>
        <w:t>FractalBarackObama.ypr</w:t>
      </w:r>
      <w:proofErr w:type="spellEnd"/>
      <w:r>
        <w:rPr>
          <w:rFonts w:ascii="Courier New" w:eastAsia="Courier New" w:hAnsi="Courier New" w:cs="Courier New"/>
          <w:b/>
          <w:bCs/>
          <w:sz w:val="24"/>
          <w:szCs w:val="24"/>
        </w:rPr>
        <w:t>)</w:t>
      </w:r>
      <w:r>
        <w:rPr>
          <w:sz w:val="24"/>
          <w:szCs w:val="24"/>
        </w:rPr>
        <w:t xml:space="preserve">. Also, save a screenshot of the </w:t>
      </w:r>
      <w:r>
        <w:rPr>
          <w:i/>
          <w:iCs/>
          <w:sz w:val="24"/>
          <w:szCs w:val="24"/>
        </w:rPr>
        <w:t>fifth</w:t>
      </w:r>
      <w:r>
        <w:rPr>
          <w:sz w:val="24"/>
          <w:szCs w:val="24"/>
        </w:rPr>
        <w:t xml:space="preserve"> iteration (right-mouse-click on the stage and choose </w:t>
      </w:r>
      <w:r>
        <w:rPr>
          <w:i/>
          <w:iCs/>
          <w:sz w:val="24"/>
          <w:szCs w:val="24"/>
        </w:rPr>
        <w:t>“save picture of stage...”</w:t>
      </w:r>
      <w:r>
        <w:rPr>
          <w:sz w:val="24"/>
          <w:szCs w:val="24"/>
        </w:rPr>
        <w:t xml:space="preserve">) and name the resulting GIF similarly, i.e., </w:t>
      </w:r>
      <w:r>
        <w:rPr>
          <w:rFonts w:ascii="Courier New" w:eastAsia="Courier New" w:hAnsi="Courier New" w:cs="Courier New"/>
          <w:b/>
          <w:bCs/>
          <w:sz w:val="24"/>
          <w:szCs w:val="24"/>
        </w:rPr>
        <w:t>FractalBarackObama.gif</w:t>
      </w:r>
      <w:r>
        <w:rPr>
          <w:sz w:val="24"/>
          <w:szCs w:val="24"/>
        </w:rPr>
        <w:t xml:space="preserve">). Submit both on </w:t>
      </w:r>
      <w:proofErr w:type="spellStart"/>
      <w:r>
        <w:rPr>
          <w:sz w:val="24"/>
          <w:szCs w:val="24"/>
        </w:rPr>
        <w:t>bspace</w:t>
      </w:r>
      <w:proofErr w:type="spellEnd"/>
      <w:r>
        <w:rPr>
          <w:sz w:val="24"/>
          <w:szCs w:val="24"/>
        </w:rPr>
        <w:t xml:space="preserve"> under the “midterm” assignment.  </w:t>
      </w:r>
    </w:p>
    <w:p w14:paraId="13F6D77F" w14:textId="77777777" w:rsidR="00286F44" w:rsidRDefault="00286F44">
      <w:pPr>
        <w:spacing w:line="240" w:lineRule="auto"/>
        <w:rPr>
          <w:sz w:val="24"/>
          <w:szCs w:val="24"/>
        </w:rPr>
      </w:pPr>
    </w:p>
    <w:p w14:paraId="7FB5D363" w14:textId="77777777" w:rsidR="00286F44" w:rsidRDefault="00286F44">
      <w:pPr>
        <w:spacing w:line="240" w:lineRule="auto"/>
        <w:rPr>
          <w:sz w:val="24"/>
          <w:szCs w:val="24"/>
        </w:rPr>
      </w:pPr>
      <w:r>
        <w:rPr>
          <w:sz w:val="24"/>
          <w:szCs w:val="24"/>
        </w:rPr>
        <w:t>Though this may look daunting at first, it really isn’t that bad.  Remember, every fractal has a base case (</w:t>
      </w:r>
      <w:r>
        <w:rPr>
          <w:rFonts w:ascii="Courier New" w:eastAsia="Courier New" w:hAnsi="Courier New" w:cs="Courier New"/>
          <w:b/>
          <w:bCs/>
          <w:sz w:val="24"/>
          <w:szCs w:val="24"/>
        </w:rPr>
        <w:t>n = 0</w:t>
      </w:r>
      <w:r>
        <w:rPr>
          <w:sz w:val="24"/>
          <w:szCs w:val="24"/>
        </w:rPr>
        <w:t xml:space="preserve">) and recursive case. We’ve drawn the fractal with bold lines to indicate the parts of the drawing that will </w:t>
      </w:r>
      <w:proofErr w:type="spellStart"/>
      <w:r>
        <w:rPr>
          <w:sz w:val="24"/>
          <w:szCs w:val="24"/>
        </w:rPr>
        <w:t>recurse</w:t>
      </w:r>
      <w:proofErr w:type="spellEnd"/>
      <w:r>
        <w:rPr>
          <w:sz w:val="24"/>
          <w:szCs w:val="24"/>
        </w:rPr>
        <w:t xml:space="preserve">; the other parts of the drawing at </w:t>
      </w:r>
      <w:r>
        <w:rPr>
          <w:rFonts w:ascii="Courier New" w:eastAsia="Courier New" w:hAnsi="Courier New" w:cs="Courier New"/>
          <w:b/>
          <w:bCs/>
          <w:sz w:val="24"/>
          <w:szCs w:val="24"/>
        </w:rPr>
        <w:t>n = 1</w:t>
      </w:r>
      <w:r>
        <w:rPr>
          <w:sz w:val="24"/>
          <w:szCs w:val="24"/>
        </w:rPr>
        <w:t xml:space="preserve"> are just lines. (You don’t have to copy our bold-</w:t>
      </w:r>
      <w:proofErr w:type="spellStart"/>
      <w:r>
        <w:rPr>
          <w:sz w:val="24"/>
          <w:szCs w:val="24"/>
        </w:rPr>
        <w:t>vs</w:t>
      </w:r>
      <w:proofErr w:type="spellEnd"/>
      <w:r>
        <w:rPr>
          <w:sz w:val="24"/>
          <w:szCs w:val="24"/>
        </w:rPr>
        <w:t xml:space="preserve">-normal technique.)  Look at how the single </w:t>
      </w:r>
      <w:r w:rsidR="00A86B56" w:rsidRPr="00A86B56">
        <w:rPr>
          <w:b/>
          <w:sz w:val="24"/>
          <w:szCs w:val="24"/>
        </w:rPr>
        <w:t>L</w:t>
      </w:r>
      <w:r>
        <w:rPr>
          <w:sz w:val="24"/>
          <w:szCs w:val="24"/>
        </w:rPr>
        <w:t xml:space="preserve"> shape at </w:t>
      </w:r>
      <w:r>
        <w:rPr>
          <w:rFonts w:ascii="Courier New" w:eastAsia="Courier New" w:hAnsi="Courier New" w:cs="Courier New"/>
          <w:b/>
          <w:bCs/>
          <w:sz w:val="24"/>
          <w:szCs w:val="24"/>
        </w:rPr>
        <w:t>n=0</w:t>
      </w:r>
      <w:r>
        <w:rPr>
          <w:sz w:val="24"/>
          <w:szCs w:val="24"/>
        </w:rPr>
        <w:t xml:space="preserve"> transforms into the </w:t>
      </w:r>
      <w:r>
        <w:rPr>
          <w:rFonts w:ascii="Courier New" w:eastAsia="Courier New" w:hAnsi="Courier New" w:cs="Courier New"/>
          <w:b/>
          <w:bCs/>
          <w:sz w:val="24"/>
          <w:szCs w:val="24"/>
        </w:rPr>
        <w:t>n=1</w:t>
      </w:r>
      <w:r>
        <w:rPr>
          <w:sz w:val="24"/>
          <w:szCs w:val="24"/>
        </w:rPr>
        <w:t xml:space="preserve"> case -- this happens for every bold </w:t>
      </w:r>
      <w:r w:rsidR="00A86B56" w:rsidRPr="00A86B56">
        <w:rPr>
          <w:b/>
          <w:sz w:val="24"/>
          <w:szCs w:val="24"/>
        </w:rPr>
        <w:t>L</w:t>
      </w:r>
      <w:r>
        <w:rPr>
          <w:sz w:val="24"/>
          <w:szCs w:val="24"/>
        </w:rPr>
        <w:t xml:space="preserve"> when it goes to the next level.</w:t>
      </w:r>
    </w:p>
    <w:p w14:paraId="7D7B7C44" w14:textId="77777777" w:rsidR="00286F44" w:rsidRDefault="00286F44">
      <w:pPr>
        <w:spacing w:line="240" w:lineRule="auto"/>
        <w:jc w:val="center"/>
      </w:pPr>
    </w:p>
    <w:p w14:paraId="055B2DEC" w14:textId="77777777" w:rsidR="00286F44" w:rsidRDefault="00286F44">
      <w:pPr>
        <w:spacing w:line="240" w:lineRule="auto"/>
      </w:pPr>
    </w:p>
    <w:tbl>
      <w:tblPr>
        <w:tblW w:w="0" w:type="auto"/>
        <w:tblInd w:w="100" w:type="dxa"/>
        <w:tblLook w:val="0000" w:firstRow="0" w:lastRow="0" w:firstColumn="0" w:lastColumn="0" w:noHBand="0" w:noVBand="0"/>
      </w:tblPr>
      <w:tblGrid>
        <w:gridCol w:w="5400"/>
        <w:gridCol w:w="5400"/>
      </w:tblGrid>
      <w:tr w:rsidR="00286F44" w14:paraId="266A6D78"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D7BE5" w14:textId="77777777" w:rsidR="00286F44" w:rsidRDefault="00014744">
            <w:pPr>
              <w:spacing w:line="240" w:lineRule="auto"/>
              <w:jc w:val="center"/>
            </w:pPr>
            <w:r>
              <w:rPr>
                <w:noProof/>
              </w:rPr>
              <w:drawing>
                <wp:inline distT="0" distB="0" distL="0" distR="0" wp14:anchorId="533D20F7" wp14:editId="6B2691A6">
                  <wp:extent cx="2813050" cy="2108200"/>
                  <wp:effectExtent l="0" t="0" r="635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6CCC5" w14:textId="77777777" w:rsidR="00286F44" w:rsidRDefault="00014744">
            <w:pPr>
              <w:spacing w:line="240" w:lineRule="auto"/>
              <w:jc w:val="center"/>
            </w:pPr>
            <w:r>
              <w:rPr>
                <w:noProof/>
              </w:rPr>
              <w:drawing>
                <wp:inline distT="0" distB="0" distL="0" distR="0" wp14:anchorId="41AE790D" wp14:editId="5D66C95A">
                  <wp:extent cx="2781300" cy="2089150"/>
                  <wp:effectExtent l="0" t="0" r="1270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1300" cy="2089150"/>
                          </a:xfrm>
                          <a:prstGeom prst="rect">
                            <a:avLst/>
                          </a:prstGeom>
                          <a:noFill/>
                          <a:ln>
                            <a:noFill/>
                          </a:ln>
                        </pic:spPr>
                      </pic:pic>
                    </a:graphicData>
                  </a:graphic>
                </wp:inline>
              </w:drawing>
            </w:r>
          </w:p>
        </w:tc>
      </w:tr>
      <w:tr w:rsidR="00286F44" w14:paraId="77F09EEA"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66E82"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A49DF"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1</w:t>
            </w:r>
          </w:p>
        </w:tc>
      </w:tr>
      <w:tr w:rsidR="00286F44" w14:paraId="0074D88C"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D6BF8" w14:textId="77777777" w:rsidR="00286F44" w:rsidRDefault="00014744">
            <w:pPr>
              <w:spacing w:line="240" w:lineRule="auto"/>
              <w:jc w:val="center"/>
            </w:pPr>
            <w:r>
              <w:rPr>
                <w:noProof/>
              </w:rPr>
              <w:drawing>
                <wp:inline distT="0" distB="0" distL="0" distR="0" wp14:anchorId="4B477589" wp14:editId="0F74DB92">
                  <wp:extent cx="2794000" cy="2095500"/>
                  <wp:effectExtent l="0" t="0" r="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F7C3" w14:textId="77777777" w:rsidR="00286F44" w:rsidRDefault="00014744">
            <w:pPr>
              <w:spacing w:line="240" w:lineRule="auto"/>
              <w:jc w:val="center"/>
            </w:pPr>
            <w:r>
              <w:rPr>
                <w:noProof/>
              </w:rPr>
              <w:drawing>
                <wp:inline distT="0" distB="0" distL="0" distR="0" wp14:anchorId="11181881" wp14:editId="6470C3A2">
                  <wp:extent cx="2794000" cy="2095500"/>
                  <wp:effectExtent l="0" t="0" r="0" b="1270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25C8A8E7"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42B22"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77AA4"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3</w:t>
            </w:r>
          </w:p>
        </w:tc>
      </w:tr>
    </w:tbl>
    <w:p w14:paraId="1E047472" w14:textId="77777777" w:rsidR="00286F44" w:rsidRDefault="00286F44">
      <w:pPr>
        <w:pStyle w:val="Heading1"/>
        <w:jc w:val="center"/>
      </w:pPr>
      <w:bookmarkStart w:id="13" w:name="h.287954owdapa"/>
      <w:bookmarkEnd w:id="13"/>
    </w:p>
    <w:p w14:paraId="2BF3FAAE" w14:textId="77777777" w:rsidR="00286F44" w:rsidRDefault="00286F44">
      <w:pPr>
        <w:pStyle w:val="Heading1"/>
        <w:pageBreakBefore/>
        <w:jc w:val="center"/>
      </w:pPr>
      <w:bookmarkStart w:id="14" w:name="h.jw0froug4ffb"/>
      <w:bookmarkEnd w:id="14"/>
      <w:r>
        <w:lastRenderedPageBreak/>
        <w:t>CS10 Online Midterm (Fall 2011, sec 6)</w:t>
      </w:r>
    </w:p>
    <w:p w14:paraId="49E4A0B4" w14:textId="77777777" w:rsidR="00286F44" w:rsidRDefault="00286F44">
      <w:pPr>
        <w:spacing w:line="240" w:lineRule="auto"/>
        <w:rPr>
          <w:sz w:val="24"/>
          <w:szCs w:val="24"/>
        </w:rPr>
      </w:pPr>
      <w:r>
        <w:rPr>
          <w:sz w:val="24"/>
          <w:szCs w:val="24"/>
        </w:rPr>
        <w:t xml:space="preserve">Below are screenshots of the first four iterations of a beautiful fractal. Write code that generates the fractal (you don’t have to match our exact placement on the screen as), and name it </w:t>
      </w:r>
      <w:proofErr w:type="spellStart"/>
      <w:r>
        <w:rPr>
          <w:rFonts w:ascii="Courier New" w:eastAsia="Courier New" w:hAnsi="Courier New" w:cs="Courier New"/>
          <w:b/>
          <w:bCs/>
          <w:sz w:val="24"/>
          <w:szCs w:val="24"/>
        </w:rPr>
        <w:t>FractalYourfirstnameYourlastname.ypr</w:t>
      </w:r>
      <w:proofErr w:type="spellEnd"/>
      <w:r>
        <w:rPr>
          <w:rFonts w:ascii="Courier New" w:eastAsia="Courier New" w:hAnsi="Courier New" w:cs="Courier New"/>
          <w:b/>
          <w:bCs/>
          <w:sz w:val="24"/>
          <w:szCs w:val="24"/>
        </w:rPr>
        <w:t xml:space="preserve"> (e.g., </w:t>
      </w:r>
      <w:proofErr w:type="spellStart"/>
      <w:r>
        <w:rPr>
          <w:rFonts w:ascii="Courier New" w:eastAsia="Courier New" w:hAnsi="Courier New" w:cs="Courier New"/>
          <w:b/>
          <w:bCs/>
          <w:sz w:val="24"/>
          <w:szCs w:val="24"/>
        </w:rPr>
        <w:t>FractalBarackObama.ypr</w:t>
      </w:r>
      <w:proofErr w:type="spellEnd"/>
      <w:r>
        <w:rPr>
          <w:rFonts w:ascii="Courier New" w:eastAsia="Courier New" w:hAnsi="Courier New" w:cs="Courier New"/>
          <w:b/>
          <w:bCs/>
          <w:sz w:val="24"/>
          <w:szCs w:val="24"/>
        </w:rPr>
        <w:t>)</w:t>
      </w:r>
      <w:r>
        <w:rPr>
          <w:sz w:val="24"/>
          <w:szCs w:val="24"/>
        </w:rPr>
        <w:t xml:space="preserve">. Also, save a screenshot of the </w:t>
      </w:r>
      <w:r>
        <w:rPr>
          <w:i/>
          <w:iCs/>
          <w:sz w:val="24"/>
          <w:szCs w:val="24"/>
        </w:rPr>
        <w:t>fifth</w:t>
      </w:r>
      <w:r>
        <w:rPr>
          <w:sz w:val="24"/>
          <w:szCs w:val="24"/>
        </w:rPr>
        <w:t xml:space="preserve"> iteration (right-mouse-click on the stage and choose </w:t>
      </w:r>
      <w:r>
        <w:rPr>
          <w:i/>
          <w:iCs/>
          <w:sz w:val="24"/>
          <w:szCs w:val="24"/>
        </w:rPr>
        <w:t>“save picture of stage...”</w:t>
      </w:r>
      <w:r>
        <w:rPr>
          <w:sz w:val="24"/>
          <w:szCs w:val="24"/>
        </w:rPr>
        <w:t xml:space="preserve">) and name the resulting GIF similarly, i.e., </w:t>
      </w:r>
      <w:r>
        <w:rPr>
          <w:rFonts w:ascii="Courier New" w:eastAsia="Courier New" w:hAnsi="Courier New" w:cs="Courier New"/>
          <w:b/>
          <w:bCs/>
          <w:sz w:val="24"/>
          <w:szCs w:val="24"/>
        </w:rPr>
        <w:t>FractalBarackObama.gif</w:t>
      </w:r>
      <w:r>
        <w:rPr>
          <w:sz w:val="24"/>
          <w:szCs w:val="24"/>
        </w:rPr>
        <w:t xml:space="preserve">). Submit both on </w:t>
      </w:r>
      <w:proofErr w:type="spellStart"/>
      <w:r>
        <w:rPr>
          <w:sz w:val="24"/>
          <w:szCs w:val="24"/>
        </w:rPr>
        <w:t>bspace</w:t>
      </w:r>
      <w:proofErr w:type="spellEnd"/>
      <w:r>
        <w:rPr>
          <w:sz w:val="24"/>
          <w:szCs w:val="24"/>
        </w:rPr>
        <w:t xml:space="preserve"> under the “midterm” assignment.  </w:t>
      </w:r>
    </w:p>
    <w:p w14:paraId="62F5FBC5" w14:textId="77777777" w:rsidR="00286F44" w:rsidRDefault="00286F44">
      <w:pPr>
        <w:spacing w:line="240" w:lineRule="auto"/>
        <w:rPr>
          <w:sz w:val="24"/>
          <w:szCs w:val="24"/>
        </w:rPr>
      </w:pPr>
    </w:p>
    <w:p w14:paraId="11C8A15E" w14:textId="77777777" w:rsidR="00286F44" w:rsidRDefault="00286F44">
      <w:pPr>
        <w:rPr>
          <w:sz w:val="24"/>
          <w:szCs w:val="24"/>
        </w:rPr>
      </w:pPr>
      <w:r>
        <w:rPr>
          <w:sz w:val="24"/>
          <w:szCs w:val="24"/>
        </w:rPr>
        <w:t>Though this may look daunting at first, it really isn’t that bad.  Remember, every fractal has a base case (</w:t>
      </w:r>
      <w:r>
        <w:rPr>
          <w:rFonts w:ascii="Courier New" w:eastAsia="Courier New" w:hAnsi="Courier New" w:cs="Courier New"/>
          <w:b/>
          <w:bCs/>
          <w:sz w:val="24"/>
          <w:szCs w:val="24"/>
        </w:rPr>
        <w:t>n = 0</w:t>
      </w:r>
      <w:r>
        <w:rPr>
          <w:sz w:val="24"/>
          <w:szCs w:val="24"/>
        </w:rPr>
        <w:t xml:space="preserve">) and recursive case. We’ve drawn the fractal with bold lines to indicate the parts of the drawing that will </w:t>
      </w:r>
      <w:proofErr w:type="spellStart"/>
      <w:r>
        <w:rPr>
          <w:sz w:val="24"/>
          <w:szCs w:val="24"/>
        </w:rPr>
        <w:t>recurse</w:t>
      </w:r>
      <w:proofErr w:type="spellEnd"/>
      <w:r>
        <w:rPr>
          <w:sz w:val="24"/>
          <w:szCs w:val="24"/>
        </w:rPr>
        <w:t xml:space="preserve">; the other parts of the drawing at </w:t>
      </w:r>
      <w:r>
        <w:rPr>
          <w:rFonts w:ascii="Courier New" w:eastAsia="Courier New" w:hAnsi="Courier New" w:cs="Courier New"/>
          <w:b/>
          <w:bCs/>
          <w:sz w:val="24"/>
          <w:szCs w:val="24"/>
        </w:rPr>
        <w:t>n = 1</w:t>
      </w:r>
      <w:r>
        <w:rPr>
          <w:sz w:val="24"/>
          <w:szCs w:val="24"/>
        </w:rPr>
        <w:t xml:space="preserve"> are just lines. (You don’t have to copy our bold-</w:t>
      </w:r>
      <w:proofErr w:type="spellStart"/>
      <w:r>
        <w:rPr>
          <w:sz w:val="24"/>
          <w:szCs w:val="24"/>
        </w:rPr>
        <w:t>vs</w:t>
      </w:r>
      <w:proofErr w:type="spellEnd"/>
      <w:r>
        <w:rPr>
          <w:sz w:val="24"/>
          <w:szCs w:val="24"/>
        </w:rPr>
        <w:t xml:space="preserve">-normal technique.)  Look at how the single </w:t>
      </w:r>
      <w:r w:rsidR="00A86B56" w:rsidRPr="00A86B56">
        <w:rPr>
          <w:b/>
          <w:sz w:val="24"/>
          <w:szCs w:val="24"/>
        </w:rPr>
        <w:t>L</w:t>
      </w:r>
      <w:r>
        <w:rPr>
          <w:sz w:val="24"/>
          <w:szCs w:val="24"/>
        </w:rPr>
        <w:t xml:space="preserve"> shape at </w:t>
      </w:r>
      <w:r>
        <w:rPr>
          <w:rFonts w:ascii="Courier New" w:eastAsia="Courier New" w:hAnsi="Courier New" w:cs="Courier New"/>
          <w:b/>
          <w:bCs/>
          <w:sz w:val="24"/>
          <w:szCs w:val="24"/>
        </w:rPr>
        <w:t>n=0</w:t>
      </w:r>
      <w:r>
        <w:rPr>
          <w:sz w:val="24"/>
          <w:szCs w:val="24"/>
        </w:rPr>
        <w:t xml:space="preserve"> transforms into the </w:t>
      </w:r>
      <w:r>
        <w:rPr>
          <w:rFonts w:ascii="Courier New" w:eastAsia="Courier New" w:hAnsi="Courier New" w:cs="Courier New"/>
          <w:b/>
          <w:bCs/>
          <w:sz w:val="24"/>
          <w:szCs w:val="24"/>
        </w:rPr>
        <w:t>n=1</w:t>
      </w:r>
      <w:r>
        <w:rPr>
          <w:sz w:val="24"/>
          <w:szCs w:val="24"/>
        </w:rPr>
        <w:t xml:space="preserve"> case -- this happens for every bold </w:t>
      </w:r>
      <w:r w:rsidR="00A86B56" w:rsidRPr="00A86B56">
        <w:rPr>
          <w:b/>
          <w:sz w:val="24"/>
          <w:szCs w:val="24"/>
        </w:rPr>
        <w:t>L</w:t>
      </w:r>
      <w:r>
        <w:rPr>
          <w:sz w:val="24"/>
          <w:szCs w:val="24"/>
        </w:rPr>
        <w:t xml:space="preserve"> when it goes to the next level.</w:t>
      </w:r>
    </w:p>
    <w:p w14:paraId="58E33CBC" w14:textId="77777777" w:rsidR="00286F44" w:rsidRDefault="00286F44">
      <w:pPr>
        <w:spacing w:line="240" w:lineRule="auto"/>
      </w:pPr>
    </w:p>
    <w:tbl>
      <w:tblPr>
        <w:tblW w:w="0" w:type="auto"/>
        <w:tblInd w:w="100" w:type="dxa"/>
        <w:tblLook w:val="0000" w:firstRow="0" w:lastRow="0" w:firstColumn="0" w:lastColumn="0" w:noHBand="0" w:noVBand="0"/>
      </w:tblPr>
      <w:tblGrid>
        <w:gridCol w:w="5400"/>
        <w:gridCol w:w="5400"/>
      </w:tblGrid>
      <w:tr w:rsidR="00286F44" w14:paraId="245141F6"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DCADF" w14:textId="77777777" w:rsidR="00286F44" w:rsidRDefault="00014744">
            <w:pPr>
              <w:spacing w:line="240" w:lineRule="auto"/>
              <w:jc w:val="center"/>
            </w:pPr>
            <w:r>
              <w:rPr>
                <w:noProof/>
              </w:rPr>
              <w:drawing>
                <wp:inline distT="0" distB="0" distL="0" distR="0" wp14:anchorId="550E1596" wp14:editId="185EFF60">
                  <wp:extent cx="2794000" cy="2095500"/>
                  <wp:effectExtent l="0" t="0" r="0" b="1270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C86EE" w14:textId="77777777" w:rsidR="00286F44" w:rsidRDefault="00014744">
            <w:pPr>
              <w:spacing w:line="240" w:lineRule="auto"/>
              <w:jc w:val="center"/>
            </w:pPr>
            <w:r>
              <w:rPr>
                <w:noProof/>
              </w:rPr>
              <w:drawing>
                <wp:inline distT="0" distB="0" distL="0" distR="0" wp14:anchorId="0F77BE39" wp14:editId="7FC95AF5">
                  <wp:extent cx="2813050" cy="2108200"/>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r>
      <w:tr w:rsidR="00286F44" w14:paraId="3DD3D97C"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C4A9D"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7577A"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1</w:t>
            </w:r>
          </w:p>
        </w:tc>
      </w:tr>
      <w:tr w:rsidR="00286F44" w14:paraId="2A91620D"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B2EAF" w14:textId="77777777" w:rsidR="00286F44" w:rsidRDefault="00014744">
            <w:pPr>
              <w:spacing w:line="240" w:lineRule="auto"/>
              <w:jc w:val="center"/>
            </w:pPr>
            <w:r>
              <w:rPr>
                <w:noProof/>
              </w:rPr>
              <w:drawing>
                <wp:inline distT="0" distB="0" distL="0" distR="0" wp14:anchorId="6AB3696E" wp14:editId="7FE087AF">
                  <wp:extent cx="2781300" cy="2089150"/>
                  <wp:effectExtent l="0" t="0" r="1270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81300" cy="208915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AB1BC" w14:textId="77777777" w:rsidR="00286F44" w:rsidRDefault="00014744">
            <w:pPr>
              <w:spacing w:line="240" w:lineRule="auto"/>
              <w:jc w:val="center"/>
            </w:pPr>
            <w:r>
              <w:rPr>
                <w:noProof/>
              </w:rPr>
              <w:drawing>
                <wp:inline distT="0" distB="0" distL="0" distR="0" wp14:anchorId="63C245E6" wp14:editId="2F00762D">
                  <wp:extent cx="2794000" cy="2095500"/>
                  <wp:effectExtent l="0" t="0" r="0" b="1270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1AD9F1F6"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B54BB"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E52C3"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3</w:t>
            </w:r>
          </w:p>
        </w:tc>
      </w:tr>
    </w:tbl>
    <w:p w14:paraId="36242C3B" w14:textId="77777777" w:rsidR="00286F44" w:rsidRDefault="00286F44">
      <w:pPr>
        <w:pStyle w:val="Heading1"/>
        <w:jc w:val="center"/>
      </w:pPr>
      <w:bookmarkStart w:id="15" w:name="h.8irv1gaort2v"/>
      <w:bookmarkEnd w:id="15"/>
    </w:p>
    <w:p w14:paraId="24C1A050" w14:textId="77777777" w:rsidR="00286F44" w:rsidRDefault="00286F44" w:rsidP="00A86B56">
      <w:pPr>
        <w:pStyle w:val="Heading1"/>
        <w:pageBreakBefore/>
        <w:jc w:val="center"/>
      </w:pPr>
      <w:bookmarkStart w:id="16" w:name="h.645aih197u09"/>
      <w:bookmarkStart w:id="17" w:name="h.6vwjgpczsasa"/>
      <w:bookmarkStart w:id="18" w:name="h.spesv1g4xels"/>
      <w:bookmarkEnd w:id="16"/>
      <w:bookmarkEnd w:id="17"/>
      <w:bookmarkEnd w:id="18"/>
      <w:r>
        <w:lastRenderedPageBreak/>
        <w:t>CS10 Online Midterm (Fall 2011, sec 7)</w:t>
      </w:r>
    </w:p>
    <w:p w14:paraId="332FDE7A" w14:textId="77777777" w:rsidR="00286F44" w:rsidRDefault="00286F44">
      <w:pPr>
        <w:spacing w:line="240" w:lineRule="auto"/>
        <w:rPr>
          <w:sz w:val="24"/>
          <w:szCs w:val="24"/>
        </w:rPr>
      </w:pPr>
      <w:r>
        <w:rPr>
          <w:sz w:val="24"/>
          <w:szCs w:val="24"/>
        </w:rPr>
        <w:t xml:space="preserve">Below are screenshots of the first four iterations of a beautiful fractal. Write code that generates the fractal (you don’t have to match our exact placement on the screen as), and name it </w:t>
      </w:r>
      <w:proofErr w:type="spellStart"/>
      <w:r>
        <w:rPr>
          <w:rFonts w:ascii="Courier New" w:eastAsia="Courier New" w:hAnsi="Courier New" w:cs="Courier New"/>
          <w:b/>
          <w:bCs/>
          <w:sz w:val="24"/>
          <w:szCs w:val="24"/>
        </w:rPr>
        <w:t>FractalYourfirstnameYourlastname.ypr</w:t>
      </w:r>
      <w:proofErr w:type="spellEnd"/>
      <w:r>
        <w:rPr>
          <w:rFonts w:ascii="Courier New" w:eastAsia="Courier New" w:hAnsi="Courier New" w:cs="Courier New"/>
          <w:b/>
          <w:bCs/>
          <w:sz w:val="24"/>
          <w:szCs w:val="24"/>
        </w:rPr>
        <w:t xml:space="preserve"> (e.g., </w:t>
      </w:r>
      <w:proofErr w:type="spellStart"/>
      <w:r>
        <w:rPr>
          <w:rFonts w:ascii="Courier New" w:eastAsia="Courier New" w:hAnsi="Courier New" w:cs="Courier New"/>
          <w:b/>
          <w:bCs/>
          <w:sz w:val="24"/>
          <w:szCs w:val="24"/>
        </w:rPr>
        <w:t>FractalBarackObama.ypr</w:t>
      </w:r>
      <w:proofErr w:type="spellEnd"/>
      <w:r>
        <w:rPr>
          <w:rFonts w:ascii="Courier New" w:eastAsia="Courier New" w:hAnsi="Courier New" w:cs="Courier New"/>
          <w:b/>
          <w:bCs/>
          <w:sz w:val="24"/>
          <w:szCs w:val="24"/>
        </w:rPr>
        <w:t>)</w:t>
      </w:r>
      <w:r>
        <w:rPr>
          <w:sz w:val="24"/>
          <w:szCs w:val="24"/>
        </w:rPr>
        <w:t xml:space="preserve">. Also, save a screenshot of the </w:t>
      </w:r>
      <w:r>
        <w:rPr>
          <w:i/>
          <w:iCs/>
          <w:sz w:val="24"/>
          <w:szCs w:val="24"/>
        </w:rPr>
        <w:t>fifth</w:t>
      </w:r>
      <w:r>
        <w:rPr>
          <w:sz w:val="24"/>
          <w:szCs w:val="24"/>
        </w:rPr>
        <w:t xml:space="preserve"> iteration (right-mouse-click on the stage and choose </w:t>
      </w:r>
      <w:r>
        <w:rPr>
          <w:i/>
          <w:iCs/>
          <w:sz w:val="24"/>
          <w:szCs w:val="24"/>
        </w:rPr>
        <w:t>“save picture of stage...”</w:t>
      </w:r>
      <w:r>
        <w:rPr>
          <w:sz w:val="24"/>
          <w:szCs w:val="24"/>
        </w:rPr>
        <w:t xml:space="preserve">) and name the resulting GIF similarly, i.e., </w:t>
      </w:r>
      <w:r>
        <w:rPr>
          <w:rFonts w:ascii="Courier New" w:eastAsia="Courier New" w:hAnsi="Courier New" w:cs="Courier New"/>
          <w:b/>
          <w:bCs/>
          <w:sz w:val="24"/>
          <w:szCs w:val="24"/>
        </w:rPr>
        <w:t>FractalBarackObama.gif</w:t>
      </w:r>
      <w:r>
        <w:rPr>
          <w:sz w:val="24"/>
          <w:szCs w:val="24"/>
        </w:rPr>
        <w:t xml:space="preserve">). Submit both on </w:t>
      </w:r>
      <w:proofErr w:type="spellStart"/>
      <w:r>
        <w:rPr>
          <w:sz w:val="24"/>
          <w:szCs w:val="24"/>
        </w:rPr>
        <w:t>bspace</w:t>
      </w:r>
      <w:proofErr w:type="spellEnd"/>
      <w:r>
        <w:rPr>
          <w:sz w:val="24"/>
          <w:szCs w:val="24"/>
        </w:rPr>
        <w:t xml:space="preserve"> under the “midterm” assignment.  </w:t>
      </w:r>
    </w:p>
    <w:p w14:paraId="4E76B7C0" w14:textId="77777777" w:rsidR="00286F44" w:rsidRDefault="00286F44">
      <w:pPr>
        <w:spacing w:line="240" w:lineRule="auto"/>
        <w:rPr>
          <w:sz w:val="24"/>
          <w:szCs w:val="24"/>
        </w:rPr>
      </w:pPr>
    </w:p>
    <w:p w14:paraId="3B741AE4" w14:textId="77777777" w:rsidR="00286F44" w:rsidRDefault="00286F44">
      <w:pPr>
        <w:spacing w:line="240" w:lineRule="auto"/>
        <w:rPr>
          <w:sz w:val="24"/>
          <w:szCs w:val="24"/>
        </w:rPr>
      </w:pPr>
      <w:r>
        <w:rPr>
          <w:sz w:val="24"/>
          <w:szCs w:val="24"/>
        </w:rPr>
        <w:t>Though this may look daunting at first, it really isn’t that bad.  Remember, every fractal has a base case (</w:t>
      </w:r>
      <w:r>
        <w:rPr>
          <w:rFonts w:ascii="Courier New" w:eastAsia="Courier New" w:hAnsi="Courier New" w:cs="Courier New"/>
          <w:b/>
          <w:bCs/>
          <w:sz w:val="24"/>
          <w:szCs w:val="24"/>
        </w:rPr>
        <w:t>n = 0</w:t>
      </w:r>
      <w:r>
        <w:rPr>
          <w:sz w:val="24"/>
          <w:szCs w:val="24"/>
        </w:rPr>
        <w:t xml:space="preserve">) and recursive case. We’ve drawn the fractal with bold lines to indicate the parts of the drawing that will </w:t>
      </w:r>
      <w:proofErr w:type="spellStart"/>
      <w:r>
        <w:rPr>
          <w:sz w:val="24"/>
          <w:szCs w:val="24"/>
        </w:rPr>
        <w:t>recurse</w:t>
      </w:r>
      <w:proofErr w:type="spellEnd"/>
      <w:r>
        <w:rPr>
          <w:sz w:val="24"/>
          <w:szCs w:val="24"/>
        </w:rPr>
        <w:t xml:space="preserve">; the other parts of the drawing at </w:t>
      </w:r>
      <w:r>
        <w:rPr>
          <w:rFonts w:ascii="Courier New" w:eastAsia="Courier New" w:hAnsi="Courier New" w:cs="Courier New"/>
          <w:b/>
          <w:bCs/>
          <w:sz w:val="24"/>
          <w:szCs w:val="24"/>
        </w:rPr>
        <w:t>n = 1</w:t>
      </w:r>
      <w:r>
        <w:rPr>
          <w:sz w:val="24"/>
          <w:szCs w:val="24"/>
        </w:rPr>
        <w:t xml:space="preserve"> are just lines. (You don’t have to copy our bold-</w:t>
      </w:r>
      <w:proofErr w:type="spellStart"/>
      <w:r>
        <w:rPr>
          <w:sz w:val="24"/>
          <w:szCs w:val="24"/>
        </w:rPr>
        <w:t>vs</w:t>
      </w:r>
      <w:proofErr w:type="spellEnd"/>
      <w:r>
        <w:rPr>
          <w:sz w:val="24"/>
          <w:szCs w:val="24"/>
        </w:rPr>
        <w:t xml:space="preserve">-normal technique.)  Look at how the single </w:t>
      </w:r>
      <w:r w:rsidR="00A86B56" w:rsidRPr="00A86B56">
        <w:rPr>
          <w:b/>
          <w:sz w:val="24"/>
          <w:szCs w:val="24"/>
        </w:rPr>
        <w:t>L</w:t>
      </w:r>
      <w:r>
        <w:rPr>
          <w:sz w:val="24"/>
          <w:szCs w:val="24"/>
        </w:rPr>
        <w:t xml:space="preserve"> shape at </w:t>
      </w:r>
      <w:r>
        <w:rPr>
          <w:rFonts w:ascii="Courier New" w:eastAsia="Courier New" w:hAnsi="Courier New" w:cs="Courier New"/>
          <w:b/>
          <w:bCs/>
          <w:sz w:val="24"/>
          <w:szCs w:val="24"/>
        </w:rPr>
        <w:t>n=0</w:t>
      </w:r>
      <w:r>
        <w:rPr>
          <w:sz w:val="24"/>
          <w:szCs w:val="24"/>
        </w:rPr>
        <w:t xml:space="preserve"> transforms into the </w:t>
      </w:r>
      <w:r>
        <w:rPr>
          <w:rFonts w:ascii="Courier New" w:eastAsia="Courier New" w:hAnsi="Courier New" w:cs="Courier New"/>
          <w:b/>
          <w:bCs/>
          <w:sz w:val="24"/>
          <w:szCs w:val="24"/>
        </w:rPr>
        <w:t>n=1</w:t>
      </w:r>
      <w:r>
        <w:rPr>
          <w:sz w:val="24"/>
          <w:szCs w:val="24"/>
        </w:rPr>
        <w:t xml:space="preserve"> case -- this happens for every bold </w:t>
      </w:r>
      <w:r w:rsidR="00A86B56" w:rsidRPr="00A86B56">
        <w:rPr>
          <w:b/>
          <w:sz w:val="24"/>
          <w:szCs w:val="24"/>
        </w:rPr>
        <w:t>L</w:t>
      </w:r>
      <w:r>
        <w:rPr>
          <w:sz w:val="24"/>
          <w:szCs w:val="24"/>
        </w:rPr>
        <w:t xml:space="preserve"> when it goes to the next level.</w:t>
      </w:r>
    </w:p>
    <w:p w14:paraId="70386402" w14:textId="77777777" w:rsidR="00286F44" w:rsidRDefault="00286F44">
      <w:pPr>
        <w:spacing w:line="240" w:lineRule="auto"/>
      </w:pPr>
    </w:p>
    <w:p w14:paraId="3E618FFF" w14:textId="77777777" w:rsidR="00286F44" w:rsidRDefault="00286F44">
      <w:pPr>
        <w:spacing w:line="240" w:lineRule="auto"/>
      </w:pPr>
    </w:p>
    <w:tbl>
      <w:tblPr>
        <w:tblW w:w="0" w:type="auto"/>
        <w:tblInd w:w="100" w:type="dxa"/>
        <w:tblLook w:val="0000" w:firstRow="0" w:lastRow="0" w:firstColumn="0" w:lastColumn="0" w:noHBand="0" w:noVBand="0"/>
      </w:tblPr>
      <w:tblGrid>
        <w:gridCol w:w="5400"/>
        <w:gridCol w:w="5400"/>
      </w:tblGrid>
      <w:tr w:rsidR="00286F44" w14:paraId="24E0EC51"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DF970" w14:textId="77777777" w:rsidR="00286F44" w:rsidRDefault="00014744">
            <w:pPr>
              <w:spacing w:line="240" w:lineRule="auto"/>
              <w:jc w:val="center"/>
            </w:pPr>
            <w:r>
              <w:rPr>
                <w:noProof/>
              </w:rPr>
              <w:drawing>
                <wp:inline distT="0" distB="0" distL="0" distR="0" wp14:anchorId="3FC26C39" wp14:editId="20BE9250">
                  <wp:extent cx="2794000" cy="2095500"/>
                  <wp:effectExtent l="0" t="0" r="0" b="1270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70252" w14:textId="77777777" w:rsidR="00286F44" w:rsidRDefault="00014744">
            <w:pPr>
              <w:spacing w:line="240" w:lineRule="auto"/>
              <w:jc w:val="center"/>
            </w:pPr>
            <w:r>
              <w:rPr>
                <w:noProof/>
              </w:rPr>
              <w:drawing>
                <wp:inline distT="0" distB="0" distL="0" distR="0" wp14:anchorId="49FFC51A" wp14:editId="74395F91">
                  <wp:extent cx="2794000" cy="2095500"/>
                  <wp:effectExtent l="0" t="0" r="0" b="1270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79D7BF7C"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6A1CF"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A7FDB"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1</w:t>
            </w:r>
          </w:p>
        </w:tc>
      </w:tr>
      <w:tr w:rsidR="00286F44" w14:paraId="26667B1D"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9EA76" w14:textId="77777777" w:rsidR="00286F44" w:rsidRDefault="00014744">
            <w:pPr>
              <w:spacing w:line="240" w:lineRule="auto"/>
              <w:jc w:val="center"/>
            </w:pPr>
            <w:r>
              <w:rPr>
                <w:noProof/>
              </w:rPr>
              <w:drawing>
                <wp:inline distT="0" distB="0" distL="0" distR="0" wp14:anchorId="581437CF" wp14:editId="1AADDD0A">
                  <wp:extent cx="2781300" cy="2089150"/>
                  <wp:effectExtent l="0" t="0" r="1270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81300" cy="208915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498CC" w14:textId="77777777" w:rsidR="00286F44" w:rsidRDefault="00014744">
            <w:pPr>
              <w:spacing w:line="240" w:lineRule="auto"/>
              <w:jc w:val="center"/>
            </w:pPr>
            <w:r>
              <w:rPr>
                <w:noProof/>
              </w:rPr>
              <w:drawing>
                <wp:inline distT="0" distB="0" distL="0" distR="0" wp14:anchorId="1B057E22" wp14:editId="3CC4AC5A">
                  <wp:extent cx="2794000" cy="2095500"/>
                  <wp:effectExtent l="0" t="0" r="0" b="1270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461688D7"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DD96F"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B3F42"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3</w:t>
            </w:r>
          </w:p>
        </w:tc>
      </w:tr>
    </w:tbl>
    <w:p w14:paraId="698C6CFB" w14:textId="77777777" w:rsidR="00286F44" w:rsidRDefault="00286F44">
      <w:pPr>
        <w:pStyle w:val="Heading1"/>
        <w:jc w:val="center"/>
      </w:pPr>
      <w:bookmarkStart w:id="19" w:name="h.nfti0z3ja6du"/>
      <w:bookmarkEnd w:id="19"/>
    </w:p>
    <w:p w14:paraId="4B3DC0F5" w14:textId="77777777" w:rsidR="00286F44" w:rsidRDefault="00286F44">
      <w:pPr>
        <w:pStyle w:val="Heading1"/>
        <w:pageBreakBefore/>
        <w:jc w:val="center"/>
      </w:pPr>
      <w:bookmarkStart w:id="20" w:name="h.639y3qtic4ub"/>
      <w:bookmarkEnd w:id="20"/>
      <w:r>
        <w:lastRenderedPageBreak/>
        <w:t>CS10 Online Midterm (Fall 2011, sec 8)</w:t>
      </w:r>
    </w:p>
    <w:p w14:paraId="1B2066CD" w14:textId="77777777" w:rsidR="00286F44" w:rsidRDefault="00286F44">
      <w:pPr>
        <w:spacing w:line="240" w:lineRule="auto"/>
        <w:rPr>
          <w:sz w:val="24"/>
          <w:szCs w:val="24"/>
        </w:rPr>
      </w:pPr>
      <w:r>
        <w:rPr>
          <w:sz w:val="24"/>
          <w:szCs w:val="24"/>
        </w:rPr>
        <w:t xml:space="preserve">Below are screenshots of the first four iterations of a beautiful fractal. Write code that generates the fractal (you don’t have to match our exact placement on the screen as), and name it </w:t>
      </w:r>
      <w:proofErr w:type="spellStart"/>
      <w:r>
        <w:rPr>
          <w:rFonts w:ascii="Courier New" w:eastAsia="Courier New" w:hAnsi="Courier New" w:cs="Courier New"/>
          <w:b/>
          <w:bCs/>
          <w:sz w:val="24"/>
          <w:szCs w:val="24"/>
        </w:rPr>
        <w:t>FractalYourfirstnameYourlastname.ypr</w:t>
      </w:r>
      <w:proofErr w:type="spellEnd"/>
      <w:r>
        <w:rPr>
          <w:rFonts w:ascii="Courier New" w:eastAsia="Courier New" w:hAnsi="Courier New" w:cs="Courier New"/>
          <w:b/>
          <w:bCs/>
          <w:sz w:val="24"/>
          <w:szCs w:val="24"/>
        </w:rPr>
        <w:t xml:space="preserve"> (e.g., </w:t>
      </w:r>
      <w:proofErr w:type="spellStart"/>
      <w:r>
        <w:rPr>
          <w:rFonts w:ascii="Courier New" w:eastAsia="Courier New" w:hAnsi="Courier New" w:cs="Courier New"/>
          <w:b/>
          <w:bCs/>
          <w:sz w:val="24"/>
          <w:szCs w:val="24"/>
        </w:rPr>
        <w:t>FractalBarackObama.ypr</w:t>
      </w:r>
      <w:proofErr w:type="spellEnd"/>
      <w:r>
        <w:rPr>
          <w:rFonts w:ascii="Courier New" w:eastAsia="Courier New" w:hAnsi="Courier New" w:cs="Courier New"/>
          <w:b/>
          <w:bCs/>
          <w:sz w:val="24"/>
          <w:szCs w:val="24"/>
        </w:rPr>
        <w:t>)</w:t>
      </w:r>
      <w:r>
        <w:rPr>
          <w:sz w:val="24"/>
          <w:szCs w:val="24"/>
        </w:rPr>
        <w:t xml:space="preserve">. Also, save a screenshot of the </w:t>
      </w:r>
      <w:r>
        <w:rPr>
          <w:i/>
          <w:iCs/>
          <w:sz w:val="24"/>
          <w:szCs w:val="24"/>
        </w:rPr>
        <w:t>fifth</w:t>
      </w:r>
      <w:r>
        <w:rPr>
          <w:sz w:val="24"/>
          <w:szCs w:val="24"/>
        </w:rPr>
        <w:t xml:space="preserve"> iteration (right-mouse-click on the stage and choose </w:t>
      </w:r>
      <w:r>
        <w:rPr>
          <w:i/>
          <w:iCs/>
          <w:sz w:val="24"/>
          <w:szCs w:val="24"/>
        </w:rPr>
        <w:t>“save picture of stage...”</w:t>
      </w:r>
      <w:r>
        <w:rPr>
          <w:sz w:val="24"/>
          <w:szCs w:val="24"/>
        </w:rPr>
        <w:t xml:space="preserve">) and name the resulting GIF similarly, i.e., </w:t>
      </w:r>
      <w:r>
        <w:rPr>
          <w:rFonts w:ascii="Courier New" w:eastAsia="Courier New" w:hAnsi="Courier New" w:cs="Courier New"/>
          <w:b/>
          <w:bCs/>
          <w:sz w:val="24"/>
          <w:szCs w:val="24"/>
        </w:rPr>
        <w:t>FractalBarackObama.gif</w:t>
      </w:r>
      <w:r>
        <w:rPr>
          <w:sz w:val="24"/>
          <w:szCs w:val="24"/>
        </w:rPr>
        <w:t xml:space="preserve">). Submit both on </w:t>
      </w:r>
      <w:proofErr w:type="spellStart"/>
      <w:r>
        <w:rPr>
          <w:sz w:val="24"/>
          <w:szCs w:val="24"/>
        </w:rPr>
        <w:t>bspace</w:t>
      </w:r>
      <w:proofErr w:type="spellEnd"/>
      <w:r>
        <w:rPr>
          <w:sz w:val="24"/>
          <w:szCs w:val="24"/>
        </w:rPr>
        <w:t xml:space="preserve"> under the “midterm” assignment.  </w:t>
      </w:r>
    </w:p>
    <w:p w14:paraId="45147A40" w14:textId="77777777" w:rsidR="00286F44" w:rsidRDefault="00286F44">
      <w:pPr>
        <w:spacing w:line="240" w:lineRule="auto"/>
        <w:rPr>
          <w:sz w:val="24"/>
          <w:szCs w:val="24"/>
        </w:rPr>
      </w:pPr>
    </w:p>
    <w:p w14:paraId="3DA2B06F" w14:textId="77777777" w:rsidR="00286F44" w:rsidRDefault="00286F44">
      <w:pPr>
        <w:spacing w:line="240" w:lineRule="auto"/>
        <w:rPr>
          <w:sz w:val="24"/>
          <w:szCs w:val="24"/>
        </w:rPr>
      </w:pPr>
      <w:r>
        <w:rPr>
          <w:sz w:val="24"/>
          <w:szCs w:val="24"/>
        </w:rPr>
        <w:t>Though this may look daunting at first, it really isn’t that bad.  Remember, every fractal has a base case (</w:t>
      </w:r>
      <w:r>
        <w:rPr>
          <w:rFonts w:ascii="Courier New" w:eastAsia="Courier New" w:hAnsi="Courier New" w:cs="Courier New"/>
          <w:b/>
          <w:bCs/>
          <w:sz w:val="24"/>
          <w:szCs w:val="24"/>
        </w:rPr>
        <w:t>n = 0</w:t>
      </w:r>
      <w:r>
        <w:rPr>
          <w:sz w:val="24"/>
          <w:szCs w:val="24"/>
        </w:rPr>
        <w:t xml:space="preserve">) and recursive case. We’ve drawn the fractal with bold lines to indicate the parts of the drawing that will </w:t>
      </w:r>
      <w:proofErr w:type="spellStart"/>
      <w:r>
        <w:rPr>
          <w:sz w:val="24"/>
          <w:szCs w:val="24"/>
        </w:rPr>
        <w:t>recurse</w:t>
      </w:r>
      <w:proofErr w:type="spellEnd"/>
      <w:r>
        <w:rPr>
          <w:sz w:val="24"/>
          <w:szCs w:val="24"/>
        </w:rPr>
        <w:t xml:space="preserve">; the other parts of the drawing at </w:t>
      </w:r>
      <w:r>
        <w:rPr>
          <w:rFonts w:ascii="Courier New" w:eastAsia="Courier New" w:hAnsi="Courier New" w:cs="Courier New"/>
          <w:b/>
          <w:bCs/>
          <w:sz w:val="24"/>
          <w:szCs w:val="24"/>
        </w:rPr>
        <w:t>n = 1</w:t>
      </w:r>
      <w:r>
        <w:rPr>
          <w:sz w:val="24"/>
          <w:szCs w:val="24"/>
        </w:rPr>
        <w:t xml:space="preserve"> are just lines. (You don’t have to copy our bold-</w:t>
      </w:r>
      <w:proofErr w:type="spellStart"/>
      <w:r>
        <w:rPr>
          <w:sz w:val="24"/>
          <w:szCs w:val="24"/>
        </w:rPr>
        <w:t>vs</w:t>
      </w:r>
      <w:proofErr w:type="spellEnd"/>
      <w:r>
        <w:rPr>
          <w:sz w:val="24"/>
          <w:szCs w:val="24"/>
        </w:rPr>
        <w:t xml:space="preserve">-normal technique.)  Look at how the single </w:t>
      </w:r>
      <w:r w:rsidR="00A86B56" w:rsidRPr="00A86B56">
        <w:rPr>
          <w:b/>
          <w:sz w:val="24"/>
          <w:szCs w:val="24"/>
        </w:rPr>
        <w:t>L</w:t>
      </w:r>
      <w:r>
        <w:rPr>
          <w:sz w:val="24"/>
          <w:szCs w:val="24"/>
        </w:rPr>
        <w:t xml:space="preserve"> shape at </w:t>
      </w:r>
      <w:r>
        <w:rPr>
          <w:rFonts w:ascii="Courier New" w:eastAsia="Courier New" w:hAnsi="Courier New" w:cs="Courier New"/>
          <w:b/>
          <w:bCs/>
          <w:sz w:val="24"/>
          <w:szCs w:val="24"/>
        </w:rPr>
        <w:t>n=0</w:t>
      </w:r>
      <w:r>
        <w:rPr>
          <w:sz w:val="24"/>
          <w:szCs w:val="24"/>
        </w:rPr>
        <w:t xml:space="preserve"> transforms into the </w:t>
      </w:r>
      <w:r>
        <w:rPr>
          <w:rFonts w:ascii="Courier New" w:eastAsia="Courier New" w:hAnsi="Courier New" w:cs="Courier New"/>
          <w:b/>
          <w:bCs/>
          <w:sz w:val="24"/>
          <w:szCs w:val="24"/>
        </w:rPr>
        <w:t>n=1</w:t>
      </w:r>
      <w:r>
        <w:rPr>
          <w:sz w:val="24"/>
          <w:szCs w:val="24"/>
        </w:rPr>
        <w:t xml:space="preserve"> case -- this happens for every bold </w:t>
      </w:r>
      <w:r w:rsidR="00A86B56" w:rsidRPr="00A86B56">
        <w:rPr>
          <w:b/>
          <w:sz w:val="24"/>
          <w:szCs w:val="24"/>
        </w:rPr>
        <w:t>L</w:t>
      </w:r>
      <w:r>
        <w:rPr>
          <w:sz w:val="24"/>
          <w:szCs w:val="24"/>
        </w:rPr>
        <w:t xml:space="preserve"> when it goes to the next level.</w:t>
      </w:r>
    </w:p>
    <w:p w14:paraId="25575B3B" w14:textId="77777777" w:rsidR="00286F44" w:rsidRDefault="00286F44">
      <w:pPr>
        <w:spacing w:line="240" w:lineRule="auto"/>
      </w:pPr>
    </w:p>
    <w:tbl>
      <w:tblPr>
        <w:tblW w:w="0" w:type="auto"/>
        <w:tblInd w:w="100" w:type="dxa"/>
        <w:tblLook w:val="0000" w:firstRow="0" w:lastRow="0" w:firstColumn="0" w:lastColumn="0" w:noHBand="0" w:noVBand="0"/>
      </w:tblPr>
      <w:tblGrid>
        <w:gridCol w:w="5400"/>
        <w:gridCol w:w="5400"/>
      </w:tblGrid>
      <w:tr w:rsidR="00286F44" w14:paraId="12A25A99"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3B629" w14:textId="77777777" w:rsidR="00286F44" w:rsidRDefault="00014744">
            <w:pPr>
              <w:spacing w:line="240" w:lineRule="auto"/>
              <w:jc w:val="center"/>
            </w:pPr>
            <w:r>
              <w:rPr>
                <w:noProof/>
              </w:rPr>
              <w:drawing>
                <wp:inline distT="0" distB="0" distL="0" distR="0" wp14:anchorId="6014D5E8" wp14:editId="1A5EFDA0">
                  <wp:extent cx="2781300" cy="2089150"/>
                  <wp:effectExtent l="0" t="0" r="1270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81300" cy="208915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0008F" w14:textId="77777777" w:rsidR="00286F44" w:rsidRDefault="00014744">
            <w:pPr>
              <w:spacing w:line="240" w:lineRule="auto"/>
              <w:jc w:val="center"/>
            </w:pPr>
            <w:r>
              <w:rPr>
                <w:noProof/>
              </w:rPr>
              <w:drawing>
                <wp:inline distT="0" distB="0" distL="0" distR="0" wp14:anchorId="49349C85" wp14:editId="02657968">
                  <wp:extent cx="2794000" cy="2095500"/>
                  <wp:effectExtent l="0" t="0" r="0" b="1270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5ABF1570"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A6197"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0</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EDF08"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1</w:t>
            </w:r>
          </w:p>
        </w:tc>
      </w:tr>
      <w:tr w:rsidR="00286F44" w14:paraId="494A91D1"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65A3A" w14:textId="77777777" w:rsidR="00286F44" w:rsidRDefault="00014744">
            <w:pPr>
              <w:spacing w:line="240" w:lineRule="auto"/>
              <w:jc w:val="center"/>
            </w:pPr>
            <w:r>
              <w:rPr>
                <w:noProof/>
              </w:rPr>
              <w:drawing>
                <wp:inline distT="0" distB="0" distL="0" distR="0" wp14:anchorId="09EF2B27" wp14:editId="37573CA1">
                  <wp:extent cx="2813050" cy="2108200"/>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inline>
              </w:drawing>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05C87" w14:textId="77777777" w:rsidR="00286F44" w:rsidRDefault="00014744">
            <w:pPr>
              <w:spacing w:line="240" w:lineRule="auto"/>
              <w:jc w:val="center"/>
            </w:pPr>
            <w:r>
              <w:rPr>
                <w:noProof/>
              </w:rPr>
              <w:drawing>
                <wp:inline distT="0" distB="0" distL="0" distR="0" wp14:anchorId="28BDC592" wp14:editId="13513B79">
                  <wp:extent cx="2794000" cy="2095500"/>
                  <wp:effectExtent l="0" t="0" r="0" b="1270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p>
        </w:tc>
      </w:tr>
      <w:tr w:rsidR="00286F44" w14:paraId="34F71DD7" w14:textId="77777777">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8D28C"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2</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2139C" w14:textId="77777777" w:rsidR="00286F44" w:rsidRDefault="00286F44">
            <w:pPr>
              <w:spacing w:line="240" w:lineRule="auto"/>
              <w:jc w:val="center"/>
            </w:pPr>
            <w:proofErr w:type="gramStart"/>
            <w:r>
              <w:rPr>
                <w:rFonts w:ascii="Courier New" w:eastAsia="Courier New" w:hAnsi="Courier New" w:cs="Courier New"/>
                <w:b/>
                <w:bCs/>
              </w:rPr>
              <w:t>n</w:t>
            </w:r>
            <w:proofErr w:type="gramEnd"/>
            <w:r>
              <w:rPr>
                <w:rFonts w:ascii="Courier New" w:eastAsia="Courier New" w:hAnsi="Courier New" w:cs="Courier New"/>
                <w:b/>
                <w:bCs/>
              </w:rPr>
              <w:t xml:space="preserve"> = 3</w:t>
            </w:r>
          </w:p>
        </w:tc>
      </w:tr>
    </w:tbl>
    <w:p w14:paraId="0740969A" w14:textId="77777777" w:rsidR="00286F44" w:rsidRDefault="00286F44">
      <w:pPr>
        <w:spacing w:line="240" w:lineRule="auto"/>
      </w:pPr>
    </w:p>
    <w:p w14:paraId="53DE4F16" w14:textId="77777777" w:rsidR="00286F44" w:rsidRDefault="00286F44">
      <w:pPr>
        <w:pageBreakBefore/>
        <w:jc w:val="center"/>
        <w:rPr>
          <w:b/>
          <w:bCs/>
        </w:rPr>
      </w:pPr>
      <w:r>
        <w:rPr>
          <w:b/>
          <w:bCs/>
          <w:sz w:val="48"/>
          <w:szCs w:val="48"/>
        </w:rPr>
        <w:lastRenderedPageBreak/>
        <w:t>2010Fa CS10 Paper Midterm Answers</w:t>
      </w:r>
    </w:p>
    <w:p w14:paraId="128CE13A" w14:textId="77777777" w:rsidR="00286F44" w:rsidRDefault="00286F44"/>
    <w:p w14:paraId="41A92691" w14:textId="77777777" w:rsidR="00286F44" w:rsidRDefault="00286F44">
      <w:pPr>
        <w:rPr>
          <w:b/>
          <w:bCs/>
        </w:rPr>
      </w:pPr>
      <w:r>
        <w:rPr>
          <w:b/>
          <w:bCs/>
        </w:rPr>
        <w:t xml:space="preserve">Question 1: </w:t>
      </w:r>
      <w:r>
        <w:t xml:space="preserve">In the never-ending quest for increasing CPU performance [1 </w:t>
      </w:r>
      <w:proofErr w:type="spellStart"/>
      <w:r>
        <w:t>pt</w:t>
      </w:r>
      <w:proofErr w:type="spellEnd"/>
      <w:r>
        <w:t xml:space="preserve">], chips running at high clock frequencies were getting too hard to cool (the power density was approaching that of a nuclear reactor) [1 </w:t>
      </w:r>
      <w:proofErr w:type="spellStart"/>
      <w:r>
        <w:t>pt</w:t>
      </w:r>
      <w:proofErr w:type="spellEnd"/>
      <w:r>
        <w:t xml:space="preserve">] so they decided to put multiple, slower, cooler cores on a chip [1 </w:t>
      </w:r>
      <w:proofErr w:type="spellStart"/>
      <w:r>
        <w:t>pt</w:t>
      </w:r>
      <w:proofErr w:type="spellEnd"/>
      <w:r>
        <w:t>].</w:t>
      </w:r>
    </w:p>
    <w:p w14:paraId="113960DF" w14:textId="77777777" w:rsidR="00286F44" w:rsidRDefault="00286F44"/>
    <w:p w14:paraId="6145F678" w14:textId="77777777" w:rsidR="00286F44" w:rsidRDefault="00286F44">
      <w:r>
        <w:t>Meta-comment: Almost everyone got this question. Some didn’t mention that the reason for going to multi-core was the issue with chips getting too hot unable to be cooled.</w:t>
      </w:r>
    </w:p>
    <w:p w14:paraId="540D40EB" w14:textId="77777777" w:rsidR="00286F44" w:rsidRDefault="00286F44"/>
    <w:p w14:paraId="1B8063B8" w14:textId="77777777" w:rsidR="00286F44" w:rsidRDefault="00286F44">
      <w:pPr>
        <w:rPr>
          <w:b/>
          <w:bCs/>
        </w:rPr>
      </w:pPr>
      <w:r>
        <w:rPr>
          <w:b/>
          <w:bCs/>
        </w:rPr>
        <w:t xml:space="preserve">Question 2: </w:t>
      </w:r>
      <w:r>
        <w:t>Amdahl’s law states that the speedup in the perfect, infinite-helpers case is 1/s, so the speedup is 1/0.5 = 2x, or twice as fast. People received full credit for writing 1/2, because we assumed they were talking about the time (inversely related to speedup). Rubric was pretty much 2 or 0, and most everyone got this question.</w:t>
      </w:r>
    </w:p>
    <w:p w14:paraId="277E5659" w14:textId="77777777" w:rsidR="00286F44" w:rsidRDefault="00286F44">
      <w:pPr>
        <w:rPr>
          <w:b/>
          <w:bCs/>
        </w:rPr>
      </w:pPr>
    </w:p>
    <w:p w14:paraId="34C35944" w14:textId="77777777" w:rsidR="00286F44" w:rsidRDefault="00286F44">
      <w:pPr>
        <w:rPr>
          <w:b/>
          <w:bCs/>
        </w:rPr>
      </w:pPr>
      <w:r>
        <w:rPr>
          <w:b/>
          <w:bCs/>
        </w:rPr>
        <w:t xml:space="preserve">Question 3: </w:t>
      </w:r>
      <w:r>
        <w:t>If every one of Twitter’s N users followed every other (N-1) user, that would be N * (N-1) = N</w:t>
      </w:r>
      <w:r>
        <w:rPr>
          <w:vertAlign w:val="superscript"/>
        </w:rPr>
        <w:t>2</w:t>
      </w:r>
      <w:r>
        <w:t xml:space="preserve"> - N connections, which is (c) quadratic growth. All (2 </w:t>
      </w:r>
      <w:proofErr w:type="spellStart"/>
      <w:r>
        <w:t>pts</w:t>
      </w:r>
      <w:proofErr w:type="spellEnd"/>
      <w:r>
        <w:t xml:space="preserve">) or nothing, and most people did not get this, choosing (d) exponential instead. Certainly Twitter’s </w:t>
      </w:r>
      <w:proofErr w:type="spellStart"/>
      <w:r>
        <w:t>populatiry</w:t>
      </w:r>
      <w:proofErr w:type="spellEnd"/>
      <w:r>
        <w:t xml:space="preserve"> growth has been exponential </w:t>
      </w:r>
      <w:proofErr w:type="spellStart"/>
      <w:r>
        <w:t>vs</w:t>
      </w:r>
      <w:proofErr w:type="spellEnd"/>
      <w:r>
        <w:t xml:space="preserve"> time, but this question asks about connections </w:t>
      </w:r>
      <w:proofErr w:type="spellStart"/>
      <w:r>
        <w:t>vs</w:t>
      </w:r>
      <w:proofErr w:type="spellEnd"/>
      <w:r>
        <w:t xml:space="preserve"> people.</w:t>
      </w:r>
    </w:p>
    <w:p w14:paraId="454463BD" w14:textId="77777777" w:rsidR="00286F44" w:rsidRDefault="00286F44">
      <w:pPr>
        <w:rPr>
          <w:b/>
          <w:bCs/>
        </w:rPr>
      </w:pPr>
    </w:p>
    <w:p w14:paraId="6BB321EC" w14:textId="77777777" w:rsidR="00286F44" w:rsidRDefault="00286F44">
      <w:pPr>
        <w:rPr>
          <w:b/>
          <w:bCs/>
        </w:rPr>
      </w:pPr>
      <w:r>
        <w:rPr>
          <w:b/>
          <w:bCs/>
        </w:rPr>
        <w:t xml:space="preserve">Question 4: </w:t>
      </w:r>
      <w:r>
        <w:t xml:space="preserve">Twitter “pushes” the results to Google (and Google pays handily for the data). All (3 </w:t>
      </w:r>
      <w:proofErr w:type="spellStart"/>
      <w:r>
        <w:t>pts</w:t>
      </w:r>
      <w:proofErr w:type="spellEnd"/>
      <w:r>
        <w:t>) or nothing, and surprisingly it seemed that 75% had this right.</w:t>
      </w:r>
    </w:p>
    <w:p w14:paraId="522959E3" w14:textId="77777777" w:rsidR="00286F44" w:rsidRDefault="00286F44"/>
    <w:p w14:paraId="176A3CBF" w14:textId="77777777" w:rsidR="00286F44" w:rsidRDefault="00286F44">
      <w:pPr>
        <w:rPr>
          <w:b/>
          <w:bCs/>
        </w:rPr>
      </w:pPr>
      <w:r>
        <w:rPr>
          <w:b/>
          <w:bCs/>
        </w:rPr>
        <w:t xml:space="preserve">Question 5: </w:t>
      </w:r>
    </w:p>
    <w:p w14:paraId="61A938B6" w14:textId="77777777" w:rsidR="00286F44" w:rsidRDefault="00286F44">
      <w:r>
        <w:t>a) Google Docs (and other Software as a Service (</w:t>
      </w:r>
      <w:proofErr w:type="spellStart"/>
      <w:r>
        <w:t>SaaS</w:t>
      </w:r>
      <w:proofErr w:type="spellEnd"/>
      <w:r>
        <w:t>) utilities), Wikipedia too.</w:t>
      </w:r>
    </w:p>
    <w:p w14:paraId="33F18957" w14:textId="77777777" w:rsidR="00286F44" w:rsidRDefault="00286F44">
      <w:r>
        <w:t xml:space="preserve">b) The </w:t>
      </w:r>
      <w:proofErr w:type="spellStart"/>
      <w:r>
        <w:t>laserwriter</w:t>
      </w:r>
      <w:proofErr w:type="spellEnd"/>
      <w:r>
        <w:t xml:space="preserve"> and Postscript.  The phrase “put professional-quality in the hands of the masses” was meant to imply that it was one of the </w:t>
      </w:r>
      <w:r>
        <w:rPr>
          <w:b/>
          <w:bCs/>
        </w:rPr>
        <w:t>first</w:t>
      </w:r>
      <w:r>
        <w:t xml:space="preserve"> to do it.  So WYSIWYG and Microsoft Office are half-right (but they’re both software). They too made life easier but without the </w:t>
      </w:r>
      <w:proofErr w:type="spellStart"/>
      <w:r>
        <w:t>laserwriter</w:t>
      </w:r>
      <w:proofErr w:type="spellEnd"/>
      <w:r>
        <w:t>, you don’t get professional-quality output by your desktop.</w:t>
      </w:r>
    </w:p>
    <w:p w14:paraId="542EA5AC" w14:textId="77777777" w:rsidR="00286F44" w:rsidRDefault="00286F44">
      <w:r>
        <w:t xml:space="preserve">c) </w:t>
      </w:r>
      <w:proofErr w:type="gramStart"/>
      <w:r>
        <w:t>his</w:t>
      </w:r>
      <w:proofErr w:type="gramEnd"/>
      <w:r>
        <w:t xml:space="preserve"> web browser, NCSA Mosaic. </w:t>
      </w:r>
    </w:p>
    <w:p w14:paraId="1C9693E0" w14:textId="77777777" w:rsidR="00286F44" w:rsidRDefault="00286F44">
      <w:r>
        <w:t>Grading standard. Of the 4 blanks, 4 right = 3 pts. 0-or-1 right = 0-or-1 pts. 2-or-3 right = 2 pts.</w:t>
      </w:r>
    </w:p>
    <w:p w14:paraId="57B3AA6D" w14:textId="77777777" w:rsidR="00286F44" w:rsidRDefault="00286F44">
      <w:pPr>
        <w:rPr>
          <w:b/>
          <w:bCs/>
        </w:rPr>
      </w:pPr>
    </w:p>
    <w:p w14:paraId="229DFE54" w14:textId="77777777" w:rsidR="00286F44" w:rsidRDefault="00286F44">
      <w:pPr>
        <w:rPr>
          <w:b/>
          <w:bCs/>
        </w:rPr>
      </w:pPr>
      <w:r>
        <w:rPr>
          <w:b/>
          <w:bCs/>
        </w:rPr>
        <w:t xml:space="preserve">Question 6: </w:t>
      </w:r>
    </w:p>
    <w:p w14:paraId="2232911E" w14:textId="77777777" w:rsidR="00286F44" w:rsidRDefault="00286F44">
      <w:r>
        <w:t xml:space="preserve">Courseware devalues creativity and critical thinking in favor of memorization, but tools make it too easy for a learner to get lost down dead ends or not know where to begin.  </w:t>
      </w:r>
      <w:proofErr w:type="spellStart"/>
      <w:r>
        <w:t>Microworlds</w:t>
      </w:r>
      <w:proofErr w:type="spellEnd"/>
      <w:r>
        <w:t xml:space="preserve"> establish the general topic of exploration but don't pose overly specific problems.</w:t>
      </w:r>
    </w:p>
    <w:p w14:paraId="08F5F302" w14:textId="77777777" w:rsidR="00286F44" w:rsidRDefault="00286F44">
      <w:pPr>
        <w:rPr>
          <w:b/>
          <w:bCs/>
        </w:rPr>
      </w:pPr>
    </w:p>
    <w:p w14:paraId="5E7855A9" w14:textId="77777777" w:rsidR="00286F44" w:rsidRDefault="00286F44">
      <w:pPr>
        <w:rPr>
          <w:b/>
          <w:bCs/>
        </w:rPr>
      </w:pPr>
      <w:r>
        <w:rPr>
          <w:b/>
          <w:bCs/>
        </w:rPr>
        <w:t xml:space="preserve">Question 7: </w:t>
      </w:r>
    </w:p>
    <w:p w14:paraId="497B2E9A" w14:textId="77777777" w:rsidR="00286F44" w:rsidRDefault="00286F44">
      <w:pPr>
        <w:numPr>
          <w:ilvl w:val="0"/>
          <w:numId w:val="4"/>
        </w:numPr>
        <w:tabs>
          <w:tab w:val="num" w:pos="720"/>
        </w:tabs>
      </w:pPr>
      <w:r>
        <w:t xml:space="preserve">Removing a result at the request of its owner (e.g. for copyright reasons).                                                          </w:t>
      </w:r>
    </w:p>
    <w:p w14:paraId="15B7AD9A" w14:textId="77777777" w:rsidR="00286F44" w:rsidRDefault="00286F44">
      <w:pPr>
        <w:numPr>
          <w:ilvl w:val="0"/>
          <w:numId w:val="4"/>
        </w:numPr>
        <w:tabs>
          <w:tab w:val="num" w:pos="720"/>
        </w:tabs>
      </w:pPr>
      <w:r>
        <w:t>To prevent or punish attempts to mislead the ranking algorithm (e.g., bmw.de)</w:t>
      </w:r>
    </w:p>
    <w:p w14:paraId="428BB6C0" w14:textId="77777777" w:rsidR="00286F44" w:rsidRDefault="00286F44">
      <w:pPr>
        <w:numPr>
          <w:ilvl w:val="0"/>
          <w:numId w:val="4"/>
        </w:numPr>
        <w:tabs>
          <w:tab w:val="num" w:pos="720"/>
        </w:tabs>
      </w:pPr>
      <w:r>
        <w:t xml:space="preserve">Special arrangements with high-volume sources (e.g. Twitter, CNN).  </w:t>
      </w:r>
      <w:r>
        <w:tab/>
        <w:t xml:space="preserve"> </w:t>
      </w:r>
    </w:p>
    <w:p w14:paraId="04EEBA5F" w14:textId="77777777" w:rsidR="00286F44" w:rsidRDefault="00286F44"/>
    <w:p w14:paraId="55708116" w14:textId="77777777" w:rsidR="00286F44" w:rsidRDefault="00286F44">
      <w:r>
        <w:t>Wrong: Payment by advertisers.</w:t>
      </w:r>
    </w:p>
    <w:p w14:paraId="58151A22" w14:textId="77777777" w:rsidR="00286F44" w:rsidRDefault="00286F44"/>
    <w:p w14:paraId="3C986ED5" w14:textId="77777777" w:rsidR="00286F44" w:rsidRDefault="00286F44">
      <w:pPr>
        <w:rPr>
          <w:b/>
          <w:bCs/>
        </w:rPr>
      </w:pPr>
      <w:r>
        <w:rPr>
          <w:b/>
          <w:bCs/>
        </w:rPr>
        <w:t xml:space="preserve">Question 8: </w:t>
      </w:r>
    </w:p>
    <w:p w14:paraId="3EE0AB1C" w14:textId="77777777" w:rsidR="00286F44" w:rsidRDefault="00286F44">
      <w:r>
        <w:t>The purpose of the patent system is to make a bargain between inventors and society, whereby inventors can profit from their work, but technology is ultimately public property, available to all.</w:t>
      </w:r>
    </w:p>
    <w:p w14:paraId="4C1120D2" w14:textId="77777777" w:rsidR="00286F44" w:rsidRDefault="00286F44"/>
    <w:p w14:paraId="4824F55A" w14:textId="77777777" w:rsidR="00286F44" w:rsidRDefault="00286F44">
      <w:pPr>
        <w:rPr>
          <w:b/>
          <w:bCs/>
        </w:rPr>
      </w:pPr>
      <w:r>
        <w:rPr>
          <w:b/>
          <w:bCs/>
        </w:rPr>
        <w:t xml:space="preserve">Question 9: </w:t>
      </w:r>
    </w:p>
    <w:p w14:paraId="4CE54819" w14:textId="77777777" w:rsidR="00286F44" w:rsidRDefault="00014744">
      <w:r>
        <w:rPr>
          <w:noProof/>
        </w:rPr>
        <w:lastRenderedPageBreak/>
        <w:drawing>
          <wp:inline distT="0" distB="0" distL="0" distR="0" wp14:anchorId="2E6344BC" wp14:editId="3150A77B">
            <wp:extent cx="2609850" cy="476250"/>
            <wp:effectExtent l="0" t="0" r="635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09850" cy="476250"/>
                    </a:xfrm>
                    <a:prstGeom prst="rect">
                      <a:avLst/>
                    </a:prstGeom>
                    <a:noFill/>
                    <a:ln>
                      <a:noFill/>
                    </a:ln>
                  </pic:spPr>
                </pic:pic>
              </a:graphicData>
            </a:graphic>
          </wp:inline>
        </w:drawing>
      </w:r>
    </w:p>
    <w:p w14:paraId="130BCF16" w14:textId="77777777" w:rsidR="00286F44" w:rsidRDefault="00286F44"/>
    <w:p w14:paraId="471436F7" w14:textId="77777777" w:rsidR="00286F44" w:rsidRDefault="00286F44">
      <w:r>
        <w:t xml:space="preserve">You received the full </w:t>
      </w:r>
      <w:r>
        <w:rPr>
          <w:b/>
          <w:bCs/>
        </w:rPr>
        <w:t>2</w:t>
      </w:r>
      <w:r>
        <w:t xml:space="preserve"> points if you answered (item (1) of (item (3) of (playoffs))) or provided an equivalent answer.  You received 1 point if you used incorrect indices or nested the "item" blocks incorrectly; for example, (item (item (3) of (playoffs)) of playoffs) -- this is incorrect because the result of (item () of ()) is a list in this question, and you cannot put a list into an input meant for a number.  You also received 1 point if you returned a list containing "SF", instead of "SF" itself; this is, for example, the result of simply (item (3) of (playoffs)).  All other incorrect answers received 0 points.</w:t>
      </w:r>
    </w:p>
    <w:p w14:paraId="6D8D6F81" w14:textId="77777777" w:rsidR="00286F44" w:rsidRDefault="00286F44"/>
    <w:p w14:paraId="65FB9688" w14:textId="77777777" w:rsidR="00286F44" w:rsidRDefault="00286F44">
      <w:pPr>
        <w:rPr>
          <w:b/>
          <w:bCs/>
        </w:rPr>
      </w:pPr>
      <w:r>
        <w:rPr>
          <w:b/>
          <w:bCs/>
        </w:rPr>
        <w:t>Question 10:</w:t>
      </w:r>
    </w:p>
    <w:p w14:paraId="7FCAC42E" w14:textId="77777777" w:rsidR="00286F44" w:rsidRDefault="00286F44">
      <w:r>
        <w:t xml:space="preserve">The list would have fewer than 100 items because of the concurrency </w:t>
      </w:r>
      <w:r>
        <w:rPr>
          <w:i/>
          <w:iCs/>
        </w:rPr>
        <w:t xml:space="preserve">race condition </w:t>
      </w:r>
      <w:r>
        <w:t>on the multiple “</w:t>
      </w:r>
      <w:r>
        <w:rPr>
          <w:rFonts w:ascii="Courier New" w:eastAsia="Courier New" w:hAnsi="Courier New" w:cs="Courier New"/>
          <w:b/>
          <w:bCs/>
        </w:rPr>
        <w:t xml:space="preserve">delete all of </w:t>
      </w:r>
      <w:proofErr w:type="spellStart"/>
      <w:r>
        <w:rPr>
          <w:rFonts w:ascii="Courier New" w:eastAsia="Courier New" w:hAnsi="Courier New" w:cs="Courier New"/>
          <w:b/>
          <w:bCs/>
        </w:rPr>
        <w:t>nums</w:t>
      </w:r>
      <w:proofErr w:type="spellEnd"/>
      <w:r>
        <w:t>” commands (this is actually what happens in Scratch/BYOB). The 51 never makes it to the final list because the right script finishes its “</w:t>
      </w:r>
      <w:r>
        <w:rPr>
          <w:rFonts w:ascii="Courier New" w:eastAsia="Courier New" w:hAnsi="Courier New" w:cs="Courier New"/>
          <w:b/>
          <w:bCs/>
        </w:rPr>
        <w:t xml:space="preserve">delete all of </w:t>
      </w:r>
      <w:proofErr w:type="spellStart"/>
      <w:r>
        <w:rPr>
          <w:rFonts w:ascii="Courier New" w:eastAsia="Courier New" w:hAnsi="Courier New" w:cs="Courier New"/>
          <w:b/>
          <w:bCs/>
        </w:rPr>
        <w:t>nums</w:t>
      </w:r>
      <w:proofErr w:type="spellEnd"/>
      <w:r>
        <w:t>” then “</w:t>
      </w:r>
      <w:r>
        <w:rPr>
          <w:rFonts w:ascii="Courier New" w:eastAsia="Courier New" w:hAnsi="Courier New" w:cs="Courier New"/>
          <w:b/>
          <w:bCs/>
        </w:rPr>
        <w:t xml:space="preserve">add 51 to </w:t>
      </w:r>
      <w:proofErr w:type="spellStart"/>
      <w:r>
        <w:rPr>
          <w:rFonts w:ascii="Courier New" w:eastAsia="Courier New" w:hAnsi="Courier New" w:cs="Courier New"/>
          <w:b/>
          <w:bCs/>
        </w:rPr>
        <w:t>nums</w:t>
      </w:r>
      <w:proofErr w:type="spellEnd"/>
      <w:r>
        <w:t>” first, THEN the left script executes its “</w:t>
      </w:r>
      <w:r>
        <w:rPr>
          <w:rFonts w:ascii="Courier New" w:eastAsia="Courier New" w:hAnsi="Courier New" w:cs="Courier New"/>
          <w:b/>
          <w:bCs/>
        </w:rPr>
        <w:t xml:space="preserve">delete all of </w:t>
      </w:r>
      <w:proofErr w:type="spellStart"/>
      <w:r>
        <w:rPr>
          <w:rFonts w:ascii="Courier New" w:eastAsia="Courier New" w:hAnsi="Courier New" w:cs="Courier New"/>
          <w:b/>
          <w:bCs/>
        </w:rPr>
        <w:t>nums</w:t>
      </w:r>
      <w:proofErr w:type="spellEnd"/>
      <w:r>
        <w:t xml:space="preserve">” which </w:t>
      </w:r>
      <w:r>
        <w:rPr>
          <w:i/>
          <w:iCs/>
        </w:rPr>
        <w:t>removes</w:t>
      </w:r>
      <w:r>
        <w:t xml:space="preserve"> the 51. In the absolute worst degenerate case, one block could add all 50 of its numbers only to have them deleted by the other block ... yikes!</w:t>
      </w:r>
    </w:p>
    <w:p w14:paraId="20D524AE" w14:textId="77777777" w:rsidR="00286F44" w:rsidRDefault="00286F44"/>
    <w:p w14:paraId="2BECE661" w14:textId="77777777" w:rsidR="00286F44" w:rsidRDefault="00286F44">
      <w:r>
        <w:t xml:space="preserve">You received the full </w:t>
      </w:r>
      <w:r>
        <w:rPr>
          <w:b/>
          <w:bCs/>
        </w:rPr>
        <w:t>3</w:t>
      </w:r>
      <w:r>
        <w:t xml:space="preserve"> points for a correct answer, or if you mentioned that there would be a "race condition", where less than 100 numbers would be present in the final list, or where some numbers would be deleted.  If your answer mentioned that one script would overwrite the result of the other script, or if your answer does not mention that elements from the final list would be deleted, or if your answer lacked mentions of a "race condition" but implied the existence of one, then your answer received 2 points.  If your answer mentioned that only one script would run, or that there would be multiple errors but a correct final result, it received 1 point.  All other incorrect answers received 0 points.</w:t>
      </w:r>
    </w:p>
    <w:p w14:paraId="3A4ECF6F" w14:textId="77777777" w:rsidR="00286F44" w:rsidRDefault="00286F44"/>
    <w:p w14:paraId="7C78B800" w14:textId="77777777" w:rsidR="00286F44" w:rsidRDefault="00286F44">
      <w:r>
        <w:t>Based on the answers that we received for this question, we wanted to clarify: Scratch and BYOB do support concurrency, and both scripts will always run.  However, one script can never overwrite the result of the other script in this case, since each script is either deleting all of the elements of the final list, or adding one element to the final list successively: only the "</w:t>
      </w:r>
      <w:r>
        <w:rPr>
          <w:rFonts w:ascii="Courier New" w:eastAsia="Courier New" w:hAnsi="Courier New" w:cs="Courier New"/>
        </w:rPr>
        <w:t>replace</w:t>
      </w:r>
      <w:r>
        <w:t>" block could potentially cause an overwrite.</w:t>
      </w:r>
    </w:p>
    <w:p w14:paraId="3E37E0AB" w14:textId="77777777" w:rsidR="00286F44" w:rsidRDefault="00286F44">
      <w:pPr>
        <w:rPr>
          <w:b/>
          <w:bCs/>
        </w:rPr>
      </w:pPr>
    </w:p>
    <w:p w14:paraId="00B2E5F4" w14:textId="77777777" w:rsidR="00286F44" w:rsidRDefault="00286F44">
      <w:pPr>
        <w:rPr>
          <w:b/>
          <w:bCs/>
        </w:rPr>
      </w:pPr>
      <w:r>
        <w:rPr>
          <w:b/>
          <w:bCs/>
        </w:rPr>
        <w:t>Question 11:</w:t>
      </w:r>
    </w:p>
    <w:p w14:paraId="6A2C6F58" w14:textId="77777777" w:rsidR="00286F44" w:rsidRDefault="00286F44">
      <w:r>
        <w:t xml:space="preserve">a) All </w:t>
      </w:r>
      <w:r>
        <w:rPr>
          <w:rFonts w:ascii="Courier New" w:eastAsia="Courier New" w:hAnsi="Courier New" w:cs="Courier New"/>
          <w:b/>
          <w:bCs/>
        </w:rPr>
        <w:t>sentence</w:t>
      </w:r>
      <w:r>
        <w:t>s that do not have the input character.</w:t>
      </w:r>
    </w:p>
    <w:p w14:paraId="45B87B88" w14:textId="77777777" w:rsidR="00286F44" w:rsidRDefault="00286F44">
      <w:r>
        <w:t xml:space="preserve">b) Change </w:t>
      </w:r>
      <w:proofErr w:type="gramStart"/>
      <w:r>
        <w:t xml:space="preserve">the </w:t>
      </w:r>
      <w:r>
        <w:rPr>
          <w:rFonts w:ascii="Courier New" w:eastAsia="Courier New" w:hAnsi="Courier New" w:cs="Courier New"/>
          <w:b/>
          <w:bCs/>
        </w:rPr>
        <w:t>and</w:t>
      </w:r>
      <w:proofErr w:type="gramEnd"/>
      <w:r>
        <w:t xml:space="preserve"> to an </w:t>
      </w:r>
      <w:r>
        <w:rPr>
          <w:rFonts w:ascii="Courier New" w:eastAsia="Courier New" w:hAnsi="Courier New" w:cs="Courier New"/>
          <w:b/>
          <w:bCs/>
        </w:rPr>
        <w:t>or</w:t>
      </w:r>
      <w:r>
        <w:t>.</w:t>
      </w:r>
    </w:p>
    <w:p w14:paraId="5167D950" w14:textId="77777777" w:rsidR="00286F44" w:rsidRDefault="00286F44"/>
    <w:p w14:paraId="1808A1CA" w14:textId="77777777" w:rsidR="00286F44" w:rsidRDefault="00286F44">
      <w:r>
        <w:t xml:space="preserve">The </w:t>
      </w:r>
      <w:r>
        <w:rPr>
          <w:b/>
          <w:bCs/>
        </w:rPr>
        <w:t xml:space="preserve">5 </w:t>
      </w:r>
      <w:r>
        <w:t xml:space="preserve">points for this question were split between </w:t>
      </w:r>
      <w:r>
        <w:rPr>
          <w:b/>
          <w:bCs/>
        </w:rPr>
        <w:t>3</w:t>
      </w:r>
      <w:r>
        <w:t xml:space="preserve"> points for part (a) and </w:t>
      </w:r>
      <w:r>
        <w:rPr>
          <w:b/>
          <w:bCs/>
        </w:rPr>
        <w:t>2</w:t>
      </w:r>
      <w:r>
        <w:t xml:space="preserve"> points for part (b).  </w:t>
      </w:r>
    </w:p>
    <w:p w14:paraId="1E33800D" w14:textId="77777777" w:rsidR="00286F44" w:rsidRDefault="00286F44"/>
    <w:p w14:paraId="38C43902" w14:textId="77777777" w:rsidR="00286F44" w:rsidRDefault="00286F44">
      <w:r>
        <w:t xml:space="preserve">Your answer for part (a) received </w:t>
      </w:r>
      <w:r>
        <w:rPr>
          <w:b/>
          <w:bCs/>
        </w:rPr>
        <w:t>1</w:t>
      </w:r>
      <w:r>
        <w:t xml:space="preserve"> point if it provided a subset of the correct answer: for example, many answers claimed that the code would only work “if the first letter is not </w:t>
      </w:r>
      <w:r>
        <w:rPr>
          <w:rFonts w:ascii="Courier New" w:eastAsia="Courier New" w:hAnsi="Courier New" w:cs="Courier New"/>
        </w:rPr>
        <w:t>character</w:t>
      </w:r>
      <w:r>
        <w:t xml:space="preserve">”.  While this is true, it does not include all </w:t>
      </w:r>
      <w:r>
        <w:rPr>
          <w:rFonts w:ascii="Courier New" w:eastAsia="Courier New" w:hAnsi="Courier New" w:cs="Courier New"/>
        </w:rPr>
        <w:t>sentence</w:t>
      </w:r>
      <w:r>
        <w:t>s that do not trigger the bug.  If you gave specific examples, then your answer received no points.</w:t>
      </w:r>
    </w:p>
    <w:p w14:paraId="5ACBC3BD" w14:textId="77777777" w:rsidR="00286F44" w:rsidRDefault="00286F44"/>
    <w:p w14:paraId="56210479" w14:textId="77777777" w:rsidR="00286F44" w:rsidRDefault="00286F44">
      <w:r>
        <w:t xml:space="preserve">Your answer for part (b) was graded based on your answer for part (a): if your suggested change correctly fixed the bugs in the sentences that you described in part (a), you received 2 points even if your answer to part (a) was incorrect, but such answers were rare.  In general, many students correctly answered part (a), but suggested a fix that would not work for all input </w:t>
      </w:r>
      <w:r>
        <w:rPr>
          <w:rFonts w:ascii="Courier New" w:eastAsia="Courier New" w:hAnsi="Courier New" w:cs="Courier New"/>
        </w:rPr>
        <w:t>sentence</w:t>
      </w:r>
      <w:r>
        <w:t>s: such answers generally received 1 point.</w:t>
      </w:r>
    </w:p>
    <w:p w14:paraId="4BB5757D" w14:textId="77777777" w:rsidR="00286F44" w:rsidRDefault="00286F44"/>
    <w:p w14:paraId="0B692CF5" w14:textId="77777777" w:rsidR="00286F44" w:rsidRDefault="00286F44">
      <w:r>
        <w:t xml:space="preserve">For example, a common, but incorrect, suggested fix was to remove the </w:t>
      </w:r>
      <w:r>
        <w:rPr>
          <w:rFonts w:ascii="Courier New" w:eastAsia="Courier New" w:hAnsi="Courier New" w:cs="Courier New"/>
        </w:rPr>
        <w:t>if</w:t>
      </w:r>
      <w:r>
        <w:t xml:space="preserve">-constraint that </w:t>
      </w:r>
      <w:r>
        <w:rPr>
          <w:rFonts w:ascii="Courier New" w:eastAsia="Courier New" w:hAnsi="Courier New" w:cs="Courier New"/>
        </w:rPr>
        <w:t>letter</w:t>
      </w:r>
      <w:r>
        <w:t xml:space="preserve"> should not be equal to </w:t>
      </w:r>
      <w:r>
        <w:rPr>
          <w:rFonts w:ascii="Courier New" w:eastAsia="Courier New" w:hAnsi="Courier New" w:cs="Courier New"/>
        </w:rPr>
        <w:t>char</w:t>
      </w:r>
      <w:r>
        <w:t xml:space="preserve">; in other words, the script should only add the current letter to the final answer if the last </w:t>
      </w:r>
      <w:r>
        <w:lastRenderedPageBreak/>
        <w:t xml:space="preserve">letter does not match the character.  This would correctly replace consecutive repeated characters with one of the characters, but it would not include the letter that comes just after a consecutive string of these repeated characters.  For instance, in the sentence </w:t>
      </w:r>
      <w:proofErr w:type="spellStart"/>
      <w:r>
        <w:rPr>
          <w:rFonts w:ascii="Courier New" w:eastAsia="Courier New" w:hAnsi="Courier New" w:cs="Courier New"/>
        </w:rPr>
        <w:t>abbbbcd</w:t>
      </w:r>
      <w:proofErr w:type="spellEnd"/>
      <w:r>
        <w:t xml:space="preserve">, the </w:t>
      </w:r>
      <w:proofErr w:type="gramStart"/>
      <w:r>
        <w:rPr>
          <w:rFonts w:ascii="Courier New" w:eastAsia="Courier New" w:hAnsi="Courier New" w:cs="Courier New"/>
        </w:rPr>
        <w:t>b</w:t>
      </w:r>
      <w:r>
        <w:t>’s</w:t>
      </w:r>
      <w:proofErr w:type="gramEnd"/>
      <w:r>
        <w:t xml:space="preserve"> would be reduced to one </w:t>
      </w:r>
      <w:r>
        <w:rPr>
          <w:rFonts w:ascii="Courier New" w:eastAsia="Courier New" w:hAnsi="Courier New" w:cs="Courier New"/>
        </w:rPr>
        <w:t>b</w:t>
      </w:r>
      <w:r>
        <w:t xml:space="preserve">, but the </w:t>
      </w:r>
      <w:r>
        <w:rPr>
          <w:rFonts w:ascii="Courier New" w:eastAsia="Courier New" w:hAnsi="Courier New" w:cs="Courier New"/>
        </w:rPr>
        <w:t>c</w:t>
      </w:r>
      <w:r>
        <w:t xml:space="preserve"> after the </w:t>
      </w:r>
      <w:r>
        <w:rPr>
          <w:rFonts w:ascii="Courier New" w:eastAsia="Courier New" w:hAnsi="Courier New" w:cs="Courier New"/>
        </w:rPr>
        <w:t>b</w:t>
      </w:r>
      <w:r>
        <w:t xml:space="preserve">’s would not be included, resulting in the sentence </w:t>
      </w:r>
      <w:proofErr w:type="spellStart"/>
      <w:r>
        <w:rPr>
          <w:rFonts w:ascii="Courier New" w:eastAsia="Courier New" w:hAnsi="Courier New" w:cs="Courier New"/>
        </w:rPr>
        <w:t>abd</w:t>
      </w:r>
      <w:proofErr w:type="spellEnd"/>
      <w:r>
        <w:t xml:space="preserve">.  Another common, but incorrect, suggested fix was to replace the </w:t>
      </w:r>
      <w:r>
        <w:rPr>
          <w:rFonts w:ascii="Courier New" w:eastAsia="Courier New" w:hAnsi="Courier New" w:cs="Courier New"/>
        </w:rPr>
        <w:t>if</w:t>
      </w:r>
      <w:r>
        <w:t xml:space="preserve">-constraint with the constraint </w:t>
      </w:r>
      <w:r>
        <w:rPr>
          <w:rFonts w:ascii="Courier New" w:eastAsia="Courier New" w:hAnsi="Courier New" w:cs="Courier New"/>
        </w:rPr>
        <w:t>(not (last-letter = letter))</w:t>
      </w:r>
      <w:r>
        <w:t xml:space="preserve">; in other words, the script should only add the current letter to the final answer if the last letter is not equal to the current letter.  This would definitely work and replace all consecutive characters with one character.  However, this means that it would replace </w:t>
      </w:r>
      <w:r>
        <w:rPr>
          <w:i/>
          <w:iCs/>
        </w:rPr>
        <w:t>all</w:t>
      </w:r>
      <w:r>
        <w:t xml:space="preserve"> consecutive characters, even the ones that are different from the </w:t>
      </w:r>
      <w:r>
        <w:rPr>
          <w:rFonts w:ascii="Courier New" w:eastAsia="Courier New" w:hAnsi="Courier New" w:cs="Courier New"/>
        </w:rPr>
        <w:t>character</w:t>
      </w:r>
      <w:r>
        <w:t xml:space="preserve"> provided to the block.  Thus, the sentence </w:t>
      </w:r>
      <w:proofErr w:type="spellStart"/>
      <w:r>
        <w:rPr>
          <w:rFonts w:ascii="Courier New" w:eastAsia="Courier New" w:hAnsi="Courier New" w:cs="Courier New"/>
        </w:rPr>
        <w:t>abbbcddde</w:t>
      </w:r>
      <w:proofErr w:type="spellEnd"/>
      <w:r>
        <w:t xml:space="preserve"> would result in </w:t>
      </w:r>
      <w:proofErr w:type="spellStart"/>
      <w:r>
        <w:rPr>
          <w:rFonts w:ascii="Courier New" w:eastAsia="Courier New" w:hAnsi="Courier New" w:cs="Courier New"/>
        </w:rPr>
        <w:t>abcde</w:t>
      </w:r>
      <w:proofErr w:type="spellEnd"/>
      <w:r>
        <w:t xml:space="preserve">, even if we specify that the only character we need to consider is </w:t>
      </w:r>
      <w:r>
        <w:rPr>
          <w:rFonts w:ascii="Courier New" w:eastAsia="Courier New" w:hAnsi="Courier New" w:cs="Courier New"/>
        </w:rPr>
        <w:t>b</w:t>
      </w:r>
      <w:r>
        <w:t>.</w:t>
      </w:r>
    </w:p>
    <w:p w14:paraId="5CEE5FBC" w14:textId="77777777" w:rsidR="00286F44" w:rsidRDefault="00286F44"/>
    <w:p w14:paraId="3FDB99FF" w14:textId="77777777" w:rsidR="00286F44" w:rsidRDefault="00286F44">
      <w:r>
        <w:t xml:space="preserve">A few students suggested the constraint </w:t>
      </w:r>
      <w:r>
        <w:rPr>
          <w:rFonts w:ascii="Courier New" w:eastAsia="Courier New" w:hAnsi="Courier New" w:cs="Courier New"/>
        </w:rPr>
        <w:t>(not (letter = character)) or ((letter = character) and (not (</w:t>
      </w:r>
      <w:proofErr w:type="spellStart"/>
      <w:r>
        <w:rPr>
          <w:rFonts w:ascii="Courier New" w:eastAsia="Courier New" w:hAnsi="Courier New" w:cs="Courier New"/>
        </w:rPr>
        <w:t>lastletter</w:t>
      </w:r>
      <w:proofErr w:type="spellEnd"/>
      <w:r>
        <w:rPr>
          <w:rFonts w:ascii="Courier New" w:eastAsia="Courier New" w:hAnsi="Courier New" w:cs="Courier New"/>
        </w:rPr>
        <w:t xml:space="preserve"> = character)))</w:t>
      </w:r>
      <w:r>
        <w:t xml:space="preserve">, which basically says that the current letter must be added to the answer if it is not </w:t>
      </w:r>
      <w:r>
        <w:rPr>
          <w:rFonts w:ascii="Courier New" w:eastAsia="Courier New" w:hAnsi="Courier New" w:cs="Courier New"/>
        </w:rPr>
        <w:t>character</w:t>
      </w:r>
      <w:r>
        <w:t xml:space="preserve">, but if the letter </w:t>
      </w:r>
      <w:r>
        <w:rPr>
          <w:i/>
          <w:iCs/>
        </w:rPr>
        <w:t>is</w:t>
      </w:r>
      <w:r>
        <w:t xml:space="preserve"> </w:t>
      </w:r>
      <w:r>
        <w:rPr>
          <w:rFonts w:ascii="Courier New" w:eastAsia="Courier New" w:hAnsi="Courier New" w:cs="Courier New"/>
        </w:rPr>
        <w:t>character</w:t>
      </w:r>
      <w:r>
        <w:t xml:space="preserve">, then we must ensure that the last letter is not </w:t>
      </w:r>
      <w:r>
        <w:rPr>
          <w:rFonts w:ascii="Courier New" w:eastAsia="Courier New" w:hAnsi="Courier New" w:cs="Courier New"/>
        </w:rPr>
        <w:t>character</w:t>
      </w:r>
      <w:r>
        <w:t>.  This is the equivalent to our fix, but is perhaps more intuitive.  This answer received 2 points.</w:t>
      </w:r>
    </w:p>
    <w:p w14:paraId="66AF9849" w14:textId="77777777" w:rsidR="00286F44" w:rsidRDefault="00286F44"/>
    <w:p w14:paraId="797221C0" w14:textId="77777777" w:rsidR="00286F44" w:rsidRDefault="00286F44">
      <w:pPr>
        <w:rPr>
          <w:b/>
          <w:bCs/>
        </w:rPr>
      </w:pPr>
      <w:r>
        <w:rPr>
          <w:b/>
          <w:bCs/>
        </w:rPr>
        <w:t>Question 12:</w:t>
      </w:r>
    </w:p>
    <w:p w14:paraId="2A85BEE8" w14:textId="77777777" w:rsidR="00286F44" w:rsidRDefault="00286F44"/>
    <w:p w14:paraId="67F9A35E" w14:textId="77777777" w:rsidR="00286F44" w:rsidRDefault="00286F44">
      <w:pPr>
        <w:rPr>
          <w:rFonts w:ascii="Courier New" w:eastAsia="Courier New" w:hAnsi="Courier New" w:cs="Courier New"/>
          <w:b/>
          <w:bCs/>
        </w:rPr>
      </w:pPr>
      <w:proofErr w:type="gramStart"/>
      <w:r>
        <w:rPr>
          <w:rFonts w:ascii="Courier New" w:eastAsia="Courier New" w:hAnsi="Courier New" w:cs="Courier New"/>
          <w:b/>
          <w:bCs/>
        </w:rPr>
        <w:t>path</w:t>
      </w:r>
      <w:proofErr w:type="gramEnd"/>
      <w:r>
        <w:rPr>
          <w:rFonts w:ascii="Courier New" w:eastAsia="Courier New" w:hAnsi="Courier New" w:cs="Courier New"/>
          <w:b/>
          <w:bCs/>
        </w:rPr>
        <w:t>-home?(PLACE)</w:t>
      </w:r>
    </w:p>
    <w:p w14:paraId="6EFD4C39" w14:textId="77777777" w:rsidR="00286F44" w:rsidRDefault="00286F44">
      <w:pPr>
        <w:rPr>
          <w:rFonts w:ascii="Courier New" w:eastAsia="Courier New" w:hAnsi="Courier New" w:cs="Courier New"/>
          <w:b/>
          <w:bCs/>
        </w:rPr>
      </w:pPr>
      <w:r>
        <w:rPr>
          <w:rFonts w:ascii="Courier New" w:eastAsia="Courier New" w:hAnsi="Courier New" w:cs="Courier New"/>
          <w:b/>
          <w:bCs/>
        </w:rPr>
        <w:t xml:space="preserve">   </w:t>
      </w:r>
      <w:proofErr w:type="gramStart"/>
      <w:r>
        <w:rPr>
          <w:rFonts w:ascii="Courier New" w:eastAsia="Courier New" w:hAnsi="Courier New" w:cs="Courier New"/>
          <w:b/>
          <w:bCs/>
        </w:rPr>
        <w:t>if</w:t>
      </w:r>
      <w:proofErr w:type="gramEnd"/>
      <w:r>
        <w:rPr>
          <w:rFonts w:ascii="Courier New" w:eastAsia="Courier New" w:hAnsi="Courier New" w:cs="Courier New"/>
          <w:b/>
          <w:bCs/>
        </w:rPr>
        <w:t xml:space="preserve"> home?(PLACE)</w:t>
      </w:r>
    </w:p>
    <w:p w14:paraId="06622950" w14:textId="77777777" w:rsidR="00286F44" w:rsidRDefault="00286F44">
      <w:pPr>
        <w:rPr>
          <w:rFonts w:ascii="Courier New" w:eastAsia="Courier New" w:hAnsi="Courier New" w:cs="Courier New"/>
          <w:b/>
          <w:bCs/>
        </w:rPr>
      </w:pPr>
      <w:r>
        <w:rPr>
          <w:rFonts w:ascii="Courier New" w:eastAsia="Courier New" w:hAnsi="Courier New" w:cs="Courier New"/>
          <w:b/>
          <w:bCs/>
        </w:rPr>
        <w:t xml:space="preserve">       </w:t>
      </w:r>
      <w:proofErr w:type="gramStart"/>
      <w:r>
        <w:rPr>
          <w:rFonts w:ascii="Courier New" w:eastAsia="Courier New" w:hAnsi="Courier New" w:cs="Courier New"/>
          <w:b/>
          <w:bCs/>
        </w:rPr>
        <w:t>report</w:t>
      </w:r>
      <w:proofErr w:type="gramEnd"/>
      <w:r>
        <w:rPr>
          <w:rFonts w:ascii="Courier New" w:eastAsia="Courier New" w:hAnsi="Courier New" w:cs="Courier New"/>
          <w:b/>
          <w:bCs/>
        </w:rPr>
        <w:t>(true)</w:t>
      </w:r>
    </w:p>
    <w:p w14:paraId="7ED78640" w14:textId="77777777" w:rsidR="00286F44" w:rsidRDefault="00286F44">
      <w:pPr>
        <w:rPr>
          <w:rFonts w:ascii="Courier New" w:eastAsia="Courier New" w:hAnsi="Courier New" w:cs="Courier New"/>
          <w:b/>
          <w:bCs/>
        </w:rPr>
      </w:pPr>
      <w:r>
        <w:rPr>
          <w:rFonts w:ascii="Courier New" w:eastAsia="Courier New" w:hAnsi="Courier New" w:cs="Courier New"/>
          <w:b/>
          <w:bCs/>
        </w:rPr>
        <w:t xml:space="preserve">   </w:t>
      </w:r>
      <w:proofErr w:type="gramStart"/>
      <w:r>
        <w:rPr>
          <w:rFonts w:ascii="Courier New" w:eastAsia="Courier New" w:hAnsi="Courier New" w:cs="Courier New"/>
          <w:b/>
          <w:bCs/>
        </w:rPr>
        <w:t>if</w:t>
      </w:r>
      <w:proofErr w:type="gramEnd"/>
      <w:r>
        <w:rPr>
          <w:rFonts w:ascii="Courier New" w:eastAsia="Courier New" w:hAnsi="Courier New" w:cs="Courier New"/>
          <w:b/>
          <w:bCs/>
        </w:rPr>
        <w:t xml:space="preserve"> dead-end?(PLACE)</w:t>
      </w:r>
    </w:p>
    <w:p w14:paraId="2D463B30" w14:textId="77777777" w:rsidR="00286F44" w:rsidRDefault="00286F44">
      <w:pPr>
        <w:rPr>
          <w:rFonts w:ascii="Courier New" w:eastAsia="Courier New" w:hAnsi="Courier New" w:cs="Courier New"/>
          <w:b/>
          <w:bCs/>
        </w:rPr>
      </w:pPr>
      <w:r>
        <w:rPr>
          <w:rFonts w:ascii="Courier New" w:eastAsia="Courier New" w:hAnsi="Courier New" w:cs="Courier New"/>
          <w:b/>
          <w:bCs/>
        </w:rPr>
        <w:t xml:space="preserve">  </w:t>
      </w:r>
      <w:r>
        <w:rPr>
          <w:rFonts w:ascii="Courier New" w:eastAsia="Courier New" w:hAnsi="Courier New" w:cs="Courier New"/>
          <w:b/>
          <w:bCs/>
        </w:rPr>
        <w:tab/>
        <w:t xml:space="preserve">  </w:t>
      </w:r>
      <w:proofErr w:type="gramStart"/>
      <w:r>
        <w:rPr>
          <w:rFonts w:ascii="Courier New" w:eastAsia="Courier New" w:hAnsi="Courier New" w:cs="Courier New"/>
          <w:b/>
          <w:bCs/>
        </w:rPr>
        <w:t>report</w:t>
      </w:r>
      <w:proofErr w:type="gramEnd"/>
      <w:r>
        <w:rPr>
          <w:rFonts w:ascii="Courier New" w:eastAsia="Courier New" w:hAnsi="Courier New" w:cs="Courier New"/>
          <w:b/>
          <w:bCs/>
        </w:rPr>
        <w:t>(false)</w:t>
      </w:r>
    </w:p>
    <w:p w14:paraId="7A5976AD" w14:textId="77777777" w:rsidR="00286F44" w:rsidRDefault="00286F44">
      <w:pPr>
        <w:rPr>
          <w:rFonts w:ascii="Courier New" w:eastAsia="Courier New" w:hAnsi="Courier New" w:cs="Courier New"/>
          <w:b/>
          <w:bCs/>
        </w:rPr>
      </w:pPr>
      <w:r>
        <w:rPr>
          <w:rFonts w:ascii="Courier New" w:eastAsia="Courier New" w:hAnsi="Courier New" w:cs="Courier New"/>
          <w:b/>
          <w:bCs/>
        </w:rPr>
        <w:t xml:space="preserve">   </w:t>
      </w:r>
      <w:proofErr w:type="gramStart"/>
      <w:r>
        <w:rPr>
          <w:rFonts w:ascii="Courier New" w:eastAsia="Courier New" w:hAnsi="Courier New" w:cs="Courier New"/>
          <w:b/>
          <w:bCs/>
        </w:rPr>
        <w:t>report</w:t>
      </w:r>
      <w:proofErr w:type="gramEnd"/>
      <w:r>
        <w:rPr>
          <w:rFonts w:ascii="Courier New" w:eastAsia="Courier New" w:hAnsi="Courier New" w:cs="Courier New"/>
          <w:b/>
          <w:bCs/>
        </w:rPr>
        <w:t xml:space="preserve">( path-home?(go-left(PLACE)) or path-home?(go-right(PLACE)) ) </w:t>
      </w:r>
    </w:p>
    <w:p w14:paraId="552ACDAC" w14:textId="77777777" w:rsidR="00286F44" w:rsidRDefault="00286F44"/>
    <w:p w14:paraId="66211F04" w14:textId="77777777" w:rsidR="00286F44" w:rsidRDefault="00286F44">
      <w:pPr>
        <w:rPr>
          <w:b/>
          <w:bCs/>
        </w:rPr>
      </w:pPr>
      <w:r>
        <w:rPr>
          <w:b/>
          <w:bCs/>
        </w:rPr>
        <w:t xml:space="preserve">Question 13: </w:t>
      </w:r>
      <w:r w:rsidR="00014744">
        <w:rPr>
          <w:noProof/>
        </w:rPr>
        <w:drawing>
          <wp:anchor distT="0" distB="0" distL="114300" distR="114300" simplePos="0" relativeHeight="251660800" behindDoc="0" locked="0" layoutInCell="1" allowOverlap="1" wp14:anchorId="7E35E296" wp14:editId="74428A94">
            <wp:simplePos x="0" y="0"/>
            <wp:positionH relativeFrom="margin">
              <wp:posOffset>3028950</wp:posOffset>
            </wp:positionH>
            <wp:positionV relativeFrom="paragraph">
              <wp:posOffset>9525</wp:posOffset>
            </wp:positionV>
            <wp:extent cx="2876550" cy="2181225"/>
            <wp:effectExtent l="0" t="0" r="0" b="3175"/>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76550" cy="2181225"/>
                    </a:xfrm>
                    <a:prstGeom prst="rect">
                      <a:avLst/>
                    </a:prstGeom>
                    <a:noFill/>
                  </pic:spPr>
                </pic:pic>
              </a:graphicData>
            </a:graphic>
            <wp14:sizeRelH relativeFrom="page">
              <wp14:pctWidth>0</wp14:pctWidth>
            </wp14:sizeRelH>
            <wp14:sizeRelV relativeFrom="page">
              <wp14:pctHeight>0</wp14:pctHeight>
            </wp14:sizeRelV>
          </wp:anchor>
        </w:drawing>
      </w:r>
    </w:p>
    <w:p w14:paraId="1FAFCCFF" w14:textId="77777777" w:rsidR="00286F44" w:rsidRDefault="00014744">
      <w:r>
        <w:rPr>
          <w:noProof/>
        </w:rPr>
        <w:drawing>
          <wp:inline distT="0" distB="0" distL="0" distR="0" wp14:anchorId="37CB33CC" wp14:editId="098EDF78">
            <wp:extent cx="812800" cy="2889250"/>
            <wp:effectExtent l="0" t="0" r="0" b="635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12800" cy="2889250"/>
                    </a:xfrm>
                    <a:prstGeom prst="rect">
                      <a:avLst/>
                    </a:prstGeom>
                    <a:noFill/>
                    <a:ln>
                      <a:noFill/>
                    </a:ln>
                  </pic:spPr>
                </pic:pic>
              </a:graphicData>
            </a:graphic>
          </wp:inline>
        </w:drawing>
      </w:r>
      <w:r w:rsidR="00286F44">
        <w:tab/>
      </w:r>
    </w:p>
    <w:p w14:paraId="365825BC" w14:textId="77777777" w:rsidR="00286F44" w:rsidRDefault="00286F44"/>
    <w:p w14:paraId="6EAC61A1" w14:textId="77777777" w:rsidR="00286F44" w:rsidRDefault="00286F44">
      <w:r>
        <w:t xml:space="preserve">The </w:t>
      </w:r>
      <w:r>
        <w:rPr>
          <w:b/>
          <w:bCs/>
        </w:rPr>
        <w:t xml:space="preserve">8 </w:t>
      </w:r>
      <w:r>
        <w:t xml:space="preserve">points for this problem were split between </w:t>
      </w:r>
      <w:r>
        <w:rPr>
          <w:b/>
          <w:bCs/>
        </w:rPr>
        <w:t>5</w:t>
      </w:r>
      <w:r>
        <w:t xml:space="preserve"> points (in total) for the fractals where n = 2 and n = 3, and </w:t>
      </w:r>
      <w:r>
        <w:rPr>
          <w:b/>
          <w:bCs/>
        </w:rPr>
        <w:t>3</w:t>
      </w:r>
      <w:r>
        <w:t xml:space="preserve"> points for the question that asked what the n = 100 call would look like, in the absence of the NW recursive call.</w:t>
      </w:r>
    </w:p>
    <w:p w14:paraId="662A5080" w14:textId="77777777" w:rsidR="00286F44" w:rsidRDefault="00286F44"/>
    <w:p w14:paraId="005F37D0" w14:textId="77777777" w:rsidR="00286F44" w:rsidRDefault="00286F44">
      <w:r>
        <w:lastRenderedPageBreak/>
        <w:t>You received 3</w:t>
      </w:r>
      <w:r>
        <w:rPr>
          <w:b/>
          <w:bCs/>
        </w:rPr>
        <w:t xml:space="preserve"> </w:t>
      </w:r>
      <w:r>
        <w:t xml:space="preserve">points (out of 5) for the first two parts if your answers were incorrect but </w:t>
      </w:r>
      <w:r>
        <w:rPr>
          <w:i/>
          <w:iCs/>
        </w:rPr>
        <w:t>consistent</w:t>
      </w:r>
      <w:r>
        <w:t>: it looked like your answers for the two fractals were related, and the fractal for n = 3 could conceivably be obtained from the fractal for n = 2 using appropriate recursive calls.</w:t>
      </w:r>
    </w:p>
    <w:p w14:paraId="5FECDCF5" w14:textId="77777777" w:rsidR="00286F44" w:rsidRDefault="00286F44"/>
    <w:p w14:paraId="1CE59E44" w14:textId="77777777" w:rsidR="00286F44" w:rsidRDefault="00286F44">
      <w:r>
        <w:t>You received 1 point for the last part if you had a “checkerboard” pattern, which possibly implied that you did ignore the NW recursive call, but still called the resulting pattern recursively in all four directions.  All other incorrect answers received 0 points.  The most common mistake on this part was to forget that ignoring the NW recursive call also implies that you never go into that region of the fractal “checker”.</w:t>
      </w:r>
    </w:p>
    <w:p w14:paraId="2FF550D9" w14:textId="77777777" w:rsidR="00286F44" w:rsidRDefault="00286F44">
      <w:pPr>
        <w:pageBreakBefore/>
        <w:jc w:val="center"/>
        <w:rPr>
          <w:b/>
          <w:bCs/>
          <w:sz w:val="48"/>
          <w:szCs w:val="48"/>
        </w:rPr>
      </w:pPr>
      <w:r>
        <w:rPr>
          <w:b/>
          <w:bCs/>
          <w:sz w:val="48"/>
          <w:szCs w:val="48"/>
        </w:rPr>
        <w:lastRenderedPageBreak/>
        <w:t>2010Fa CS10 Online Midterm Answers</w:t>
      </w:r>
    </w:p>
    <w:p w14:paraId="712B6CDF" w14:textId="77777777" w:rsidR="00286F44" w:rsidRDefault="00286F44">
      <w:pPr>
        <w:jc w:val="center"/>
        <w:rPr>
          <w:b/>
          <w:bCs/>
        </w:rPr>
      </w:pPr>
      <w:r>
        <w:rPr>
          <w:b/>
          <w:bCs/>
        </w:rPr>
        <w:t>Fractal Tree:</w:t>
      </w:r>
    </w:p>
    <w:p w14:paraId="29FC9143" w14:textId="77777777" w:rsidR="00286F44" w:rsidRDefault="00286F44">
      <w:pPr>
        <w:jc w:val="center"/>
        <w:rPr>
          <w:b/>
          <w:bCs/>
        </w:rPr>
      </w:pPr>
    </w:p>
    <w:p w14:paraId="595D80B2" w14:textId="77777777" w:rsidR="00286F44" w:rsidRDefault="00014744">
      <w:pPr>
        <w:jc w:val="center"/>
        <w:rPr>
          <w:b/>
          <w:bCs/>
        </w:rPr>
      </w:pPr>
      <w:r>
        <w:rPr>
          <w:noProof/>
        </w:rPr>
        <w:drawing>
          <wp:inline distT="0" distB="0" distL="0" distR="0" wp14:anchorId="491FC793" wp14:editId="63382918">
            <wp:extent cx="2038350" cy="26670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38350" cy="2667000"/>
                    </a:xfrm>
                    <a:prstGeom prst="rect">
                      <a:avLst/>
                    </a:prstGeom>
                    <a:noFill/>
                    <a:ln>
                      <a:noFill/>
                    </a:ln>
                  </pic:spPr>
                </pic:pic>
              </a:graphicData>
            </a:graphic>
          </wp:inline>
        </w:drawing>
      </w:r>
    </w:p>
    <w:p w14:paraId="731EFFD5" w14:textId="77777777" w:rsidR="00286F44" w:rsidRDefault="00014744">
      <w:pPr>
        <w:jc w:val="center"/>
        <w:rPr>
          <w:b/>
          <w:bCs/>
        </w:rPr>
      </w:pPr>
      <w:r>
        <w:rPr>
          <w:noProof/>
        </w:rPr>
        <w:drawing>
          <wp:inline distT="0" distB="0" distL="0" distR="0" wp14:anchorId="7C8D5DA0" wp14:editId="564DB025">
            <wp:extent cx="4610100" cy="3467100"/>
            <wp:effectExtent l="0" t="0" r="12700" b="1270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0100" cy="3467100"/>
                    </a:xfrm>
                    <a:prstGeom prst="rect">
                      <a:avLst/>
                    </a:prstGeom>
                    <a:noFill/>
                    <a:ln>
                      <a:noFill/>
                    </a:ln>
                  </pic:spPr>
                </pic:pic>
              </a:graphicData>
            </a:graphic>
          </wp:inline>
        </w:drawing>
      </w:r>
    </w:p>
    <w:p w14:paraId="0749800D" w14:textId="77777777" w:rsidR="00286F44" w:rsidRDefault="00286F44">
      <w:pPr>
        <w:rPr>
          <w:b/>
          <w:bCs/>
        </w:rPr>
      </w:pPr>
    </w:p>
    <w:p w14:paraId="29C214F7" w14:textId="77777777" w:rsidR="00286F44" w:rsidRDefault="00286F44">
      <w:pPr>
        <w:pageBreakBefore/>
        <w:jc w:val="center"/>
        <w:rPr>
          <w:b/>
          <w:bCs/>
        </w:rPr>
      </w:pPr>
      <w:r>
        <w:rPr>
          <w:b/>
          <w:bCs/>
        </w:rPr>
        <w:lastRenderedPageBreak/>
        <w:t xml:space="preserve"> Fractal Square Diamond:</w:t>
      </w:r>
    </w:p>
    <w:p w14:paraId="15AB21F2" w14:textId="77777777" w:rsidR="00286F44" w:rsidRDefault="00286F44">
      <w:pPr>
        <w:jc w:val="center"/>
        <w:rPr>
          <w:b/>
          <w:bCs/>
        </w:rPr>
      </w:pPr>
    </w:p>
    <w:p w14:paraId="61420F10" w14:textId="77777777" w:rsidR="00286F44" w:rsidRDefault="00014744">
      <w:pPr>
        <w:jc w:val="center"/>
        <w:rPr>
          <w:b/>
          <w:bCs/>
        </w:rPr>
      </w:pPr>
      <w:r>
        <w:rPr>
          <w:noProof/>
        </w:rPr>
        <w:drawing>
          <wp:inline distT="0" distB="0" distL="0" distR="0" wp14:anchorId="7D6B605E" wp14:editId="1B5CE9B1">
            <wp:extent cx="2717800" cy="3676650"/>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17800" cy="3676650"/>
                    </a:xfrm>
                    <a:prstGeom prst="rect">
                      <a:avLst/>
                    </a:prstGeom>
                    <a:noFill/>
                    <a:ln>
                      <a:noFill/>
                    </a:ln>
                  </pic:spPr>
                </pic:pic>
              </a:graphicData>
            </a:graphic>
          </wp:inline>
        </w:drawing>
      </w:r>
    </w:p>
    <w:p w14:paraId="3E48C3F6" w14:textId="77777777" w:rsidR="00286F44" w:rsidRDefault="00286F44">
      <w:pPr>
        <w:rPr>
          <w:b/>
          <w:bCs/>
        </w:rPr>
      </w:pPr>
    </w:p>
    <w:p w14:paraId="08928478" w14:textId="77777777" w:rsidR="00286F44" w:rsidRDefault="00014744">
      <w:pPr>
        <w:jc w:val="center"/>
      </w:pPr>
      <w:r>
        <w:rPr>
          <w:noProof/>
        </w:rPr>
        <w:drawing>
          <wp:inline distT="0" distB="0" distL="0" distR="0" wp14:anchorId="567DE25F" wp14:editId="366243C2">
            <wp:extent cx="4610100" cy="3467100"/>
            <wp:effectExtent l="0" t="0" r="12700" b="1270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0100" cy="3467100"/>
                    </a:xfrm>
                    <a:prstGeom prst="rect">
                      <a:avLst/>
                    </a:prstGeom>
                    <a:noFill/>
                    <a:ln>
                      <a:noFill/>
                    </a:ln>
                  </pic:spPr>
                </pic:pic>
              </a:graphicData>
            </a:graphic>
          </wp:inline>
        </w:drawing>
      </w:r>
    </w:p>
    <w:p w14:paraId="77F0A9BC" w14:textId="77777777" w:rsidR="00286F44" w:rsidRDefault="00286F44">
      <w:pPr>
        <w:rPr>
          <w:b/>
          <w:bCs/>
        </w:rPr>
      </w:pPr>
    </w:p>
    <w:p w14:paraId="66AC8FB3" w14:textId="77777777" w:rsidR="00286F44" w:rsidRDefault="00286F44">
      <w:pPr>
        <w:pageBreakBefore/>
        <w:jc w:val="center"/>
        <w:rPr>
          <w:b/>
          <w:bCs/>
        </w:rPr>
      </w:pPr>
      <w:r>
        <w:rPr>
          <w:b/>
          <w:bCs/>
        </w:rPr>
        <w:lastRenderedPageBreak/>
        <w:t xml:space="preserve"> Fractal </w:t>
      </w:r>
      <w:proofErr w:type="spellStart"/>
      <w:r>
        <w:rPr>
          <w:b/>
          <w:bCs/>
        </w:rPr>
        <w:t>Sierpinski</w:t>
      </w:r>
      <w:proofErr w:type="spellEnd"/>
      <w:r>
        <w:rPr>
          <w:b/>
          <w:bCs/>
        </w:rPr>
        <w:t xml:space="preserve"> Triangle:</w:t>
      </w:r>
    </w:p>
    <w:p w14:paraId="0511B05B" w14:textId="77777777" w:rsidR="00286F44" w:rsidRDefault="00286F44">
      <w:pPr>
        <w:jc w:val="center"/>
        <w:rPr>
          <w:b/>
          <w:bCs/>
        </w:rPr>
      </w:pPr>
    </w:p>
    <w:p w14:paraId="12A73CDF" w14:textId="77777777" w:rsidR="00286F44" w:rsidRDefault="00014744">
      <w:pPr>
        <w:jc w:val="center"/>
      </w:pPr>
      <w:r>
        <w:rPr>
          <w:noProof/>
        </w:rPr>
        <w:drawing>
          <wp:inline distT="0" distB="0" distL="0" distR="0" wp14:anchorId="72CE3CDE" wp14:editId="6D021738">
            <wp:extent cx="2057400" cy="28511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57400" cy="2851150"/>
                    </a:xfrm>
                    <a:prstGeom prst="rect">
                      <a:avLst/>
                    </a:prstGeom>
                    <a:noFill/>
                    <a:ln>
                      <a:noFill/>
                    </a:ln>
                  </pic:spPr>
                </pic:pic>
              </a:graphicData>
            </a:graphic>
          </wp:inline>
        </w:drawing>
      </w:r>
    </w:p>
    <w:p w14:paraId="34D6F820" w14:textId="77777777" w:rsidR="00286F44" w:rsidRDefault="00286F44"/>
    <w:p w14:paraId="35F9B78C" w14:textId="77777777" w:rsidR="00286F44" w:rsidRDefault="00014744">
      <w:pPr>
        <w:jc w:val="center"/>
      </w:pPr>
      <w:r>
        <w:rPr>
          <w:noProof/>
        </w:rPr>
        <w:drawing>
          <wp:inline distT="0" distB="0" distL="0" distR="0" wp14:anchorId="0441A1E1" wp14:editId="64EBE2D1">
            <wp:extent cx="4610100" cy="3467100"/>
            <wp:effectExtent l="0" t="0" r="1270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0100" cy="3467100"/>
                    </a:xfrm>
                    <a:prstGeom prst="rect">
                      <a:avLst/>
                    </a:prstGeom>
                    <a:noFill/>
                    <a:ln>
                      <a:noFill/>
                    </a:ln>
                  </pic:spPr>
                </pic:pic>
              </a:graphicData>
            </a:graphic>
          </wp:inline>
        </w:drawing>
      </w:r>
    </w:p>
    <w:p w14:paraId="48033A1E" w14:textId="77777777" w:rsidR="00286F44" w:rsidRDefault="00286F44">
      <w:pPr>
        <w:pStyle w:val="Heading1"/>
        <w:pageBreakBefore/>
        <w:spacing w:line="276" w:lineRule="auto"/>
        <w:ind w:left="720"/>
        <w:jc w:val="center"/>
        <w:rPr>
          <w:b w:val="0"/>
          <w:bCs w:val="0"/>
          <w:sz w:val="22"/>
          <w:szCs w:val="22"/>
        </w:rPr>
      </w:pPr>
      <w:bookmarkStart w:id="21" w:name="h.2mh4h5-9n3e7d"/>
      <w:bookmarkEnd w:id="21"/>
      <w:r>
        <w:t>Writing Scratch/BYOB code on paper</w:t>
      </w:r>
    </w:p>
    <w:p w14:paraId="3ED97CF2" w14:textId="77777777" w:rsidR="00286F44" w:rsidRDefault="00286F44">
      <w:pPr>
        <w:ind w:left="720"/>
      </w:pPr>
      <w:r>
        <w:t>You might be asked to write Scratch/BYOB code on exams, so we’ve developed a technique for writing it on paper.  There are a few key things to notice:</w:t>
      </w:r>
    </w:p>
    <w:p w14:paraId="389B26E8" w14:textId="77777777" w:rsidR="00286F44" w:rsidRDefault="00286F44">
      <w:pPr>
        <w:numPr>
          <w:ilvl w:val="1"/>
          <w:numId w:val="5"/>
        </w:numPr>
        <w:tabs>
          <w:tab w:val="num" w:pos="1440"/>
        </w:tabs>
      </w:pPr>
      <w:r>
        <w:t xml:space="preserve">We write variables in </w:t>
      </w:r>
      <w:r>
        <w:rPr>
          <w:rFonts w:ascii="Courier New" w:eastAsia="Courier New" w:hAnsi="Courier New" w:cs="Courier New"/>
          <w:b/>
          <w:bCs/>
        </w:rPr>
        <w:t>UPPERCASE</w:t>
      </w:r>
      <w:r>
        <w:t>.</w:t>
      </w:r>
    </w:p>
    <w:p w14:paraId="333067B3" w14:textId="77777777" w:rsidR="00286F44" w:rsidRDefault="00286F44">
      <w:pPr>
        <w:numPr>
          <w:ilvl w:val="1"/>
          <w:numId w:val="5"/>
        </w:numPr>
        <w:tabs>
          <w:tab w:val="num" w:pos="1440"/>
        </w:tabs>
      </w:pPr>
      <w:r>
        <w:t>We change spaces between words in block names to dashes (this makes it much easier to read).</w:t>
      </w:r>
    </w:p>
    <w:p w14:paraId="63071A90" w14:textId="77777777" w:rsidR="00286F44" w:rsidRDefault="00286F44">
      <w:pPr>
        <w:numPr>
          <w:ilvl w:val="1"/>
          <w:numId w:val="5"/>
        </w:numPr>
        <w:tabs>
          <w:tab w:val="num" w:pos="1440"/>
        </w:tabs>
      </w:pPr>
      <w:r>
        <w:t>Parentheses mark the start and end of a parameter list, and we separate consecutive parameters by commas</w:t>
      </w:r>
    </w:p>
    <w:p w14:paraId="2292ECAB" w14:textId="77777777" w:rsidR="00286F44" w:rsidRDefault="00286F44">
      <w:pPr>
        <w:numPr>
          <w:ilvl w:val="1"/>
          <w:numId w:val="5"/>
        </w:numPr>
        <w:tabs>
          <w:tab w:val="num" w:pos="1440"/>
        </w:tabs>
      </w:pPr>
      <w:r>
        <w:t xml:space="preserve">We use indentation just as Scratch/BYOB does, to help us understand what is “inside” </w:t>
      </w:r>
      <w:proofErr w:type="gramStart"/>
      <w:r>
        <w:t xml:space="preserve">the </w:t>
      </w:r>
      <w:r>
        <w:rPr>
          <w:rFonts w:ascii="Courier New" w:eastAsia="Courier New" w:hAnsi="Courier New" w:cs="Courier New"/>
          <w:b/>
          <w:bCs/>
        </w:rPr>
        <w:t>if</w:t>
      </w:r>
      <w:proofErr w:type="gramEnd"/>
      <w:r>
        <w:rPr>
          <w:b/>
          <w:bCs/>
        </w:rPr>
        <w:t>,</w:t>
      </w:r>
      <w:r>
        <w:t xml:space="preserve"> </w:t>
      </w:r>
      <w:r>
        <w:rPr>
          <w:rFonts w:ascii="Courier New" w:eastAsia="Courier New" w:hAnsi="Courier New" w:cs="Courier New"/>
          <w:b/>
          <w:bCs/>
        </w:rPr>
        <w:t>else</w:t>
      </w:r>
      <w:r>
        <w:t>, and other Control structures.</w:t>
      </w:r>
    </w:p>
    <w:p w14:paraId="798E143D" w14:textId="77777777" w:rsidR="00286F44" w:rsidRDefault="00286F44">
      <w:pPr>
        <w:ind w:left="720"/>
      </w:pPr>
    </w:p>
    <w:p w14:paraId="5AAB6A3C" w14:textId="77777777" w:rsidR="00286F44" w:rsidRDefault="00286F44">
      <w:pPr>
        <w:ind w:left="720"/>
      </w:pPr>
      <w:r>
        <w:t>Here’s a sample (and a familiar piece of BYOB code):</w:t>
      </w:r>
    </w:p>
    <w:p w14:paraId="7D176638" w14:textId="77777777" w:rsidR="00286F44" w:rsidRDefault="00286F44">
      <w:pPr>
        <w:ind w:left="720"/>
      </w:pPr>
    </w:p>
    <w:p w14:paraId="05B97E2A" w14:textId="77777777" w:rsidR="00286F44" w:rsidRDefault="00014744">
      <w:pPr>
        <w:ind w:left="720"/>
      </w:pPr>
      <w:r>
        <w:rPr>
          <w:noProof/>
        </w:rPr>
        <w:drawing>
          <wp:inline distT="0" distB="0" distL="0" distR="0" wp14:anchorId="486960F7" wp14:editId="0DB9B2EF">
            <wp:extent cx="3765550" cy="1924050"/>
            <wp:effectExtent l="0" t="0" r="0" b="635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65550" cy="1924050"/>
                    </a:xfrm>
                    <a:prstGeom prst="rect">
                      <a:avLst/>
                    </a:prstGeom>
                    <a:noFill/>
                    <a:ln>
                      <a:noFill/>
                    </a:ln>
                  </pic:spPr>
                </pic:pic>
              </a:graphicData>
            </a:graphic>
          </wp:inline>
        </w:drawing>
      </w:r>
    </w:p>
    <w:p w14:paraId="3829C2A3" w14:textId="77777777" w:rsidR="00286F44" w:rsidRDefault="00286F44">
      <w:pPr>
        <w:ind w:left="720"/>
      </w:pPr>
    </w:p>
    <w:p w14:paraId="351CB597" w14:textId="77777777" w:rsidR="00286F44" w:rsidRDefault="00286F44">
      <w:pPr>
        <w:ind w:left="720"/>
      </w:pPr>
      <w:r>
        <w:t>...</w:t>
      </w:r>
      <w:proofErr w:type="gramStart"/>
      <w:r>
        <w:t>and</w:t>
      </w:r>
      <w:proofErr w:type="gramEnd"/>
      <w:r>
        <w:t xml:space="preserve"> here’s how we would write it on an exam using our technique:</w:t>
      </w:r>
    </w:p>
    <w:p w14:paraId="296F3B8C" w14:textId="77777777" w:rsidR="00286F44" w:rsidRDefault="00286F44">
      <w:pPr>
        <w:ind w:left="720"/>
        <w:rPr>
          <w:rFonts w:ascii="Courier New" w:eastAsia="Courier New" w:hAnsi="Courier New" w:cs="Courier New"/>
          <w:b/>
          <w:bCs/>
        </w:rPr>
      </w:pPr>
    </w:p>
    <w:p w14:paraId="2B4C2D99" w14:textId="77777777" w:rsidR="00286F44" w:rsidRDefault="00286F44">
      <w:pPr>
        <w:ind w:left="720"/>
        <w:rPr>
          <w:rFonts w:ascii="Courier New" w:eastAsia="Courier New" w:hAnsi="Courier New" w:cs="Courier New"/>
          <w:b/>
          <w:bCs/>
          <w:sz w:val="18"/>
          <w:szCs w:val="18"/>
        </w:rPr>
      </w:pPr>
      <w:proofErr w:type="spellStart"/>
      <w:proofErr w:type="gramStart"/>
      <w:r>
        <w:rPr>
          <w:rFonts w:ascii="Courier New" w:eastAsia="Courier New" w:hAnsi="Courier New" w:cs="Courier New"/>
          <w:b/>
          <w:bCs/>
          <w:sz w:val="18"/>
          <w:szCs w:val="18"/>
        </w:rPr>
        <w:t>downup</w:t>
      </w:r>
      <w:proofErr w:type="spellEnd"/>
      <w:proofErr w:type="gramEnd"/>
      <w:r>
        <w:rPr>
          <w:rFonts w:ascii="Courier New" w:eastAsia="Courier New" w:hAnsi="Courier New" w:cs="Courier New"/>
          <w:b/>
          <w:bCs/>
          <w:sz w:val="18"/>
          <w:szCs w:val="18"/>
        </w:rPr>
        <w:t>(WORD)</w:t>
      </w:r>
    </w:p>
    <w:p w14:paraId="247E01DA" w14:textId="77777777" w:rsidR="00286F44" w:rsidRDefault="00286F44">
      <w:pPr>
        <w:ind w:left="720"/>
        <w:rPr>
          <w:rFonts w:ascii="Courier New" w:eastAsia="Courier New" w:hAnsi="Courier New" w:cs="Courier New"/>
          <w:b/>
          <w:bCs/>
          <w:sz w:val="18"/>
          <w:szCs w:val="18"/>
        </w:rPr>
      </w:pPr>
      <w:r>
        <w:rPr>
          <w:rFonts w:ascii="Courier New" w:eastAsia="Courier New" w:hAnsi="Courier New" w:cs="Courier New"/>
          <w:b/>
          <w:bCs/>
          <w:sz w:val="18"/>
          <w:szCs w:val="18"/>
        </w:rPr>
        <w:t xml:space="preserve">   </w:t>
      </w:r>
      <w:proofErr w:type="gramStart"/>
      <w:r>
        <w:rPr>
          <w:rFonts w:ascii="Courier New" w:eastAsia="Courier New" w:hAnsi="Courier New" w:cs="Courier New"/>
          <w:b/>
          <w:bCs/>
          <w:sz w:val="18"/>
          <w:szCs w:val="18"/>
        </w:rPr>
        <w:t>if</w:t>
      </w:r>
      <w:proofErr w:type="gramEnd"/>
      <w:r>
        <w:rPr>
          <w:rFonts w:ascii="Courier New" w:eastAsia="Courier New" w:hAnsi="Courier New" w:cs="Courier New"/>
          <w:b/>
          <w:bCs/>
          <w:sz w:val="18"/>
          <w:szCs w:val="18"/>
        </w:rPr>
        <w:t xml:space="preserve"> length-of(WORD) &lt; 2</w:t>
      </w:r>
    </w:p>
    <w:p w14:paraId="1119D5AD" w14:textId="77777777" w:rsidR="00286F44" w:rsidRDefault="00286F44">
      <w:pPr>
        <w:ind w:left="720"/>
        <w:rPr>
          <w:rFonts w:ascii="Courier New" w:eastAsia="Courier New" w:hAnsi="Courier New" w:cs="Courier New"/>
          <w:b/>
          <w:bCs/>
          <w:sz w:val="18"/>
          <w:szCs w:val="18"/>
        </w:rPr>
      </w:pPr>
      <w:r>
        <w:rPr>
          <w:rFonts w:ascii="Courier New" w:eastAsia="Courier New" w:hAnsi="Courier New" w:cs="Courier New"/>
          <w:b/>
          <w:bCs/>
          <w:sz w:val="18"/>
          <w:szCs w:val="18"/>
        </w:rPr>
        <w:t xml:space="preserve">      </w:t>
      </w:r>
      <w:proofErr w:type="gramStart"/>
      <w:r>
        <w:rPr>
          <w:rFonts w:ascii="Courier New" w:eastAsia="Courier New" w:hAnsi="Courier New" w:cs="Courier New"/>
          <w:b/>
          <w:bCs/>
          <w:sz w:val="18"/>
          <w:szCs w:val="18"/>
        </w:rPr>
        <w:t>report</w:t>
      </w:r>
      <w:proofErr w:type="gramEnd"/>
      <w:r>
        <w:rPr>
          <w:rFonts w:ascii="Courier New" w:eastAsia="Courier New" w:hAnsi="Courier New" w:cs="Courier New"/>
          <w:b/>
          <w:bCs/>
          <w:sz w:val="18"/>
          <w:szCs w:val="18"/>
        </w:rPr>
        <w:t>(WORD)</w:t>
      </w:r>
    </w:p>
    <w:p w14:paraId="2726FA48" w14:textId="77777777" w:rsidR="00286F44" w:rsidRDefault="00286F44">
      <w:pPr>
        <w:ind w:left="720"/>
        <w:rPr>
          <w:rFonts w:ascii="Courier New" w:eastAsia="Courier New" w:hAnsi="Courier New" w:cs="Courier New"/>
          <w:b/>
          <w:bCs/>
          <w:sz w:val="18"/>
          <w:szCs w:val="18"/>
        </w:rPr>
      </w:pPr>
      <w:r>
        <w:rPr>
          <w:rFonts w:ascii="Courier New" w:eastAsia="Courier New" w:hAnsi="Courier New" w:cs="Courier New"/>
          <w:b/>
          <w:bCs/>
          <w:sz w:val="18"/>
          <w:szCs w:val="18"/>
        </w:rPr>
        <w:t xml:space="preserve">   </w:t>
      </w:r>
      <w:proofErr w:type="gramStart"/>
      <w:r>
        <w:rPr>
          <w:rFonts w:ascii="Courier New" w:eastAsia="Courier New" w:hAnsi="Courier New" w:cs="Courier New"/>
          <w:b/>
          <w:bCs/>
          <w:sz w:val="18"/>
          <w:szCs w:val="18"/>
        </w:rPr>
        <w:t>else</w:t>
      </w:r>
      <w:proofErr w:type="gramEnd"/>
    </w:p>
    <w:p w14:paraId="1D5C6AFC" w14:textId="77777777" w:rsidR="00286F44" w:rsidRDefault="00286F44">
      <w:pPr>
        <w:ind w:left="720"/>
        <w:rPr>
          <w:rFonts w:ascii="Courier New" w:eastAsia="Courier New" w:hAnsi="Courier New" w:cs="Courier New"/>
          <w:b/>
          <w:bCs/>
          <w:sz w:val="18"/>
          <w:szCs w:val="18"/>
        </w:rPr>
      </w:pPr>
      <w:r>
        <w:rPr>
          <w:rFonts w:ascii="Courier New" w:eastAsia="Courier New" w:hAnsi="Courier New" w:cs="Courier New"/>
          <w:b/>
          <w:bCs/>
          <w:sz w:val="18"/>
          <w:szCs w:val="18"/>
        </w:rPr>
        <w:t xml:space="preserve">      </w:t>
      </w:r>
      <w:proofErr w:type="gramStart"/>
      <w:r>
        <w:rPr>
          <w:rFonts w:ascii="Courier New" w:eastAsia="Courier New" w:hAnsi="Courier New" w:cs="Courier New"/>
          <w:b/>
          <w:bCs/>
          <w:sz w:val="18"/>
          <w:szCs w:val="18"/>
        </w:rPr>
        <w:t>report</w:t>
      </w:r>
      <w:proofErr w:type="gramEnd"/>
      <w:r>
        <w:rPr>
          <w:rFonts w:ascii="Courier New" w:eastAsia="Courier New" w:hAnsi="Courier New" w:cs="Courier New"/>
          <w:b/>
          <w:bCs/>
          <w:sz w:val="18"/>
          <w:szCs w:val="18"/>
        </w:rPr>
        <w:t xml:space="preserve">(join-words(WORD, </w:t>
      </w:r>
      <w:proofErr w:type="spellStart"/>
      <w:r>
        <w:rPr>
          <w:rFonts w:ascii="Courier New" w:eastAsia="Courier New" w:hAnsi="Courier New" w:cs="Courier New"/>
          <w:b/>
          <w:bCs/>
          <w:sz w:val="18"/>
          <w:szCs w:val="18"/>
        </w:rPr>
        <w:t>downup</w:t>
      </w:r>
      <w:proofErr w:type="spellEnd"/>
      <w:r>
        <w:rPr>
          <w:rFonts w:ascii="Courier New" w:eastAsia="Courier New" w:hAnsi="Courier New" w:cs="Courier New"/>
          <w:b/>
          <w:bCs/>
          <w:sz w:val="18"/>
          <w:szCs w:val="18"/>
        </w:rPr>
        <w:t>(all-but-first-letter-of(WORD)), WORD))</w:t>
      </w:r>
    </w:p>
    <w:p w14:paraId="7D80FC51" w14:textId="77777777" w:rsidR="00286F44" w:rsidRDefault="00286F44">
      <w:pPr>
        <w:ind w:left="720"/>
        <w:rPr>
          <w:rFonts w:ascii="Courier New" w:eastAsia="Courier New" w:hAnsi="Courier New" w:cs="Courier New"/>
          <w:b/>
          <w:bCs/>
          <w:sz w:val="18"/>
          <w:szCs w:val="18"/>
        </w:rPr>
      </w:pPr>
    </w:p>
    <w:p w14:paraId="585CA729" w14:textId="77777777" w:rsidR="00286F44" w:rsidRDefault="00286F44">
      <w:pPr>
        <w:ind w:left="720"/>
      </w:pPr>
      <w:r>
        <w:t xml:space="preserve">Here’s how you could write the </w:t>
      </w:r>
      <w:r>
        <w:rPr>
          <w:rFonts w:ascii="Courier New" w:eastAsia="Courier New" w:hAnsi="Courier New" w:cs="Courier New"/>
          <w:b/>
          <w:bCs/>
        </w:rPr>
        <w:t>factorial-of</w:t>
      </w:r>
      <w:r>
        <w:t xml:space="preserve"> block from lab.</w:t>
      </w:r>
    </w:p>
    <w:p w14:paraId="7585B3EC" w14:textId="77777777" w:rsidR="00286F44" w:rsidRDefault="00286F44">
      <w:pPr>
        <w:ind w:left="720"/>
        <w:rPr>
          <w:rFonts w:ascii="Courier New" w:eastAsia="Courier New" w:hAnsi="Courier New" w:cs="Courier New"/>
          <w:b/>
          <w:bCs/>
          <w:sz w:val="18"/>
          <w:szCs w:val="18"/>
        </w:rPr>
      </w:pPr>
    </w:p>
    <w:p w14:paraId="25545162" w14:textId="77777777" w:rsidR="00286F44" w:rsidRDefault="00286F44">
      <w:pPr>
        <w:ind w:left="720"/>
        <w:rPr>
          <w:rFonts w:ascii="Courier New" w:eastAsia="Courier New" w:hAnsi="Courier New" w:cs="Courier New"/>
          <w:b/>
          <w:bCs/>
          <w:sz w:val="18"/>
          <w:szCs w:val="18"/>
        </w:rPr>
      </w:pPr>
      <w:proofErr w:type="gramStart"/>
      <w:r>
        <w:rPr>
          <w:rFonts w:ascii="Courier New" w:eastAsia="Courier New" w:hAnsi="Courier New" w:cs="Courier New"/>
          <w:b/>
          <w:bCs/>
          <w:sz w:val="18"/>
          <w:szCs w:val="18"/>
        </w:rPr>
        <w:t>factorial</w:t>
      </w:r>
      <w:proofErr w:type="gramEnd"/>
      <w:r>
        <w:rPr>
          <w:rFonts w:ascii="Courier New" w:eastAsia="Courier New" w:hAnsi="Courier New" w:cs="Courier New"/>
          <w:b/>
          <w:bCs/>
          <w:sz w:val="18"/>
          <w:szCs w:val="18"/>
        </w:rPr>
        <w:t>-of(NUM)</w:t>
      </w:r>
    </w:p>
    <w:p w14:paraId="2EC2DEC4" w14:textId="77777777" w:rsidR="00286F44" w:rsidRDefault="00286F44">
      <w:pPr>
        <w:ind w:left="720"/>
        <w:rPr>
          <w:rFonts w:ascii="Courier New" w:eastAsia="Courier New" w:hAnsi="Courier New" w:cs="Courier New"/>
          <w:b/>
          <w:bCs/>
          <w:sz w:val="18"/>
          <w:szCs w:val="18"/>
        </w:rPr>
      </w:pPr>
      <w:r>
        <w:rPr>
          <w:rFonts w:ascii="Courier New" w:eastAsia="Courier New" w:hAnsi="Courier New" w:cs="Courier New"/>
          <w:b/>
          <w:bCs/>
          <w:sz w:val="18"/>
          <w:szCs w:val="18"/>
        </w:rPr>
        <w:t xml:space="preserve">   </w:t>
      </w:r>
      <w:proofErr w:type="gramStart"/>
      <w:r>
        <w:rPr>
          <w:rFonts w:ascii="Courier New" w:eastAsia="Courier New" w:hAnsi="Courier New" w:cs="Courier New"/>
          <w:b/>
          <w:bCs/>
          <w:sz w:val="18"/>
          <w:szCs w:val="18"/>
        </w:rPr>
        <w:t>if</w:t>
      </w:r>
      <w:proofErr w:type="gramEnd"/>
      <w:r>
        <w:rPr>
          <w:rFonts w:ascii="Courier New" w:eastAsia="Courier New" w:hAnsi="Courier New" w:cs="Courier New"/>
          <w:b/>
          <w:bCs/>
          <w:sz w:val="18"/>
          <w:szCs w:val="18"/>
        </w:rPr>
        <w:t xml:space="preserve"> NUM = 1</w:t>
      </w:r>
    </w:p>
    <w:p w14:paraId="04E8C798" w14:textId="77777777" w:rsidR="00286F44" w:rsidRDefault="00286F44">
      <w:pPr>
        <w:ind w:left="720"/>
        <w:rPr>
          <w:rFonts w:ascii="Courier New" w:eastAsia="Courier New" w:hAnsi="Courier New" w:cs="Courier New"/>
          <w:b/>
          <w:bCs/>
          <w:sz w:val="18"/>
          <w:szCs w:val="18"/>
        </w:rPr>
      </w:pPr>
      <w:r>
        <w:rPr>
          <w:rFonts w:ascii="Courier New" w:eastAsia="Courier New" w:hAnsi="Courier New" w:cs="Courier New"/>
          <w:b/>
          <w:bCs/>
          <w:sz w:val="18"/>
          <w:szCs w:val="18"/>
        </w:rPr>
        <w:t xml:space="preserve">      </w:t>
      </w:r>
      <w:proofErr w:type="gramStart"/>
      <w:r>
        <w:rPr>
          <w:rFonts w:ascii="Courier New" w:eastAsia="Courier New" w:hAnsi="Courier New" w:cs="Courier New"/>
          <w:b/>
          <w:bCs/>
          <w:sz w:val="18"/>
          <w:szCs w:val="18"/>
        </w:rPr>
        <w:t>report</w:t>
      </w:r>
      <w:proofErr w:type="gramEnd"/>
      <w:r>
        <w:rPr>
          <w:rFonts w:ascii="Courier New" w:eastAsia="Courier New" w:hAnsi="Courier New" w:cs="Courier New"/>
          <w:b/>
          <w:bCs/>
          <w:sz w:val="18"/>
          <w:szCs w:val="18"/>
        </w:rPr>
        <w:t>(1)</w:t>
      </w:r>
    </w:p>
    <w:p w14:paraId="713DC325" w14:textId="77777777" w:rsidR="00286F44" w:rsidRDefault="00286F44">
      <w:pPr>
        <w:ind w:left="720"/>
        <w:rPr>
          <w:rFonts w:ascii="Courier New" w:eastAsia="Courier New" w:hAnsi="Courier New" w:cs="Courier New"/>
          <w:b/>
          <w:bCs/>
          <w:sz w:val="18"/>
          <w:szCs w:val="18"/>
        </w:rPr>
      </w:pPr>
      <w:r>
        <w:rPr>
          <w:rFonts w:ascii="Courier New" w:eastAsia="Courier New" w:hAnsi="Courier New" w:cs="Courier New"/>
          <w:b/>
          <w:bCs/>
          <w:sz w:val="18"/>
          <w:szCs w:val="18"/>
        </w:rPr>
        <w:t xml:space="preserve">   </w:t>
      </w:r>
      <w:proofErr w:type="gramStart"/>
      <w:r>
        <w:rPr>
          <w:rFonts w:ascii="Courier New" w:eastAsia="Courier New" w:hAnsi="Courier New" w:cs="Courier New"/>
          <w:b/>
          <w:bCs/>
          <w:sz w:val="18"/>
          <w:szCs w:val="18"/>
        </w:rPr>
        <w:t>else</w:t>
      </w:r>
      <w:proofErr w:type="gramEnd"/>
    </w:p>
    <w:p w14:paraId="697453BB" w14:textId="77777777" w:rsidR="00286F44" w:rsidRDefault="00286F44">
      <w:pPr>
        <w:ind w:left="720"/>
        <w:rPr>
          <w:rFonts w:ascii="Courier New" w:eastAsia="Courier New" w:hAnsi="Courier New" w:cs="Courier New"/>
          <w:b/>
          <w:bCs/>
          <w:sz w:val="18"/>
          <w:szCs w:val="18"/>
        </w:rPr>
      </w:pPr>
      <w:r>
        <w:rPr>
          <w:rFonts w:ascii="Courier New" w:eastAsia="Courier New" w:hAnsi="Courier New" w:cs="Courier New"/>
          <w:b/>
          <w:bCs/>
          <w:sz w:val="18"/>
          <w:szCs w:val="18"/>
        </w:rPr>
        <w:t xml:space="preserve">      </w:t>
      </w:r>
      <w:proofErr w:type="gramStart"/>
      <w:r>
        <w:rPr>
          <w:rFonts w:ascii="Courier New" w:eastAsia="Courier New" w:hAnsi="Courier New" w:cs="Courier New"/>
          <w:b/>
          <w:bCs/>
          <w:sz w:val="18"/>
          <w:szCs w:val="18"/>
        </w:rPr>
        <w:t>report</w:t>
      </w:r>
      <w:proofErr w:type="gramEnd"/>
      <w:r>
        <w:rPr>
          <w:rFonts w:ascii="Courier New" w:eastAsia="Courier New" w:hAnsi="Courier New" w:cs="Courier New"/>
          <w:b/>
          <w:bCs/>
          <w:sz w:val="18"/>
          <w:szCs w:val="18"/>
        </w:rPr>
        <w:t>(NUM * factorial-of(NUM - 1))</w:t>
      </w:r>
    </w:p>
    <w:sectPr w:rsidR="00286F44" w:rsidSect="00A86B56">
      <w:pgSz w:w="12240" w:h="1584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T Extra">
    <w:panose1 w:val="05050102010205020202"/>
    <w:charset w:val="02"/>
    <w:family w:val="auto"/>
    <w:pitch w:val="variable"/>
    <w:sig w:usb0="00000003" w:usb1="10000000" w:usb2="00000000" w:usb3="00000000" w:csb0="8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2C7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2CE2ABC"/>
    <w:lvl w:ilvl="0">
      <w:start w:val="1"/>
      <w:numFmt w:val="decimal"/>
      <w:lvlText w:val="%1."/>
      <w:lvlJc w:val="left"/>
      <w:pPr>
        <w:tabs>
          <w:tab w:val="num" w:pos="1492"/>
        </w:tabs>
        <w:ind w:left="1492" w:hanging="360"/>
      </w:pPr>
    </w:lvl>
  </w:abstractNum>
  <w:abstractNum w:abstractNumId="2">
    <w:nsid w:val="FFFFFF7D"/>
    <w:multiLevelType w:val="singleLevel"/>
    <w:tmpl w:val="3134EC8E"/>
    <w:lvl w:ilvl="0">
      <w:start w:val="1"/>
      <w:numFmt w:val="decimal"/>
      <w:lvlText w:val="%1."/>
      <w:lvlJc w:val="left"/>
      <w:pPr>
        <w:tabs>
          <w:tab w:val="num" w:pos="1209"/>
        </w:tabs>
        <w:ind w:left="1209" w:hanging="360"/>
      </w:pPr>
    </w:lvl>
  </w:abstractNum>
  <w:abstractNum w:abstractNumId="3">
    <w:nsid w:val="FFFFFF7E"/>
    <w:multiLevelType w:val="singleLevel"/>
    <w:tmpl w:val="ACB296B6"/>
    <w:lvl w:ilvl="0">
      <w:start w:val="1"/>
      <w:numFmt w:val="decimal"/>
      <w:lvlText w:val="%1."/>
      <w:lvlJc w:val="left"/>
      <w:pPr>
        <w:tabs>
          <w:tab w:val="num" w:pos="926"/>
        </w:tabs>
        <w:ind w:left="926" w:hanging="360"/>
      </w:pPr>
    </w:lvl>
  </w:abstractNum>
  <w:abstractNum w:abstractNumId="4">
    <w:nsid w:val="FFFFFF7F"/>
    <w:multiLevelType w:val="singleLevel"/>
    <w:tmpl w:val="9E62AFB8"/>
    <w:lvl w:ilvl="0">
      <w:start w:val="1"/>
      <w:numFmt w:val="decimal"/>
      <w:lvlText w:val="%1."/>
      <w:lvlJc w:val="left"/>
      <w:pPr>
        <w:tabs>
          <w:tab w:val="num" w:pos="643"/>
        </w:tabs>
        <w:ind w:left="643" w:hanging="360"/>
      </w:pPr>
    </w:lvl>
  </w:abstractNum>
  <w:abstractNum w:abstractNumId="5">
    <w:nsid w:val="FFFFFF80"/>
    <w:multiLevelType w:val="singleLevel"/>
    <w:tmpl w:val="32101A3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ECC665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D9A7CC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430327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7FE1A9E"/>
    <w:lvl w:ilvl="0">
      <w:start w:val="1"/>
      <w:numFmt w:val="decimal"/>
      <w:lvlText w:val="%1."/>
      <w:lvlJc w:val="left"/>
      <w:pPr>
        <w:tabs>
          <w:tab w:val="num" w:pos="360"/>
        </w:tabs>
        <w:ind w:left="360" w:hanging="360"/>
      </w:pPr>
    </w:lvl>
  </w:abstractNum>
  <w:abstractNum w:abstractNumId="10">
    <w:nsid w:val="FFFFFF89"/>
    <w:multiLevelType w:val="singleLevel"/>
    <w:tmpl w:val="86FE553C"/>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BD96DD5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A649C2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7342D1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B04C31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EEFDC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88E43D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80A953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706406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DA439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4EDCDF7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4C842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388618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D96397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8C63C0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212C2B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CD02F6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674B42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0924A7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AC129EE8">
      <w:start w:val="1"/>
      <w:numFmt w:val="lowerLetter"/>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7B2EF46">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2B61F5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740F3FC">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F8427B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D747EF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C4EB3B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79695E8">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532DB14">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A4085E8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E56219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5CE313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0B4463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5D4E59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D84A73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908E52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B6EDCC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928C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05"/>
    <w:multiLevelType w:val="hybridMultilevel"/>
    <w:tmpl w:val="00000005"/>
    <w:lvl w:ilvl="0" w:tplc="58563CB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DA60B0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C9A9D8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914B91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A3E29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24A38E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0583A6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270BDD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8E0D6C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266C81"/>
    <w:multiLevelType w:val="hybridMultilevel"/>
    <w:tmpl w:val="D5E2D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B62605"/>
    <w:multiLevelType w:val="multilevel"/>
    <w:tmpl w:val="0A66688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1E3173AA"/>
    <w:multiLevelType w:val="hybridMultilevel"/>
    <w:tmpl w:val="3850A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D85B41"/>
    <w:multiLevelType w:val="hybridMultilevel"/>
    <w:tmpl w:val="0A6668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9BF0F3B"/>
    <w:multiLevelType w:val="hybridMultilevel"/>
    <w:tmpl w:val="E092EA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536A4C"/>
    <w:multiLevelType w:val="hybridMultilevel"/>
    <w:tmpl w:val="65F6E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CD3F21"/>
    <w:multiLevelType w:val="hybridMultilevel"/>
    <w:tmpl w:val="E52AFC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38704D"/>
    <w:multiLevelType w:val="hybridMultilevel"/>
    <w:tmpl w:val="C99ABC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2"/>
  </w:num>
  <w:num w:numId="3">
    <w:abstractNumId w:val="13"/>
  </w:num>
  <w:num w:numId="4">
    <w:abstractNumId w:val="14"/>
  </w:num>
  <w:num w:numId="5">
    <w:abstractNumId w:val="15"/>
  </w:num>
  <w:num w:numId="6">
    <w:abstractNumId w:val="0"/>
  </w:num>
  <w:num w:numId="7">
    <w:abstractNumId w:val="16"/>
  </w:num>
  <w:num w:numId="8">
    <w:abstractNumId w:val="21"/>
  </w:num>
  <w:num w:numId="9">
    <w:abstractNumId w:val="18"/>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9"/>
  </w:num>
  <w:num w:numId="21">
    <w:abstractNumId w:val="17"/>
  </w:num>
  <w:num w:numId="22">
    <w:abstractNumId w:val="20"/>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F3"/>
    <w:rsid w:val="00007F8E"/>
    <w:rsid w:val="00014744"/>
    <w:rsid w:val="00014C51"/>
    <w:rsid w:val="0001757B"/>
    <w:rsid w:val="000471B1"/>
    <w:rsid w:val="00066110"/>
    <w:rsid w:val="000675BD"/>
    <w:rsid w:val="00071EE5"/>
    <w:rsid w:val="0007316E"/>
    <w:rsid w:val="00084CB1"/>
    <w:rsid w:val="000876F2"/>
    <w:rsid w:val="00091DCB"/>
    <w:rsid w:val="000B0B4D"/>
    <w:rsid w:val="000B2C6E"/>
    <w:rsid w:val="000B4B25"/>
    <w:rsid w:val="000B75A5"/>
    <w:rsid w:val="000C10E5"/>
    <w:rsid w:val="000F015F"/>
    <w:rsid w:val="000F2862"/>
    <w:rsid w:val="000F2C51"/>
    <w:rsid w:val="000F5FFF"/>
    <w:rsid w:val="00105E21"/>
    <w:rsid w:val="00107A51"/>
    <w:rsid w:val="00113D20"/>
    <w:rsid w:val="00122B06"/>
    <w:rsid w:val="00124C83"/>
    <w:rsid w:val="00131C99"/>
    <w:rsid w:val="00132DB7"/>
    <w:rsid w:val="001330DF"/>
    <w:rsid w:val="00155790"/>
    <w:rsid w:val="00170C00"/>
    <w:rsid w:val="00170C8F"/>
    <w:rsid w:val="001755F8"/>
    <w:rsid w:val="00182AAD"/>
    <w:rsid w:val="0018388C"/>
    <w:rsid w:val="00184993"/>
    <w:rsid w:val="00197231"/>
    <w:rsid w:val="001A2849"/>
    <w:rsid w:val="001B1FEF"/>
    <w:rsid w:val="001C14EC"/>
    <w:rsid w:val="001C3513"/>
    <w:rsid w:val="001C38BC"/>
    <w:rsid w:val="001D39A7"/>
    <w:rsid w:val="001D47B7"/>
    <w:rsid w:val="001D4821"/>
    <w:rsid w:val="001D55A8"/>
    <w:rsid w:val="001E5B73"/>
    <w:rsid w:val="001E7129"/>
    <w:rsid w:val="001E7CC5"/>
    <w:rsid w:val="001F2D20"/>
    <w:rsid w:val="00223EF7"/>
    <w:rsid w:val="00225D6B"/>
    <w:rsid w:val="00227B3F"/>
    <w:rsid w:val="002309B7"/>
    <w:rsid w:val="00233EE2"/>
    <w:rsid w:val="00240E2C"/>
    <w:rsid w:val="00245E4F"/>
    <w:rsid w:val="00253C72"/>
    <w:rsid w:val="002552B9"/>
    <w:rsid w:val="00256B7D"/>
    <w:rsid w:val="00260047"/>
    <w:rsid w:val="002621D0"/>
    <w:rsid w:val="00263F5B"/>
    <w:rsid w:val="002676E8"/>
    <w:rsid w:val="00276094"/>
    <w:rsid w:val="002823EE"/>
    <w:rsid w:val="00285BFE"/>
    <w:rsid w:val="00286F44"/>
    <w:rsid w:val="00292738"/>
    <w:rsid w:val="00293ED6"/>
    <w:rsid w:val="00295D2A"/>
    <w:rsid w:val="00296792"/>
    <w:rsid w:val="002A239D"/>
    <w:rsid w:val="002A2904"/>
    <w:rsid w:val="002A33DB"/>
    <w:rsid w:val="002A3D16"/>
    <w:rsid w:val="002A4D03"/>
    <w:rsid w:val="002C4083"/>
    <w:rsid w:val="002D34F0"/>
    <w:rsid w:val="002D6BAD"/>
    <w:rsid w:val="002E2D0F"/>
    <w:rsid w:val="002E5040"/>
    <w:rsid w:val="002E6635"/>
    <w:rsid w:val="002F2363"/>
    <w:rsid w:val="0030045F"/>
    <w:rsid w:val="00305AA5"/>
    <w:rsid w:val="00315575"/>
    <w:rsid w:val="003202DF"/>
    <w:rsid w:val="00321713"/>
    <w:rsid w:val="00352D18"/>
    <w:rsid w:val="00357A53"/>
    <w:rsid w:val="00357AB8"/>
    <w:rsid w:val="00360782"/>
    <w:rsid w:val="00364B5F"/>
    <w:rsid w:val="00377828"/>
    <w:rsid w:val="00390318"/>
    <w:rsid w:val="00391523"/>
    <w:rsid w:val="003B018A"/>
    <w:rsid w:val="003B13D9"/>
    <w:rsid w:val="003C0DE0"/>
    <w:rsid w:val="003C42D5"/>
    <w:rsid w:val="003D26AC"/>
    <w:rsid w:val="003D42BA"/>
    <w:rsid w:val="003D74FE"/>
    <w:rsid w:val="00406EB1"/>
    <w:rsid w:val="004072B8"/>
    <w:rsid w:val="00422FD8"/>
    <w:rsid w:val="00423F57"/>
    <w:rsid w:val="00424EF8"/>
    <w:rsid w:val="004255D9"/>
    <w:rsid w:val="004263B1"/>
    <w:rsid w:val="004277D5"/>
    <w:rsid w:val="00455F4C"/>
    <w:rsid w:val="00466464"/>
    <w:rsid w:val="004811A7"/>
    <w:rsid w:val="00481DC6"/>
    <w:rsid w:val="00497B13"/>
    <w:rsid w:val="004B1CFC"/>
    <w:rsid w:val="004B6FD1"/>
    <w:rsid w:val="004C37B6"/>
    <w:rsid w:val="004C5553"/>
    <w:rsid w:val="004D15D8"/>
    <w:rsid w:val="00500BCC"/>
    <w:rsid w:val="00525BCF"/>
    <w:rsid w:val="0054438C"/>
    <w:rsid w:val="00552629"/>
    <w:rsid w:val="00564F67"/>
    <w:rsid w:val="00565F08"/>
    <w:rsid w:val="005712C1"/>
    <w:rsid w:val="0057598B"/>
    <w:rsid w:val="00581B33"/>
    <w:rsid w:val="00581B63"/>
    <w:rsid w:val="00590FF7"/>
    <w:rsid w:val="00596F5E"/>
    <w:rsid w:val="005976BA"/>
    <w:rsid w:val="005A6D94"/>
    <w:rsid w:val="005A70EF"/>
    <w:rsid w:val="005B501F"/>
    <w:rsid w:val="005C0A72"/>
    <w:rsid w:val="005C6940"/>
    <w:rsid w:val="005C7628"/>
    <w:rsid w:val="005C7896"/>
    <w:rsid w:val="005D1157"/>
    <w:rsid w:val="005F5C98"/>
    <w:rsid w:val="00601F5D"/>
    <w:rsid w:val="006055F5"/>
    <w:rsid w:val="00610C5E"/>
    <w:rsid w:val="0062236C"/>
    <w:rsid w:val="00631C99"/>
    <w:rsid w:val="0064364B"/>
    <w:rsid w:val="00646CFF"/>
    <w:rsid w:val="00650549"/>
    <w:rsid w:val="00674621"/>
    <w:rsid w:val="0067548B"/>
    <w:rsid w:val="00676192"/>
    <w:rsid w:val="006812ED"/>
    <w:rsid w:val="006829A7"/>
    <w:rsid w:val="006830A8"/>
    <w:rsid w:val="00685621"/>
    <w:rsid w:val="00696978"/>
    <w:rsid w:val="006A2BBD"/>
    <w:rsid w:val="006A4294"/>
    <w:rsid w:val="006A69D4"/>
    <w:rsid w:val="006B2305"/>
    <w:rsid w:val="006D247F"/>
    <w:rsid w:val="006D5C25"/>
    <w:rsid w:val="006E19B3"/>
    <w:rsid w:val="006E6D64"/>
    <w:rsid w:val="006F463B"/>
    <w:rsid w:val="006F4B8D"/>
    <w:rsid w:val="006F5B38"/>
    <w:rsid w:val="006F7E3B"/>
    <w:rsid w:val="007045CE"/>
    <w:rsid w:val="00731D0E"/>
    <w:rsid w:val="007330ED"/>
    <w:rsid w:val="00735226"/>
    <w:rsid w:val="00751461"/>
    <w:rsid w:val="00754106"/>
    <w:rsid w:val="007543B7"/>
    <w:rsid w:val="00760ABF"/>
    <w:rsid w:val="007638B7"/>
    <w:rsid w:val="00770165"/>
    <w:rsid w:val="00772BEA"/>
    <w:rsid w:val="00773501"/>
    <w:rsid w:val="00774BE9"/>
    <w:rsid w:val="0077578A"/>
    <w:rsid w:val="00781722"/>
    <w:rsid w:val="00781AFF"/>
    <w:rsid w:val="00781DFC"/>
    <w:rsid w:val="00783155"/>
    <w:rsid w:val="007832E9"/>
    <w:rsid w:val="007A15C5"/>
    <w:rsid w:val="007A1C6C"/>
    <w:rsid w:val="007B0B8E"/>
    <w:rsid w:val="007C1B1A"/>
    <w:rsid w:val="007C754B"/>
    <w:rsid w:val="007E59B4"/>
    <w:rsid w:val="007F29FF"/>
    <w:rsid w:val="007F3FAE"/>
    <w:rsid w:val="00800B1F"/>
    <w:rsid w:val="0080282B"/>
    <w:rsid w:val="00803A55"/>
    <w:rsid w:val="008107B7"/>
    <w:rsid w:val="00811EB4"/>
    <w:rsid w:val="00820517"/>
    <w:rsid w:val="008240C1"/>
    <w:rsid w:val="00826323"/>
    <w:rsid w:val="00840EAF"/>
    <w:rsid w:val="00842D86"/>
    <w:rsid w:val="00855EE4"/>
    <w:rsid w:val="008727FA"/>
    <w:rsid w:val="00885C89"/>
    <w:rsid w:val="008A1B9C"/>
    <w:rsid w:val="008C61FC"/>
    <w:rsid w:val="008D4226"/>
    <w:rsid w:val="008E186D"/>
    <w:rsid w:val="00916979"/>
    <w:rsid w:val="009178F5"/>
    <w:rsid w:val="00920CF0"/>
    <w:rsid w:val="00927ACA"/>
    <w:rsid w:val="0093522E"/>
    <w:rsid w:val="00935F85"/>
    <w:rsid w:val="00957817"/>
    <w:rsid w:val="00965A70"/>
    <w:rsid w:val="00970BC8"/>
    <w:rsid w:val="00981F76"/>
    <w:rsid w:val="009955B8"/>
    <w:rsid w:val="009A2280"/>
    <w:rsid w:val="009A4183"/>
    <w:rsid w:val="009B02F0"/>
    <w:rsid w:val="009B1431"/>
    <w:rsid w:val="009C6519"/>
    <w:rsid w:val="009C68E5"/>
    <w:rsid w:val="009D10A6"/>
    <w:rsid w:val="009D6D6A"/>
    <w:rsid w:val="009E69C9"/>
    <w:rsid w:val="009E6C81"/>
    <w:rsid w:val="009E78BB"/>
    <w:rsid w:val="009F432E"/>
    <w:rsid w:val="00A076E8"/>
    <w:rsid w:val="00A200A8"/>
    <w:rsid w:val="00A36CA5"/>
    <w:rsid w:val="00A36F14"/>
    <w:rsid w:val="00A37585"/>
    <w:rsid w:val="00A37A71"/>
    <w:rsid w:val="00A433C2"/>
    <w:rsid w:val="00A54A1D"/>
    <w:rsid w:val="00A7046E"/>
    <w:rsid w:val="00A71BF8"/>
    <w:rsid w:val="00A74864"/>
    <w:rsid w:val="00A77B3E"/>
    <w:rsid w:val="00A85FEE"/>
    <w:rsid w:val="00A86B56"/>
    <w:rsid w:val="00AA5756"/>
    <w:rsid w:val="00AB4A4F"/>
    <w:rsid w:val="00AC436F"/>
    <w:rsid w:val="00AC7B10"/>
    <w:rsid w:val="00AD19ED"/>
    <w:rsid w:val="00AD419A"/>
    <w:rsid w:val="00AE73A0"/>
    <w:rsid w:val="00AF37C2"/>
    <w:rsid w:val="00B01799"/>
    <w:rsid w:val="00B06213"/>
    <w:rsid w:val="00B0662C"/>
    <w:rsid w:val="00B134A7"/>
    <w:rsid w:val="00B17EDB"/>
    <w:rsid w:val="00B23FFA"/>
    <w:rsid w:val="00B27385"/>
    <w:rsid w:val="00B275E2"/>
    <w:rsid w:val="00B326BC"/>
    <w:rsid w:val="00B360F4"/>
    <w:rsid w:val="00B42C70"/>
    <w:rsid w:val="00B45062"/>
    <w:rsid w:val="00B451C7"/>
    <w:rsid w:val="00B538D7"/>
    <w:rsid w:val="00B56E3B"/>
    <w:rsid w:val="00B86CD8"/>
    <w:rsid w:val="00B926E7"/>
    <w:rsid w:val="00BA4E4E"/>
    <w:rsid w:val="00BA65F8"/>
    <w:rsid w:val="00BB46CD"/>
    <w:rsid w:val="00BC490A"/>
    <w:rsid w:val="00BD1B0B"/>
    <w:rsid w:val="00BD4659"/>
    <w:rsid w:val="00BD7A35"/>
    <w:rsid w:val="00BE4196"/>
    <w:rsid w:val="00BE73C1"/>
    <w:rsid w:val="00BF369A"/>
    <w:rsid w:val="00C046AD"/>
    <w:rsid w:val="00C05F66"/>
    <w:rsid w:val="00C06692"/>
    <w:rsid w:val="00C3748A"/>
    <w:rsid w:val="00C4345E"/>
    <w:rsid w:val="00C43EBA"/>
    <w:rsid w:val="00C52495"/>
    <w:rsid w:val="00C52848"/>
    <w:rsid w:val="00C57E41"/>
    <w:rsid w:val="00C6145B"/>
    <w:rsid w:val="00C6187E"/>
    <w:rsid w:val="00C677D2"/>
    <w:rsid w:val="00C76902"/>
    <w:rsid w:val="00C85C4A"/>
    <w:rsid w:val="00C93C85"/>
    <w:rsid w:val="00C95061"/>
    <w:rsid w:val="00C95E5A"/>
    <w:rsid w:val="00C978CA"/>
    <w:rsid w:val="00CA4812"/>
    <w:rsid w:val="00CB590B"/>
    <w:rsid w:val="00CC26B9"/>
    <w:rsid w:val="00CD33AC"/>
    <w:rsid w:val="00CD4AEE"/>
    <w:rsid w:val="00CD580C"/>
    <w:rsid w:val="00CE1331"/>
    <w:rsid w:val="00CE2CE1"/>
    <w:rsid w:val="00CF0109"/>
    <w:rsid w:val="00CF26B0"/>
    <w:rsid w:val="00D07C4E"/>
    <w:rsid w:val="00D1351E"/>
    <w:rsid w:val="00D2032F"/>
    <w:rsid w:val="00D3128B"/>
    <w:rsid w:val="00D33A0D"/>
    <w:rsid w:val="00D34089"/>
    <w:rsid w:val="00D363F0"/>
    <w:rsid w:val="00D430DD"/>
    <w:rsid w:val="00D614BE"/>
    <w:rsid w:val="00D62B7C"/>
    <w:rsid w:val="00D7433E"/>
    <w:rsid w:val="00D8299D"/>
    <w:rsid w:val="00D82A11"/>
    <w:rsid w:val="00D86A10"/>
    <w:rsid w:val="00D87840"/>
    <w:rsid w:val="00DA7267"/>
    <w:rsid w:val="00DB2C26"/>
    <w:rsid w:val="00DB6E70"/>
    <w:rsid w:val="00DC67A4"/>
    <w:rsid w:val="00DC7BA9"/>
    <w:rsid w:val="00DD5ED0"/>
    <w:rsid w:val="00DE7114"/>
    <w:rsid w:val="00DF29A9"/>
    <w:rsid w:val="00E15A4E"/>
    <w:rsid w:val="00E22376"/>
    <w:rsid w:val="00E308B0"/>
    <w:rsid w:val="00E3099F"/>
    <w:rsid w:val="00E435AC"/>
    <w:rsid w:val="00E47D1C"/>
    <w:rsid w:val="00E606B7"/>
    <w:rsid w:val="00E748E5"/>
    <w:rsid w:val="00E841D8"/>
    <w:rsid w:val="00E926E9"/>
    <w:rsid w:val="00EA2F85"/>
    <w:rsid w:val="00EB0D31"/>
    <w:rsid w:val="00EB29EE"/>
    <w:rsid w:val="00EB68F9"/>
    <w:rsid w:val="00EC38B5"/>
    <w:rsid w:val="00EC47E9"/>
    <w:rsid w:val="00ED2666"/>
    <w:rsid w:val="00ED5B0D"/>
    <w:rsid w:val="00EE1809"/>
    <w:rsid w:val="00EE73FE"/>
    <w:rsid w:val="00F013D2"/>
    <w:rsid w:val="00F01417"/>
    <w:rsid w:val="00F0607F"/>
    <w:rsid w:val="00F3301B"/>
    <w:rsid w:val="00F41E49"/>
    <w:rsid w:val="00F62F28"/>
    <w:rsid w:val="00F73A8B"/>
    <w:rsid w:val="00F73D11"/>
    <w:rsid w:val="00F74CA9"/>
    <w:rsid w:val="00F75551"/>
    <w:rsid w:val="00F809F4"/>
    <w:rsid w:val="00F919E9"/>
    <w:rsid w:val="00FC73E4"/>
    <w:rsid w:val="00FD6FE7"/>
    <w:rsid w:val="00FE421C"/>
    <w:rsid w:val="00FF00F9"/>
    <w:rsid w:val="00FF1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7E72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363F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363F0"/>
    <w:rPr>
      <w:rFonts w:ascii="Lucida Grande" w:eastAsia="Arial" w:hAnsi="Lucida Grande" w:cs="Lucida Grande"/>
      <w:color w:val="000000"/>
      <w:sz w:val="18"/>
      <w:szCs w:val="18"/>
    </w:rPr>
  </w:style>
  <w:style w:type="paragraph" w:styleId="NormalWeb">
    <w:name w:val="Normal (Web)"/>
    <w:basedOn w:val="Normal"/>
    <w:uiPriority w:val="99"/>
    <w:unhideWhenUsed/>
    <w:rsid w:val="00ED5B0D"/>
    <w:pPr>
      <w:spacing w:before="100" w:beforeAutospacing="1" w:after="100" w:afterAutospacing="1" w:line="240" w:lineRule="auto"/>
    </w:pPr>
    <w:rPr>
      <w:rFonts w:ascii="Times" w:eastAsiaTheme="minorEastAsia" w:hAnsi="Times" w:cs="Times New Roman"/>
      <w:color w:val="auto"/>
      <w:sz w:val="20"/>
      <w:szCs w:val="20"/>
    </w:rPr>
  </w:style>
  <w:style w:type="paragraph" w:styleId="ListParagraph">
    <w:name w:val="List Paragraph"/>
    <w:basedOn w:val="Normal"/>
    <w:uiPriority w:val="72"/>
    <w:qFormat/>
    <w:rsid w:val="00D2032F"/>
    <w:pPr>
      <w:ind w:left="720"/>
      <w:contextualSpacing/>
    </w:pPr>
  </w:style>
  <w:style w:type="table" w:styleId="TableGrid">
    <w:name w:val="Table Grid"/>
    <w:basedOn w:val="TableNormal"/>
    <w:rsid w:val="00282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
    <w:name w:val="ans"/>
    <w:basedOn w:val="Normal"/>
    <w:qFormat/>
    <w:rsid w:val="00F73D11"/>
    <w:rPr>
      <w:i/>
      <w:iCs/>
      <w:vanish/>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363F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363F0"/>
    <w:rPr>
      <w:rFonts w:ascii="Lucida Grande" w:eastAsia="Arial" w:hAnsi="Lucida Grande" w:cs="Lucida Grande"/>
      <w:color w:val="000000"/>
      <w:sz w:val="18"/>
      <w:szCs w:val="18"/>
    </w:rPr>
  </w:style>
  <w:style w:type="paragraph" w:styleId="NormalWeb">
    <w:name w:val="Normal (Web)"/>
    <w:basedOn w:val="Normal"/>
    <w:uiPriority w:val="99"/>
    <w:unhideWhenUsed/>
    <w:rsid w:val="00ED5B0D"/>
    <w:pPr>
      <w:spacing w:before="100" w:beforeAutospacing="1" w:after="100" w:afterAutospacing="1" w:line="240" w:lineRule="auto"/>
    </w:pPr>
    <w:rPr>
      <w:rFonts w:ascii="Times" w:eastAsiaTheme="minorEastAsia" w:hAnsi="Times" w:cs="Times New Roman"/>
      <w:color w:val="auto"/>
      <w:sz w:val="20"/>
      <w:szCs w:val="20"/>
    </w:rPr>
  </w:style>
  <w:style w:type="paragraph" w:styleId="ListParagraph">
    <w:name w:val="List Paragraph"/>
    <w:basedOn w:val="Normal"/>
    <w:uiPriority w:val="72"/>
    <w:qFormat/>
    <w:rsid w:val="00D2032F"/>
    <w:pPr>
      <w:ind w:left="720"/>
      <w:contextualSpacing/>
    </w:pPr>
  </w:style>
  <w:style w:type="table" w:styleId="TableGrid">
    <w:name w:val="Table Grid"/>
    <w:basedOn w:val="TableNormal"/>
    <w:rsid w:val="00282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
    <w:name w:val="ans"/>
    <w:basedOn w:val="Normal"/>
    <w:qFormat/>
    <w:rsid w:val="00F73D11"/>
    <w:rPr>
      <w:i/>
      <w:iCs/>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4" Type="http://schemas.openxmlformats.org/officeDocument/2006/relationships/image" Target="media/image8.gif"/><Relationship Id="rId15" Type="http://schemas.openxmlformats.org/officeDocument/2006/relationships/image" Target="media/image9.gif"/><Relationship Id="rId16" Type="http://schemas.openxmlformats.org/officeDocument/2006/relationships/image" Target="media/image10.gif"/><Relationship Id="rId17" Type="http://schemas.openxmlformats.org/officeDocument/2006/relationships/image" Target="media/image11.gif"/><Relationship Id="rId18" Type="http://schemas.openxmlformats.org/officeDocument/2006/relationships/image" Target="media/image12.gif"/><Relationship Id="rId19" Type="http://schemas.openxmlformats.org/officeDocument/2006/relationships/diagramData" Target="diagrams/data1.xml"/><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fontTable" Target="fontTable.xml"/><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image" Target="media/image2.png"/><Relationship Id="rId9" Type="http://schemas.openxmlformats.org/officeDocument/2006/relationships/image" Target="media/image3.gif"/><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70" Type="http://schemas.openxmlformats.org/officeDocument/2006/relationships/theme" Target="theme/theme1.xml"/><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diagramData" Target="diagrams/data2.xml"/><Relationship Id="rId25" Type="http://schemas.openxmlformats.org/officeDocument/2006/relationships/diagramLayout" Target="diagrams/layout2.xml"/><Relationship Id="rId26" Type="http://schemas.openxmlformats.org/officeDocument/2006/relationships/diagramQuickStyle" Target="diagrams/quickStyle2.xml"/><Relationship Id="rId27" Type="http://schemas.openxmlformats.org/officeDocument/2006/relationships/diagramColors" Target="diagrams/colors2.xml"/><Relationship Id="rId28" Type="http://schemas.microsoft.com/office/2007/relationships/diagramDrawing" Target="diagrams/drawing2.xml"/><Relationship Id="rId29" Type="http://schemas.openxmlformats.org/officeDocument/2006/relationships/image" Target="media/image1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10" Type="http://schemas.openxmlformats.org/officeDocument/2006/relationships/image" Target="media/image4.gif"/><Relationship Id="rId11" Type="http://schemas.openxmlformats.org/officeDocument/2006/relationships/image" Target="media/image5.png"/><Relationship Id="rId12" Type="http://schemas.openxmlformats.org/officeDocument/2006/relationships/image" Target="media/image6.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B54D0-D4E2-E440-8DE9-54894E647B6D}" type="doc">
      <dgm:prSet loTypeId="urn:microsoft.com/office/officeart/2005/8/layout/hierarchy1" loCatId="" qsTypeId="urn:microsoft.com/office/officeart/2005/8/quickstyle/simple1" qsCatId="simple" csTypeId="urn:microsoft.com/office/officeart/2005/8/colors/accent0_3" csCatId="mainScheme" phldr="1"/>
      <dgm:spPr/>
      <dgm:t>
        <a:bodyPr/>
        <a:lstStyle/>
        <a:p>
          <a:endParaRPr lang="en-US"/>
        </a:p>
      </dgm:t>
    </dgm:pt>
    <dgm:pt modelId="{7837F28F-6D27-E140-ABE5-720D846F2A4B}">
      <dgm:prSet phldrT="[Text]"/>
      <dgm:spPr/>
      <dgm:t>
        <a:bodyPr/>
        <a:lstStyle/>
        <a:p>
          <a:r>
            <a:rPr lang="en-US"/>
            <a:t>2 (1 2)</a:t>
          </a:r>
        </a:p>
      </dgm:t>
    </dgm:pt>
    <dgm:pt modelId="{025BE022-C125-094B-A8DF-0B1A148403F0}" type="parTrans" cxnId="{6F84ADF9-484A-584A-A6DD-ACF074F8DE9F}">
      <dgm:prSet/>
      <dgm:spPr/>
      <dgm:t>
        <a:bodyPr/>
        <a:lstStyle/>
        <a:p>
          <a:endParaRPr lang="en-US"/>
        </a:p>
      </dgm:t>
    </dgm:pt>
    <dgm:pt modelId="{2AC57204-79C4-874A-84D3-24196089540E}" type="sibTrans" cxnId="{6F84ADF9-484A-584A-A6DD-ACF074F8DE9F}">
      <dgm:prSet/>
      <dgm:spPr/>
      <dgm:t>
        <a:bodyPr/>
        <a:lstStyle/>
        <a:p>
          <a:endParaRPr lang="en-US"/>
        </a:p>
      </dgm:t>
    </dgm:pt>
    <dgm:pt modelId="{451FF09B-CD0C-7242-917D-0B6325034EE6}" type="pres">
      <dgm:prSet presAssocID="{AB1B54D0-D4E2-E440-8DE9-54894E647B6D}" presName="hierChild1" presStyleCnt="0">
        <dgm:presLayoutVars>
          <dgm:chPref val="1"/>
          <dgm:dir/>
          <dgm:animOne val="branch"/>
          <dgm:animLvl val="lvl"/>
          <dgm:resizeHandles/>
        </dgm:presLayoutVars>
      </dgm:prSet>
      <dgm:spPr/>
      <dgm:t>
        <a:bodyPr/>
        <a:lstStyle/>
        <a:p>
          <a:endParaRPr lang="en-US"/>
        </a:p>
      </dgm:t>
    </dgm:pt>
    <dgm:pt modelId="{1E575E10-6219-3343-A1E9-759DB59E2741}" type="pres">
      <dgm:prSet presAssocID="{7837F28F-6D27-E140-ABE5-720D846F2A4B}" presName="hierRoot1" presStyleCnt="0"/>
      <dgm:spPr/>
    </dgm:pt>
    <dgm:pt modelId="{C088A200-11BD-564D-90DC-8604D1C53F86}" type="pres">
      <dgm:prSet presAssocID="{7837F28F-6D27-E140-ABE5-720D846F2A4B}" presName="composite" presStyleCnt="0"/>
      <dgm:spPr/>
    </dgm:pt>
    <dgm:pt modelId="{E14B0758-9FA3-A345-994D-62C3FE66A009}" type="pres">
      <dgm:prSet presAssocID="{7837F28F-6D27-E140-ABE5-720D846F2A4B}" presName="background" presStyleLbl="node0" presStyleIdx="0" presStyleCnt="1"/>
      <dgm:spPr/>
    </dgm:pt>
    <dgm:pt modelId="{4D37CEFE-A48F-1048-AA66-D9148C8C02AA}" type="pres">
      <dgm:prSet presAssocID="{7837F28F-6D27-E140-ABE5-720D846F2A4B}" presName="text" presStyleLbl="fgAcc0" presStyleIdx="0" presStyleCnt="1">
        <dgm:presLayoutVars>
          <dgm:chPref val="3"/>
        </dgm:presLayoutVars>
      </dgm:prSet>
      <dgm:spPr/>
      <dgm:t>
        <a:bodyPr/>
        <a:lstStyle/>
        <a:p>
          <a:endParaRPr lang="en-US"/>
        </a:p>
      </dgm:t>
    </dgm:pt>
    <dgm:pt modelId="{BE19179F-EC50-864B-998B-991D6647A0CC}" type="pres">
      <dgm:prSet presAssocID="{7837F28F-6D27-E140-ABE5-720D846F2A4B}" presName="hierChild2" presStyleCnt="0"/>
      <dgm:spPr/>
    </dgm:pt>
  </dgm:ptLst>
  <dgm:cxnLst>
    <dgm:cxn modelId="{6F84ADF9-484A-584A-A6DD-ACF074F8DE9F}" srcId="{AB1B54D0-D4E2-E440-8DE9-54894E647B6D}" destId="{7837F28F-6D27-E140-ABE5-720D846F2A4B}" srcOrd="0" destOrd="0" parTransId="{025BE022-C125-094B-A8DF-0B1A148403F0}" sibTransId="{2AC57204-79C4-874A-84D3-24196089540E}"/>
    <dgm:cxn modelId="{D580A5BB-1987-744E-975B-B16406CDBBDA}" type="presOf" srcId="{7837F28F-6D27-E140-ABE5-720D846F2A4B}" destId="{4D37CEFE-A48F-1048-AA66-D9148C8C02AA}" srcOrd="0" destOrd="0" presId="urn:microsoft.com/office/officeart/2005/8/layout/hierarchy1"/>
    <dgm:cxn modelId="{0F072331-E62C-3B4F-8A3C-ED7E29A9C9A8}" type="presOf" srcId="{AB1B54D0-D4E2-E440-8DE9-54894E647B6D}" destId="{451FF09B-CD0C-7242-917D-0B6325034EE6}" srcOrd="0" destOrd="0" presId="urn:microsoft.com/office/officeart/2005/8/layout/hierarchy1"/>
    <dgm:cxn modelId="{C355631E-644A-FE41-987E-5990F3445064}" type="presParOf" srcId="{451FF09B-CD0C-7242-917D-0B6325034EE6}" destId="{1E575E10-6219-3343-A1E9-759DB59E2741}" srcOrd="0" destOrd="0" presId="urn:microsoft.com/office/officeart/2005/8/layout/hierarchy1"/>
    <dgm:cxn modelId="{594E6897-748A-B341-9BE3-C33E09806B87}" type="presParOf" srcId="{1E575E10-6219-3343-A1E9-759DB59E2741}" destId="{C088A200-11BD-564D-90DC-8604D1C53F86}" srcOrd="0" destOrd="0" presId="urn:microsoft.com/office/officeart/2005/8/layout/hierarchy1"/>
    <dgm:cxn modelId="{15CC3C25-A036-A140-AB6D-98DA68A964D6}" type="presParOf" srcId="{C088A200-11BD-564D-90DC-8604D1C53F86}" destId="{E14B0758-9FA3-A345-994D-62C3FE66A009}" srcOrd="0" destOrd="0" presId="urn:microsoft.com/office/officeart/2005/8/layout/hierarchy1"/>
    <dgm:cxn modelId="{9DCD4617-CBF3-AB49-9BBF-CEA1F9CFF991}" type="presParOf" srcId="{C088A200-11BD-564D-90DC-8604D1C53F86}" destId="{4D37CEFE-A48F-1048-AA66-D9148C8C02AA}" srcOrd="1" destOrd="0" presId="urn:microsoft.com/office/officeart/2005/8/layout/hierarchy1"/>
    <dgm:cxn modelId="{D52319EF-68F7-E64F-B8E7-37777E56B957}" type="presParOf" srcId="{1E575E10-6219-3343-A1E9-759DB59E2741}" destId="{BE19179F-EC50-864B-998B-991D6647A0CC}"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1B54D0-D4E2-E440-8DE9-54894E647B6D}" type="doc">
      <dgm:prSet loTypeId="urn:microsoft.com/office/officeart/2005/8/layout/hierarchy1" loCatId="" qsTypeId="urn:microsoft.com/office/officeart/2005/8/quickstyle/simple1" qsCatId="simple" csTypeId="urn:microsoft.com/office/officeart/2005/8/colors/accent0_3" csCatId="mainScheme" phldr="1"/>
      <dgm:spPr/>
      <dgm:t>
        <a:bodyPr/>
        <a:lstStyle/>
        <a:p>
          <a:endParaRPr lang="en-US"/>
        </a:p>
      </dgm:t>
    </dgm:pt>
    <dgm:pt modelId="{7837F28F-6D27-E140-ABE5-720D846F2A4B}">
      <dgm:prSet phldrT="[Text]"/>
      <dgm:spPr/>
      <dgm:t>
        <a:bodyPr/>
        <a:lstStyle/>
        <a:p>
          <a:r>
            <a:rPr lang="en-US"/>
            <a:t>2 (2 1)</a:t>
          </a:r>
        </a:p>
      </dgm:t>
    </dgm:pt>
    <dgm:pt modelId="{025BE022-C125-094B-A8DF-0B1A148403F0}" type="parTrans" cxnId="{6F84ADF9-484A-584A-A6DD-ACF074F8DE9F}">
      <dgm:prSet/>
      <dgm:spPr/>
      <dgm:t>
        <a:bodyPr/>
        <a:lstStyle/>
        <a:p>
          <a:endParaRPr lang="en-US"/>
        </a:p>
      </dgm:t>
    </dgm:pt>
    <dgm:pt modelId="{2AC57204-79C4-874A-84D3-24196089540E}" type="sibTrans" cxnId="{6F84ADF9-484A-584A-A6DD-ACF074F8DE9F}">
      <dgm:prSet/>
      <dgm:spPr/>
      <dgm:t>
        <a:bodyPr/>
        <a:lstStyle/>
        <a:p>
          <a:endParaRPr lang="en-US"/>
        </a:p>
      </dgm:t>
    </dgm:pt>
    <dgm:pt modelId="{DBE88494-BA77-884E-B477-B45282187EE6}">
      <dgm:prSet phldrT="[Text]"/>
      <dgm:spPr/>
      <dgm:t>
        <a:bodyPr/>
        <a:lstStyle/>
        <a:p>
          <a:r>
            <a:rPr lang="en-US"/>
            <a:t>2 (1)</a:t>
          </a:r>
        </a:p>
      </dgm:t>
    </dgm:pt>
    <dgm:pt modelId="{768CAE77-0AFD-864A-8F59-78E3D178835D}" type="parTrans" cxnId="{CA879237-7A28-564B-AF51-5F41A6A46527}">
      <dgm:prSet/>
      <dgm:spPr/>
      <dgm:t>
        <a:bodyPr/>
        <a:lstStyle/>
        <a:p>
          <a:endParaRPr lang="en-US"/>
        </a:p>
      </dgm:t>
    </dgm:pt>
    <dgm:pt modelId="{126025E0-E1ED-AD4A-ACB3-A2EA13A0CA3B}" type="sibTrans" cxnId="{CA879237-7A28-564B-AF51-5F41A6A46527}">
      <dgm:prSet/>
      <dgm:spPr/>
      <dgm:t>
        <a:bodyPr/>
        <a:lstStyle/>
        <a:p>
          <a:endParaRPr lang="en-US"/>
        </a:p>
      </dgm:t>
    </dgm:pt>
    <dgm:pt modelId="{BEA55147-AEF1-214A-BCD4-78EF5AD63BA6}">
      <dgm:prSet phldrT="[Text]"/>
      <dgm:spPr/>
      <dgm:t>
        <a:bodyPr/>
        <a:lstStyle/>
        <a:p>
          <a:r>
            <a:rPr lang="en-US"/>
            <a:t>0 (2 1)</a:t>
          </a:r>
        </a:p>
      </dgm:t>
    </dgm:pt>
    <dgm:pt modelId="{6546B800-8085-9C42-AF77-2E37E27173B1}" type="parTrans" cxnId="{B5DF0DD6-E34E-5D4F-B439-D47A2E9ADD08}">
      <dgm:prSet/>
      <dgm:spPr/>
      <dgm:t>
        <a:bodyPr/>
        <a:lstStyle/>
        <a:p>
          <a:endParaRPr lang="en-US"/>
        </a:p>
      </dgm:t>
    </dgm:pt>
    <dgm:pt modelId="{D5EFCF7D-C74B-0842-9F96-C6E54FD4A801}" type="sibTrans" cxnId="{B5DF0DD6-E34E-5D4F-B439-D47A2E9ADD08}">
      <dgm:prSet/>
      <dgm:spPr/>
      <dgm:t>
        <a:bodyPr/>
        <a:lstStyle/>
        <a:p>
          <a:endParaRPr lang="en-US"/>
        </a:p>
      </dgm:t>
    </dgm:pt>
    <dgm:pt modelId="{8ED47D86-8084-C34E-AF02-F796EB7E5962}">
      <dgm:prSet phldrT="[Text]" custT="1"/>
      <dgm:spPr/>
      <dgm:t>
        <a:bodyPr/>
        <a:lstStyle/>
        <a:p>
          <a:r>
            <a:rPr lang="en-US" sz="1800" b="1" u="none">
              <a:solidFill>
                <a:schemeClr val="tx1"/>
              </a:solidFill>
            </a:rPr>
            <a:t>1</a:t>
          </a:r>
        </a:p>
      </dgm:t>
    </dgm:pt>
    <dgm:pt modelId="{E7B1BA68-0325-6044-AFD4-117069EF3C20}" type="parTrans" cxnId="{A765E943-DFB9-D84F-8D97-427E3E5772BC}">
      <dgm:prSet/>
      <dgm:spPr/>
      <dgm:t>
        <a:bodyPr/>
        <a:lstStyle/>
        <a:p>
          <a:endParaRPr lang="en-US"/>
        </a:p>
      </dgm:t>
    </dgm:pt>
    <dgm:pt modelId="{806DBAA4-D1F7-9D49-82C0-379AC2E12CB1}" type="sibTrans" cxnId="{A765E943-DFB9-D84F-8D97-427E3E5772BC}">
      <dgm:prSet/>
      <dgm:spPr/>
      <dgm:t>
        <a:bodyPr/>
        <a:lstStyle/>
        <a:p>
          <a:endParaRPr lang="en-US"/>
        </a:p>
      </dgm:t>
    </dgm:pt>
    <dgm:pt modelId="{D2E92373-D91D-E94F-A07C-CC6348957B73}">
      <dgm:prSet phldrT="[Text]"/>
      <dgm:spPr/>
      <dgm:t>
        <a:bodyPr/>
        <a:lstStyle/>
        <a:p>
          <a:r>
            <a:rPr lang="en-US"/>
            <a:t>2 ()</a:t>
          </a:r>
        </a:p>
      </dgm:t>
    </dgm:pt>
    <dgm:pt modelId="{6AD553F5-3E64-0341-B065-0094BB0B7B8F}" type="parTrans" cxnId="{31408989-F040-A944-B894-8BD89705BCBB}">
      <dgm:prSet/>
      <dgm:spPr/>
      <dgm:t>
        <a:bodyPr/>
        <a:lstStyle/>
        <a:p>
          <a:endParaRPr lang="en-US"/>
        </a:p>
      </dgm:t>
    </dgm:pt>
    <dgm:pt modelId="{DCF2E794-D495-144F-883E-FF9D5A645BC9}" type="sibTrans" cxnId="{31408989-F040-A944-B894-8BD89705BCBB}">
      <dgm:prSet/>
      <dgm:spPr/>
      <dgm:t>
        <a:bodyPr/>
        <a:lstStyle/>
        <a:p>
          <a:endParaRPr lang="en-US"/>
        </a:p>
      </dgm:t>
    </dgm:pt>
    <dgm:pt modelId="{9087E79C-B77F-DD49-8514-6DC6C7AC86C0}">
      <dgm:prSet phldrT="[Text]" custT="1"/>
      <dgm:spPr/>
      <dgm:t>
        <a:bodyPr/>
        <a:lstStyle/>
        <a:p>
          <a:r>
            <a:rPr lang="en-US" sz="1800" b="1">
              <a:solidFill>
                <a:schemeClr val="tx1"/>
              </a:solidFill>
            </a:rPr>
            <a:t>0</a:t>
          </a:r>
        </a:p>
      </dgm:t>
    </dgm:pt>
    <dgm:pt modelId="{770B3757-8694-094F-9394-81614B6299CF}" type="parTrans" cxnId="{C3D34BED-886F-B84A-97EF-DC83D0F43C4B}">
      <dgm:prSet/>
      <dgm:spPr/>
      <dgm:t>
        <a:bodyPr/>
        <a:lstStyle/>
        <a:p>
          <a:endParaRPr lang="en-US"/>
        </a:p>
      </dgm:t>
    </dgm:pt>
    <dgm:pt modelId="{8DC124EE-3D38-2046-8B5C-9FB75CD857BD}" type="sibTrans" cxnId="{C3D34BED-886F-B84A-97EF-DC83D0F43C4B}">
      <dgm:prSet/>
      <dgm:spPr/>
      <dgm:t>
        <a:bodyPr/>
        <a:lstStyle/>
        <a:p>
          <a:endParaRPr lang="en-US"/>
        </a:p>
      </dgm:t>
    </dgm:pt>
    <dgm:pt modelId="{1F007D25-480E-704F-B474-B21479777B6C}">
      <dgm:prSet phldrT="[Text]"/>
      <dgm:spPr/>
      <dgm:t>
        <a:bodyPr/>
        <a:lstStyle/>
        <a:p>
          <a:r>
            <a:rPr lang="en-US"/>
            <a:t>1 (1)</a:t>
          </a:r>
        </a:p>
      </dgm:t>
    </dgm:pt>
    <dgm:pt modelId="{8C6BEB1F-4BC4-C140-A055-2C3B6B2D1EB6}" type="parTrans" cxnId="{3507A455-1A3B-384A-A443-50C1FF7BE25D}">
      <dgm:prSet/>
      <dgm:spPr/>
      <dgm:t>
        <a:bodyPr/>
        <a:lstStyle/>
        <a:p>
          <a:endParaRPr lang="en-US"/>
        </a:p>
      </dgm:t>
    </dgm:pt>
    <dgm:pt modelId="{248821FE-EC38-BC4C-9CF6-C2C46D88C57F}" type="sibTrans" cxnId="{3507A455-1A3B-384A-A443-50C1FF7BE25D}">
      <dgm:prSet/>
      <dgm:spPr/>
      <dgm:t>
        <a:bodyPr/>
        <a:lstStyle/>
        <a:p>
          <a:endParaRPr lang="en-US"/>
        </a:p>
      </dgm:t>
    </dgm:pt>
    <dgm:pt modelId="{08115865-68C2-7E47-BD5D-D6C6668548DC}">
      <dgm:prSet phldrT="[Text]"/>
      <dgm:spPr/>
      <dgm:t>
        <a:bodyPr/>
        <a:lstStyle/>
        <a:p>
          <a:r>
            <a:rPr lang="en-US"/>
            <a:t>1 ()</a:t>
          </a:r>
        </a:p>
      </dgm:t>
    </dgm:pt>
    <dgm:pt modelId="{D120F569-FF99-4C43-9FE9-61AB52DBE0BF}" type="parTrans" cxnId="{186552ED-3E16-A444-BE36-71FD6EED542F}">
      <dgm:prSet/>
      <dgm:spPr/>
      <dgm:t>
        <a:bodyPr/>
        <a:lstStyle/>
        <a:p>
          <a:endParaRPr lang="en-US"/>
        </a:p>
      </dgm:t>
    </dgm:pt>
    <dgm:pt modelId="{54D8753B-9711-2448-A547-326528F64D65}" type="sibTrans" cxnId="{186552ED-3E16-A444-BE36-71FD6EED542F}">
      <dgm:prSet/>
      <dgm:spPr/>
      <dgm:t>
        <a:bodyPr/>
        <a:lstStyle/>
        <a:p>
          <a:endParaRPr lang="en-US"/>
        </a:p>
      </dgm:t>
    </dgm:pt>
    <dgm:pt modelId="{A67EDF7C-B38C-8F46-9D77-E46D080D0589}">
      <dgm:prSet phldrT="[Text]" custT="1"/>
      <dgm:spPr/>
      <dgm:t>
        <a:bodyPr/>
        <a:lstStyle/>
        <a:p>
          <a:r>
            <a:rPr lang="en-US" sz="1800" b="1" u="none">
              <a:solidFill>
                <a:schemeClr val="tx1"/>
              </a:solidFill>
            </a:rPr>
            <a:t>0</a:t>
          </a:r>
        </a:p>
      </dgm:t>
    </dgm:pt>
    <dgm:pt modelId="{176C5715-9770-2645-8CC3-3F494C9FCEBC}" type="parTrans" cxnId="{311DD9BB-02C5-694E-97DF-4EA9FADC275C}">
      <dgm:prSet/>
      <dgm:spPr/>
      <dgm:t>
        <a:bodyPr/>
        <a:lstStyle/>
        <a:p>
          <a:endParaRPr lang="en-US"/>
        </a:p>
      </dgm:t>
    </dgm:pt>
    <dgm:pt modelId="{ACB81FCB-569C-2546-9E5E-14141131D9DD}" type="sibTrans" cxnId="{311DD9BB-02C5-694E-97DF-4EA9FADC275C}">
      <dgm:prSet/>
      <dgm:spPr/>
      <dgm:t>
        <a:bodyPr/>
        <a:lstStyle/>
        <a:p>
          <a:endParaRPr lang="en-US"/>
        </a:p>
      </dgm:t>
    </dgm:pt>
    <dgm:pt modelId="{AA75B41D-B708-DA43-A17B-BDBA108B757B}">
      <dgm:prSet phldrT="[Text]"/>
      <dgm:spPr/>
      <dgm:t>
        <a:bodyPr/>
        <a:lstStyle/>
        <a:p>
          <a:r>
            <a:rPr lang="en-US"/>
            <a:t>0 (1)</a:t>
          </a:r>
        </a:p>
      </dgm:t>
    </dgm:pt>
    <dgm:pt modelId="{A012C04E-AA7A-3341-90F8-F9F55C40B142}" type="parTrans" cxnId="{25B9F77E-4515-4B4E-9B42-CC631E6723FC}">
      <dgm:prSet/>
      <dgm:spPr/>
      <dgm:t>
        <a:bodyPr/>
        <a:lstStyle/>
        <a:p>
          <a:endParaRPr lang="en-US"/>
        </a:p>
      </dgm:t>
    </dgm:pt>
    <dgm:pt modelId="{844EFC8A-CFDD-914B-94FF-C41AFBEE4252}" type="sibTrans" cxnId="{25B9F77E-4515-4B4E-9B42-CC631E6723FC}">
      <dgm:prSet/>
      <dgm:spPr/>
      <dgm:t>
        <a:bodyPr/>
        <a:lstStyle/>
        <a:p>
          <a:endParaRPr lang="en-US"/>
        </a:p>
      </dgm:t>
    </dgm:pt>
    <dgm:pt modelId="{DF7EA601-57DC-A149-8015-08317834B53F}">
      <dgm:prSet phldrT="[Text]" custT="1"/>
      <dgm:spPr/>
      <dgm:t>
        <a:bodyPr/>
        <a:lstStyle/>
        <a:p>
          <a:r>
            <a:rPr lang="en-US" sz="1800" b="1">
              <a:solidFill>
                <a:schemeClr val="tx1"/>
              </a:solidFill>
            </a:rPr>
            <a:t>1</a:t>
          </a:r>
        </a:p>
      </dgm:t>
    </dgm:pt>
    <dgm:pt modelId="{64D87E1E-780A-AD4E-A278-0B1334D237C0}" type="parTrans" cxnId="{8BFB5238-02DA-6E47-BD66-663291A6E92D}">
      <dgm:prSet/>
      <dgm:spPr/>
      <dgm:t>
        <a:bodyPr/>
        <a:lstStyle/>
        <a:p>
          <a:endParaRPr lang="en-US"/>
        </a:p>
      </dgm:t>
    </dgm:pt>
    <dgm:pt modelId="{842AEC24-A66E-3642-9ECB-A11F5FBA430E}" type="sibTrans" cxnId="{8BFB5238-02DA-6E47-BD66-663291A6E92D}">
      <dgm:prSet/>
      <dgm:spPr/>
      <dgm:t>
        <a:bodyPr/>
        <a:lstStyle/>
        <a:p>
          <a:endParaRPr lang="en-US"/>
        </a:p>
      </dgm:t>
    </dgm:pt>
    <dgm:pt modelId="{451FF09B-CD0C-7242-917D-0B6325034EE6}" type="pres">
      <dgm:prSet presAssocID="{AB1B54D0-D4E2-E440-8DE9-54894E647B6D}" presName="hierChild1" presStyleCnt="0">
        <dgm:presLayoutVars>
          <dgm:chPref val="1"/>
          <dgm:dir/>
          <dgm:animOne val="branch"/>
          <dgm:animLvl val="lvl"/>
          <dgm:resizeHandles/>
        </dgm:presLayoutVars>
      </dgm:prSet>
      <dgm:spPr/>
      <dgm:t>
        <a:bodyPr/>
        <a:lstStyle/>
        <a:p>
          <a:endParaRPr lang="en-US"/>
        </a:p>
      </dgm:t>
    </dgm:pt>
    <dgm:pt modelId="{1E575E10-6219-3343-A1E9-759DB59E2741}" type="pres">
      <dgm:prSet presAssocID="{7837F28F-6D27-E140-ABE5-720D846F2A4B}" presName="hierRoot1" presStyleCnt="0"/>
      <dgm:spPr/>
    </dgm:pt>
    <dgm:pt modelId="{C088A200-11BD-564D-90DC-8604D1C53F86}" type="pres">
      <dgm:prSet presAssocID="{7837F28F-6D27-E140-ABE5-720D846F2A4B}" presName="composite" presStyleCnt="0"/>
      <dgm:spPr/>
    </dgm:pt>
    <dgm:pt modelId="{E14B0758-9FA3-A345-994D-62C3FE66A009}" type="pres">
      <dgm:prSet presAssocID="{7837F28F-6D27-E140-ABE5-720D846F2A4B}" presName="background" presStyleLbl="node0" presStyleIdx="0" presStyleCnt="1"/>
      <dgm:spPr/>
    </dgm:pt>
    <dgm:pt modelId="{4D37CEFE-A48F-1048-AA66-D9148C8C02AA}" type="pres">
      <dgm:prSet presAssocID="{7837F28F-6D27-E140-ABE5-720D846F2A4B}" presName="text" presStyleLbl="fgAcc0" presStyleIdx="0" presStyleCnt="1">
        <dgm:presLayoutVars>
          <dgm:chPref val="3"/>
        </dgm:presLayoutVars>
      </dgm:prSet>
      <dgm:spPr/>
      <dgm:t>
        <a:bodyPr/>
        <a:lstStyle/>
        <a:p>
          <a:endParaRPr lang="en-US"/>
        </a:p>
      </dgm:t>
    </dgm:pt>
    <dgm:pt modelId="{BE19179F-EC50-864B-998B-991D6647A0CC}" type="pres">
      <dgm:prSet presAssocID="{7837F28F-6D27-E140-ABE5-720D846F2A4B}" presName="hierChild2" presStyleCnt="0"/>
      <dgm:spPr/>
    </dgm:pt>
    <dgm:pt modelId="{28CCE5B9-3334-DF45-8997-B1A43986440B}" type="pres">
      <dgm:prSet presAssocID="{768CAE77-0AFD-864A-8F59-78E3D178835D}" presName="Name10" presStyleLbl="parChTrans1D2" presStyleIdx="0" presStyleCnt="2"/>
      <dgm:spPr/>
      <dgm:t>
        <a:bodyPr/>
        <a:lstStyle/>
        <a:p>
          <a:endParaRPr lang="en-US"/>
        </a:p>
      </dgm:t>
    </dgm:pt>
    <dgm:pt modelId="{61AB1009-D510-8A46-9F17-F3E3DB5C76E6}" type="pres">
      <dgm:prSet presAssocID="{DBE88494-BA77-884E-B477-B45282187EE6}" presName="hierRoot2" presStyleCnt="0"/>
      <dgm:spPr/>
    </dgm:pt>
    <dgm:pt modelId="{BF550053-70DC-0149-B208-15BF59E2105D}" type="pres">
      <dgm:prSet presAssocID="{DBE88494-BA77-884E-B477-B45282187EE6}" presName="composite2" presStyleCnt="0"/>
      <dgm:spPr/>
    </dgm:pt>
    <dgm:pt modelId="{E1CBF7F7-9DBE-8E49-8FC4-7B7C86481C46}" type="pres">
      <dgm:prSet presAssocID="{DBE88494-BA77-884E-B477-B45282187EE6}" presName="background2" presStyleLbl="node2" presStyleIdx="0" presStyleCnt="2"/>
      <dgm:spPr/>
    </dgm:pt>
    <dgm:pt modelId="{7934233B-117E-8240-B50A-94E1546D1471}" type="pres">
      <dgm:prSet presAssocID="{DBE88494-BA77-884E-B477-B45282187EE6}" presName="text2" presStyleLbl="fgAcc2" presStyleIdx="0" presStyleCnt="2">
        <dgm:presLayoutVars>
          <dgm:chPref val="3"/>
        </dgm:presLayoutVars>
      </dgm:prSet>
      <dgm:spPr/>
      <dgm:t>
        <a:bodyPr/>
        <a:lstStyle/>
        <a:p>
          <a:endParaRPr lang="en-US"/>
        </a:p>
      </dgm:t>
    </dgm:pt>
    <dgm:pt modelId="{C3802DD8-CF15-194F-9207-FEF63BB54732}" type="pres">
      <dgm:prSet presAssocID="{DBE88494-BA77-884E-B477-B45282187EE6}" presName="hierChild3" presStyleCnt="0"/>
      <dgm:spPr/>
    </dgm:pt>
    <dgm:pt modelId="{173C25B6-A5E4-2A48-9E7F-90184BF47596}" type="pres">
      <dgm:prSet presAssocID="{6AD553F5-3E64-0341-B065-0094BB0B7B8F}" presName="Name17" presStyleLbl="parChTrans1D3" presStyleIdx="0" presStyleCnt="3"/>
      <dgm:spPr/>
      <dgm:t>
        <a:bodyPr/>
        <a:lstStyle/>
        <a:p>
          <a:endParaRPr lang="en-US"/>
        </a:p>
      </dgm:t>
    </dgm:pt>
    <dgm:pt modelId="{F9659EAF-5521-544B-85D0-EFEF740D723E}" type="pres">
      <dgm:prSet presAssocID="{D2E92373-D91D-E94F-A07C-CC6348957B73}" presName="hierRoot3" presStyleCnt="0"/>
      <dgm:spPr/>
    </dgm:pt>
    <dgm:pt modelId="{E2671340-18F1-1140-A269-69522D3CC595}" type="pres">
      <dgm:prSet presAssocID="{D2E92373-D91D-E94F-A07C-CC6348957B73}" presName="composite3" presStyleCnt="0"/>
      <dgm:spPr/>
    </dgm:pt>
    <dgm:pt modelId="{FE89D0D2-C792-1542-8DF4-62B7433E7F50}" type="pres">
      <dgm:prSet presAssocID="{D2E92373-D91D-E94F-A07C-CC6348957B73}" presName="background3" presStyleLbl="node3" presStyleIdx="0" presStyleCnt="3"/>
      <dgm:spPr/>
    </dgm:pt>
    <dgm:pt modelId="{7AAA8A84-F35B-F741-B273-F954D378246D}" type="pres">
      <dgm:prSet presAssocID="{D2E92373-D91D-E94F-A07C-CC6348957B73}" presName="text3" presStyleLbl="fgAcc3" presStyleIdx="0" presStyleCnt="3">
        <dgm:presLayoutVars>
          <dgm:chPref val="3"/>
        </dgm:presLayoutVars>
      </dgm:prSet>
      <dgm:spPr/>
      <dgm:t>
        <a:bodyPr/>
        <a:lstStyle/>
        <a:p>
          <a:endParaRPr lang="en-US"/>
        </a:p>
      </dgm:t>
    </dgm:pt>
    <dgm:pt modelId="{9C46A18E-1B62-5B4E-BBA0-85AFFF04A7F9}" type="pres">
      <dgm:prSet presAssocID="{D2E92373-D91D-E94F-A07C-CC6348957B73}" presName="hierChild4" presStyleCnt="0"/>
      <dgm:spPr/>
    </dgm:pt>
    <dgm:pt modelId="{5D212AFE-0918-A243-A79B-7EFD9F127164}" type="pres">
      <dgm:prSet presAssocID="{770B3757-8694-094F-9394-81614B6299CF}" presName="Name23" presStyleLbl="parChTrans1D4" presStyleIdx="0" presStyleCnt="5"/>
      <dgm:spPr/>
      <dgm:t>
        <a:bodyPr/>
        <a:lstStyle/>
        <a:p>
          <a:endParaRPr lang="en-US"/>
        </a:p>
      </dgm:t>
    </dgm:pt>
    <dgm:pt modelId="{276A9AC2-29D0-FA4F-82D0-B1CE6FD2C377}" type="pres">
      <dgm:prSet presAssocID="{9087E79C-B77F-DD49-8514-6DC6C7AC86C0}" presName="hierRoot4" presStyleCnt="0"/>
      <dgm:spPr/>
    </dgm:pt>
    <dgm:pt modelId="{2C544238-46B2-2944-BAFD-2E1105E10FB2}" type="pres">
      <dgm:prSet presAssocID="{9087E79C-B77F-DD49-8514-6DC6C7AC86C0}" presName="composite4" presStyleCnt="0"/>
      <dgm:spPr/>
    </dgm:pt>
    <dgm:pt modelId="{44CD3DFD-1741-BB4E-A0C6-DF39C312A5D7}" type="pres">
      <dgm:prSet presAssocID="{9087E79C-B77F-DD49-8514-6DC6C7AC86C0}" presName="background4" presStyleLbl="node4" presStyleIdx="0" presStyleCnt="5"/>
      <dgm:spPr/>
    </dgm:pt>
    <dgm:pt modelId="{C321594E-F035-E24B-8257-81DC3A47124E}" type="pres">
      <dgm:prSet presAssocID="{9087E79C-B77F-DD49-8514-6DC6C7AC86C0}" presName="text4" presStyleLbl="fgAcc4" presStyleIdx="0" presStyleCnt="5">
        <dgm:presLayoutVars>
          <dgm:chPref val="3"/>
        </dgm:presLayoutVars>
      </dgm:prSet>
      <dgm:spPr/>
      <dgm:t>
        <a:bodyPr/>
        <a:lstStyle/>
        <a:p>
          <a:endParaRPr lang="en-US"/>
        </a:p>
      </dgm:t>
    </dgm:pt>
    <dgm:pt modelId="{4880F530-614D-844F-AEA9-BECDD9095DE7}" type="pres">
      <dgm:prSet presAssocID="{9087E79C-B77F-DD49-8514-6DC6C7AC86C0}" presName="hierChild5" presStyleCnt="0"/>
      <dgm:spPr/>
    </dgm:pt>
    <dgm:pt modelId="{0F7890BB-C2D3-374E-94E2-1FB8DB6537C2}" type="pres">
      <dgm:prSet presAssocID="{8C6BEB1F-4BC4-C140-A055-2C3B6B2D1EB6}" presName="Name17" presStyleLbl="parChTrans1D3" presStyleIdx="1" presStyleCnt="3"/>
      <dgm:spPr/>
      <dgm:t>
        <a:bodyPr/>
        <a:lstStyle/>
        <a:p>
          <a:endParaRPr lang="en-US"/>
        </a:p>
      </dgm:t>
    </dgm:pt>
    <dgm:pt modelId="{69AB2E6D-D4EC-E04A-9EF4-183F0DB4DB37}" type="pres">
      <dgm:prSet presAssocID="{1F007D25-480E-704F-B474-B21479777B6C}" presName="hierRoot3" presStyleCnt="0"/>
      <dgm:spPr/>
    </dgm:pt>
    <dgm:pt modelId="{0ECE1989-2734-9649-BBA3-AC08428DD9D3}" type="pres">
      <dgm:prSet presAssocID="{1F007D25-480E-704F-B474-B21479777B6C}" presName="composite3" presStyleCnt="0"/>
      <dgm:spPr/>
    </dgm:pt>
    <dgm:pt modelId="{12358A93-536C-5543-A44C-17528662D37D}" type="pres">
      <dgm:prSet presAssocID="{1F007D25-480E-704F-B474-B21479777B6C}" presName="background3" presStyleLbl="node3" presStyleIdx="1" presStyleCnt="3"/>
      <dgm:spPr/>
    </dgm:pt>
    <dgm:pt modelId="{F5E891EB-F956-0242-A0F0-509BCD2D5BAC}" type="pres">
      <dgm:prSet presAssocID="{1F007D25-480E-704F-B474-B21479777B6C}" presName="text3" presStyleLbl="fgAcc3" presStyleIdx="1" presStyleCnt="3">
        <dgm:presLayoutVars>
          <dgm:chPref val="3"/>
        </dgm:presLayoutVars>
      </dgm:prSet>
      <dgm:spPr/>
      <dgm:t>
        <a:bodyPr/>
        <a:lstStyle/>
        <a:p>
          <a:endParaRPr lang="en-US"/>
        </a:p>
      </dgm:t>
    </dgm:pt>
    <dgm:pt modelId="{DD616DC0-596A-344D-8A3A-14FAE40A2436}" type="pres">
      <dgm:prSet presAssocID="{1F007D25-480E-704F-B474-B21479777B6C}" presName="hierChild4" presStyleCnt="0"/>
      <dgm:spPr/>
    </dgm:pt>
    <dgm:pt modelId="{E011B665-4CB6-1646-95C5-2156B63C2293}" type="pres">
      <dgm:prSet presAssocID="{D120F569-FF99-4C43-9FE9-61AB52DBE0BF}" presName="Name23" presStyleLbl="parChTrans1D4" presStyleIdx="1" presStyleCnt="5"/>
      <dgm:spPr/>
      <dgm:t>
        <a:bodyPr/>
        <a:lstStyle/>
        <a:p>
          <a:endParaRPr lang="en-US"/>
        </a:p>
      </dgm:t>
    </dgm:pt>
    <dgm:pt modelId="{A0397CE3-00AB-AD4C-878B-59565DE6BCD8}" type="pres">
      <dgm:prSet presAssocID="{08115865-68C2-7E47-BD5D-D6C6668548DC}" presName="hierRoot4" presStyleCnt="0"/>
      <dgm:spPr/>
    </dgm:pt>
    <dgm:pt modelId="{7890F8F6-567F-D145-8635-B65CC500EAB5}" type="pres">
      <dgm:prSet presAssocID="{08115865-68C2-7E47-BD5D-D6C6668548DC}" presName="composite4" presStyleCnt="0"/>
      <dgm:spPr/>
    </dgm:pt>
    <dgm:pt modelId="{7C483A7F-B1DA-374C-AF43-C6608EB66921}" type="pres">
      <dgm:prSet presAssocID="{08115865-68C2-7E47-BD5D-D6C6668548DC}" presName="background4" presStyleLbl="node4" presStyleIdx="1" presStyleCnt="5"/>
      <dgm:spPr/>
    </dgm:pt>
    <dgm:pt modelId="{53E21533-897F-B045-A30D-902532BAB98B}" type="pres">
      <dgm:prSet presAssocID="{08115865-68C2-7E47-BD5D-D6C6668548DC}" presName="text4" presStyleLbl="fgAcc4" presStyleIdx="1" presStyleCnt="5">
        <dgm:presLayoutVars>
          <dgm:chPref val="3"/>
        </dgm:presLayoutVars>
      </dgm:prSet>
      <dgm:spPr/>
      <dgm:t>
        <a:bodyPr/>
        <a:lstStyle/>
        <a:p>
          <a:endParaRPr lang="en-US"/>
        </a:p>
      </dgm:t>
    </dgm:pt>
    <dgm:pt modelId="{BC2F5623-7CED-7148-9770-8D3B9F07F403}" type="pres">
      <dgm:prSet presAssocID="{08115865-68C2-7E47-BD5D-D6C6668548DC}" presName="hierChild5" presStyleCnt="0"/>
      <dgm:spPr/>
    </dgm:pt>
    <dgm:pt modelId="{D224E122-DE16-2545-A5A6-AAD8FE0801BF}" type="pres">
      <dgm:prSet presAssocID="{176C5715-9770-2645-8CC3-3F494C9FCEBC}" presName="Name23" presStyleLbl="parChTrans1D4" presStyleIdx="2" presStyleCnt="5"/>
      <dgm:spPr/>
      <dgm:t>
        <a:bodyPr/>
        <a:lstStyle/>
        <a:p>
          <a:endParaRPr lang="en-US"/>
        </a:p>
      </dgm:t>
    </dgm:pt>
    <dgm:pt modelId="{3525BB90-014F-6847-A003-18E11F492A4F}" type="pres">
      <dgm:prSet presAssocID="{A67EDF7C-B38C-8F46-9D77-E46D080D0589}" presName="hierRoot4" presStyleCnt="0"/>
      <dgm:spPr/>
    </dgm:pt>
    <dgm:pt modelId="{748CB2E9-ECEF-D243-9F08-224435F94B2C}" type="pres">
      <dgm:prSet presAssocID="{A67EDF7C-B38C-8F46-9D77-E46D080D0589}" presName="composite4" presStyleCnt="0"/>
      <dgm:spPr/>
    </dgm:pt>
    <dgm:pt modelId="{117375D8-AC52-CC4D-8F6A-29CFC31A5291}" type="pres">
      <dgm:prSet presAssocID="{A67EDF7C-B38C-8F46-9D77-E46D080D0589}" presName="background4" presStyleLbl="node4" presStyleIdx="2" presStyleCnt="5"/>
      <dgm:spPr/>
    </dgm:pt>
    <dgm:pt modelId="{D0B61DB2-7A2F-3F4A-9956-380F3B926770}" type="pres">
      <dgm:prSet presAssocID="{A67EDF7C-B38C-8F46-9D77-E46D080D0589}" presName="text4" presStyleLbl="fgAcc4" presStyleIdx="2" presStyleCnt="5">
        <dgm:presLayoutVars>
          <dgm:chPref val="3"/>
        </dgm:presLayoutVars>
      </dgm:prSet>
      <dgm:spPr/>
      <dgm:t>
        <a:bodyPr/>
        <a:lstStyle/>
        <a:p>
          <a:endParaRPr lang="en-US"/>
        </a:p>
      </dgm:t>
    </dgm:pt>
    <dgm:pt modelId="{6103087F-B134-0342-A5D1-883C4C06867A}" type="pres">
      <dgm:prSet presAssocID="{A67EDF7C-B38C-8F46-9D77-E46D080D0589}" presName="hierChild5" presStyleCnt="0"/>
      <dgm:spPr/>
    </dgm:pt>
    <dgm:pt modelId="{DF0EE639-FDC3-9546-A5C0-30C62E475EB7}" type="pres">
      <dgm:prSet presAssocID="{A012C04E-AA7A-3341-90F8-F9F55C40B142}" presName="Name23" presStyleLbl="parChTrans1D4" presStyleIdx="3" presStyleCnt="5"/>
      <dgm:spPr/>
      <dgm:t>
        <a:bodyPr/>
        <a:lstStyle/>
        <a:p>
          <a:endParaRPr lang="en-US"/>
        </a:p>
      </dgm:t>
    </dgm:pt>
    <dgm:pt modelId="{DDDA5CFF-94F7-064B-87D3-A8F40F28CD09}" type="pres">
      <dgm:prSet presAssocID="{AA75B41D-B708-DA43-A17B-BDBA108B757B}" presName="hierRoot4" presStyleCnt="0"/>
      <dgm:spPr/>
    </dgm:pt>
    <dgm:pt modelId="{A629C55C-471B-674D-BA21-A656AE2B0EA8}" type="pres">
      <dgm:prSet presAssocID="{AA75B41D-B708-DA43-A17B-BDBA108B757B}" presName="composite4" presStyleCnt="0"/>
      <dgm:spPr/>
    </dgm:pt>
    <dgm:pt modelId="{E47F5726-FBE6-F54F-9A6B-5C7F015F789B}" type="pres">
      <dgm:prSet presAssocID="{AA75B41D-B708-DA43-A17B-BDBA108B757B}" presName="background4" presStyleLbl="node4" presStyleIdx="3" presStyleCnt="5"/>
      <dgm:spPr/>
    </dgm:pt>
    <dgm:pt modelId="{3BD88003-A160-EA43-BCC9-BCB2B6D5255E}" type="pres">
      <dgm:prSet presAssocID="{AA75B41D-B708-DA43-A17B-BDBA108B757B}" presName="text4" presStyleLbl="fgAcc4" presStyleIdx="3" presStyleCnt="5">
        <dgm:presLayoutVars>
          <dgm:chPref val="3"/>
        </dgm:presLayoutVars>
      </dgm:prSet>
      <dgm:spPr/>
      <dgm:t>
        <a:bodyPr/>
        <a:lstStyle/>
        <a:p>
          <a:endParaRPr lang="en-US"/>
        </a:p>
      </dgm:t>
    </dgm:pt>
    <dgm:pt modelId="{6EE7BD6B-2279-E84A-95BE-5EE68309655F}" type="pres">
      <dgm:prSet presAssocID="{AA75B41D-B708-DA43-A17B-BDBA108B757B}" presName="hierChild5" presStyleCnt="0"/>
      <dgm:spPr/>
    </dgm:pt>
    <dgm:pt modelId="{A12778FD-147C-2A45-8F04-7491BD4887BD}" type="pres">
      <dgm:prSet presAssocID="{64D87E1E-780A-AD4E-A278-0B1334D237C0}" presName="Name23" presStyleLbl="parChTrans1D4" presStyleIdx="4" presStyleCnt="5"/>
      <dgm:spPr/>
      <dgm:t>
        <a:bodyPr/>
        <a:lstStyle/>
        <a:p>
          <a:endParaRPr lang="en-US"/>
        </a:p>
      </dgm:t>
    </dgm:pt>
    <dgm:pt modelId="{5EEA42EA-C160-8648-901E-B10A885DBEE7}" type="pres">
      <dgm:prSet presAssocID="{DF7EA601-57DC-A149-8015-08317834B53F}" presName="hierRoot4" presStyleCnt="0"/>
      <dgm:spPr/>
    </dgm:pt>
    <dgm:pt modelId="{EF3BDD40-CC90-1842-845D-9737CB99D50A}" type="pres">
      <dgm:prSet presAssocID="{DF7EA601-57DC-A149-8015-08317834B53F}" presName="composite4" presStyleCnt="0"/>
      <dgm:spPr/>
    </dgm:pt>
    <dgm:pt modelId="{0C3F341A-8D7F-C544-9CB5-B868C6C44F70}" type="pres">
      <dgm:prSet presAssocID="{DF7EA601-57DC-A149-8015-08317834B53F}" presName="background4" presStyleLbl="node4" presStyleIdx="4" presStyleCnt="5"/>
      <dgm:spPr/>
    </dgm:pt>
    <dgm:pt modelId="{0A3619B3-CF46-464B-8F4C-475FFBD216C7}" type="pres">
      <dgm:prSet presAssocID="{DF7EA601-57DC-A149-8015-08317834B53F}" presName="text4" presStyleLbl="fgAcc4" presStyleIdx="4" presStyleCnt="5">
        <dgm:presLayoutVars>
          <dgm:chPref val="3"/>
        </dgm:presLayoutVars>
      </dgm:prSet>
      <dgm:spPr/>
      <dgm:t>
        <a:bodyPr/>
        <a:lstStyle/>
        <a:p>
          <a:endParaRPr lang="en-US"/>
        </a:p>
      </dgm:t>
    </dgm:pt>
    <dgm:pt modelId="{96BAD855-0331-4D4B-972B-C7F568000972}" type="pres">
      <dgm:prSet presAssocID="{DF7EA601-57DC-A149-8015-08317834B53F}" presName="hierChild5" presStyleCnt="0"/>
      <dgm:spPr/>
    </dgm:pt>
    <dgm:pt modelId="{20869E79-7039-E04F-8B58-9CD39520D900}" type="pres">
      <dgm:prSet presAssocID="{6546B800-8085-9C42-AF77-2E37E27173B1}" presName="Name10" presStyleLbl="parChTrans1D2" presStyleIdx="1" presStyleCnt="2"/>
      <dgm:spPr/>
      <dgm:t>
        <a:bodyPr/>
        <a:lstStyle/>
        <a:p>
          <a:endParaRPr lang="en-US"/>
        </a:p>
      </dgm:t>
    </dgm:pt>
    <dgm:pt modelId="{F50C0287-B8B1-D24F-9131-5E87D327AE81}" type="pres">
      <dgm:prSet presAssocID="{BEA55147-AEF1-214A-BCD4-78EF5AD63BA6}" presName="hierRoot2" presStyleCnt="0"/>
      <dgm:spPr/>
    </dgm:pt>
    <dgm:pt modelId="{709C5BD4-7ED3-254B-9A03-EE51A27796FE}" type="pres">
      <dgm:prSet presAssocID="{BEA55147-AEF1-214A-BCD4-78EF5AD63BA6}" presName="composite2" presStyleCnt="0"/>
      <dgm:spPr/>
    </dgm:pt>
    <dgm:pt modelId="{547B9F36-770D-EC48-B8B4-EC77C9B11BC7}" type="pres">
      <dgm:prSet presAssocID="{BEA55147-AEF1-214A-BCD4-78EF5AD63BA6}" presName="background2" presStyleLbl="node2" presStyleIdx="1" presStyleCnt="2"/>
      <dgm:spPr/>
    </dgm:pt>
    <dgm:pt modelId="{3FA9FE42-0C2E-1B49-80DB-84A941D12DAB}" type="pres">
      <dgm:prSet presAssocID="{BEA55147-AEF1-214A-BCD4-78EF5AD63BA6}" presName="text2" presStyleLbl="fgAcc2" presStyleIdx="1" presStyleCnt="2" custLinFactNeighborX="18009" custLinFactNeighborY="-1156">
        <dgm:presLayoutVars>
          <dgm:chPref val="3"/>
        </dgm:presLayoutVars>
      </dgm:prSet>
      <dgm:spPr/>
      <dgm:t>
        <a:bodyPr/>
        <a:lstStyle/>
        <a:p>
          <a:endParaRPr lang="en-US"/>
        </a:p>
      </dgm:t>
    </dgm:pt>
    <dgm:pt modelId="{8BDC5AFD-D2F2-4648-970D-8D9CC5CE556B}" type="pres">
      <dgm:prSet presAssocID="{BEA55147-AEF1-214A-BCD4-78EF5AD63BA6}" presName="hierChild3" presStyleCnt="0"/>
      <dgm:spPr/>
    </dgm:pt>
    <dgm:pt modelId="{5C25B622-FCD3-EF4A-87B8-BE219CE9F15C}" type="pres">
      <dgm:prSet presAssocID="{E7B1BA68-0325-6044-AFD4-117069EF3C20}" presName="Name17" presStyleLbl="parChTrans1D3" presStyleIdx="2" presStyleCnt="3"/>
      <dgm:spPr/>
      <dgm:t>
        <a:bodyPr/>
        <a:lstStyle/>
        <a:p>
          <a:endParaRPr lang="en-US"/>
        </a:p>
      </dgm:t>
    </dgm:pt>
    <dgm:pt modelId="{DECA6F80-EA1E-A74B-AF0E-02DBE0AC3F1E}" type="pres">
      <dgm:prSet presAssocID="{8ED47D86-8084-C34E-AF02-F796EB7E5962}" presName="hierRoot3" presStyleCnt="0"/>
      <dgm:spPr/>
    </dgm:pt>
    <dgm:pt modelId="{2F1DED2C-4A89-7D4E-A890-07F5F2FBE6D0}" type="pres">
      <dgm:prSet presAssocID="{8ED47D86-8084-C34E-AF02-F796EB7E5962}" presName="composite3" presStyleCnt="0"/>
      <dgm:spPr/>
    </dgm:pt>
    <dgm:pt modelId="{8D0D2A6F-C5AB-AD4F-98B5-00344D702D5A}" type="pres">
      <dgm:prSet presAssocID="{8ED47D86-8084-C34E-AF02-F796EB7E5962}" presName="background3" presStyleLbl="node3" presStyleIdx="2" presStyleCnt="3"/>
      <dgm:spPr/>
    </dgm:pt>
    <dgm:pt modelId="{713C5C9A-223A-924E-9FE8-A0A77D2CC6C2}" type="pres">
      <dgm:prSet presAssocID="{8ED47D86-8084-C34E-AF02-F796EB7E5962}" presName="text3" presStyleLbl="fgAcc3" presStyleIdx="2" presStyleCnt="3" custLinFactNeighborX="51707" custLinFactNeighborY="21032">
        <dgm:presLayoutVars>
          <dgm:chPref val="3"/>
        </dgm:presLayoutVars>
      </dgm:prSet>
      <dgm:spPr/>
      <dgm:t>
        <a:bodyPr/>
        <a:lstStyle/>
        <a:p>
          <a:endParaRPr lang="en-US"/>
        </a:p>
      </dgm:t>
    </dgm:pt>
    <dgm:pt modelId="{A426BFD9-34B8-294D-839A-8D71E25A21D2}" type="pres">
      <dgm:prSet presAssocID="{8ED47D86-8084-C34E-AF02-F796EB7E5962}" presName="hierChild4" presStyleCnt="0"/>
      <dgm:spPr/>
    </dgm:pt>
  </dgm:ptLst>
  <dgm:cxnLst>
    <dgm:cxn modelId="{A41A301E-00D3-454C-A6C7-284B859BF086}" type="presOf" srcId="{6AD553F5-3E64-0341-B065-0094BB0B7B8F}" destId="{173C25B6-A5E4-2A48-9E7F-90184BF47596}" srcOrd="0" destOrd="0" presId="urn:microsoft.com/office/officeart/2005/8/layout/hierarchy1"/>
    <dgm:cxn modelId="{7C9972BE-A100-3943-A82D-A204D858ECEA}" type="presOf" srcId="{8ED47D86-8084-C34E-AF02-F796EB7E5962}" destId="{713C5C9A-223A-924E-9FE8-A0A77D2CC6C2}" srcOrd="0" destOrd="0" presId="urn:microsoft.com/office/officeart/2005/8/layout/hierarchy1"/>
    <dgm:cxn modelId="{8BFB5238-02DA-6E47-BD66-663291A6E92D}" srcId="{AA75B41D-B708-DA43-A17B-BDBA108B757B}" destId="{DF7EA601-57DC-A149-8015-08317834B53F}" srcOrd="0" destOrd="0" parTransId="{64D87E1E-780A-AD4E-A278-0B1334D237C0}" sibTransId="{842AEC24-A66E-3642-9ECB-A11F5FBA430E}"/>
    <dgm:cxn modelId="{066D98EA-E02D-BF49-85BF-F13845698EB2}" type="presOf" srcId="{9087E79C-B77F-DD49-8514-6DC6C7AC86C0}" destId="{C321594E-F035-E24B-8257-81DC3A47124E}" srcOrd="0" destOrd="0" presId="urn:microsoft.com/office/officeart/2005/8/layout/hierarchy1"/>
    <dgm:cxn modelId="{A765E943-DFB9-D84F-8D97-427E3E5772BC}" srcId="{BEA55147-AEF1-214A-BCD4-78EF5AD63BA6}" destId="{8ED47D86-8084-C34E-AF02-F796EB7E5962}" srcOrd="0" destOrd="0" parTransId="{E7B1BA68-0325-6044-AFD4-117069EF3C20}" sibTransId="{806DBAA4-D1F7-9D49-82C0-379AC2E12CB1}"/>
    <dgm:cxn modelId="{6F84ADF9-484A-584A-A6DD-ACF074F8DE9F}" srcId="{AB1B54D0-D4E2-E440-8DE9-54894E647B6D}" destId="{7837F28F-6D27-E140-ABE5-720D846F2A4B}" srcOrd="0" destOrd="0" parTransId="{025BE022-C125-094B-A8DF-0B1A148403F0}" sibTransId="{2AC57204-79C4-874A-84D3-24196089540E}"/>
    <dgm:cxn modelId="{B5DF0DD6-E34E-5D4F-B439-D47A2E9ADD08}" srcId="{7837F28F-6D27-E140-ABE5-720D846F2A4B}" destId="{BEA55147-AEF1-214A-BCD4-78EF5AD63BA6}" srcOrd="1" destOrd="0" parTransId="{6546B800-8085-9C42-AF77-2E37E27173B1}" sibTransId="{D5EFCF7D-C74B-0842-9F96-C6E54FD4A801}"/>
    <dgm:cxn modelId="{31408989-F040-A944-B894-8BD89705BCBB}" srcId="{DBE88494-BA77-884E-B477-B45282187EE6}" destId="{D2E92373-D91D-E94F-A07C-CC6348957B73}" srcOrd="0" destOrd="0" parTransId="{6AD553F5-3E64-0341-B065-0094BB0B7B8F}" sibTransId="{DCF2E794-D495-144F-883E-FF9D5A645BC9}"/>
    <dgm:cxn modelId="{B0F6E7EB-188D-1449-AFE5-6D9B77A16DF5}" type="presOf" srcId="{A67EDF7C-B38C-8F46-9D77-E46D080D0589}" destId="{D0B61DB2-7A2F-3F4A-9956-380F3B926770}" srcOrd="0" destOrd="0" presId="urn:microsoft.com/office/officeart/2005/8/layout/hierarchy1"/>
    <dgm:cxn modelId="{63EB313F-7058-3644-9A40-FAF0DBDEBC70}" type="presOf" srcId="{A012C04E-AA7A-3341-90F8-F9F55C40B142}" destId="{DF0EE639-FDC3-9546-A5C0-30C62E475EB7}" srcOrd="0" destOrd="0" presId="urn:microsoft.com/office/officeart/2005/8/layout/hierarchy1"/>
    <dgm:cxn modelId="{186552ED-3E16-A444-BE36-71FD6EED542F}" srcId="{1F007D25-480E-704F-B474-B21479777B6C}" destId="{08115865-68C2-7E47-BD5D-D6C6668548DC}" srcOrd="0" destOrd="0" parTransId="{D120F569-FF99-4C43-9FE9-61AB52DBE0BF}" sibTransId="{54D8753B-9711-2448-A547-326528F64D65}"/>
    <dgm:cxn modelId="{B3899D3B-42F4-9241-9029-45AE26D9A53A}" type="presOf" srcId="{6546B800-8085-9C42-AF77-2E37E27173B1}" destId="{20869E79-7039-E04F-8B58-9CD39520D900}" srcOrd="0" destOrd="0" presId="urn:microsoft.com/office/officeart/2005/8/layout/hierarchy1"/>
    <dgm:cxn modelId="{FAE09476-9100-4E44-AFFE-CA9833531405}" type="presOf" srcId="{D2E92373-D91D-E94F-A07C-CC6348957B73}" destId="{7AAA8A84-F35B-F741-B273-F954D378246D}" srcOrd="0" destOrd="0" presId="urn:microsoft.com/office/officeart/2005/8/layout/hierarchy1"/>
    <dgm:cxn modelId="{5F45F4F9-6C0E-2046-B456-E4264C69DB98}" type="presOf" srcId="{1F007D25-480E-704F-B474-B21479777B6C}" destId="{F5E891EB-F956-0242-A0F0-509BCD2D5BAC}" srcOrd="0" destOrd="0" presId="urn:microsoft.com/office/officeart/2005/8/layout/hierarchy1"/>
    <dgm:cxn modelId="{4AC357D4-3559-F848-A431-9C803669135E}" type="presOf" srcId="{8C6BEB1F-4BC4-C140-A055-2C3B6B2D1EB6}" destId="{0F7890BB-C2D3-374E-94E2-1FB8DB6537C2}" srcOrd="0" destOrd="0" presId="urn:microsoft.com/office/officeart/2005/8/layout/hierarchy1"/>
    <dgm:cxn modelId="{3507A455-1A3B-384A-A443-50C1FF7BE25D}" srcId="{DBE88494-BA77-884E-B477-B45282187EE6}" destId="{1F007D25-480E-704F-B474-B21479777B6C}" srcOrd="1" destOrd="0" parTransId="{8C6BEB1F-4BC4-C140-A055-2C3B6B2D1EB6}" sibTransId="{248821FE-EC38-BC4C-9CF6-C2C46D88C57F}"/>
    <dgm:cxn modelId="{772FA847-85F5-5540-902B-11F430CFF2EA}" type="presOf" srcId="{DF7EA601-57DC-A149-8015-08317834B53F}" destId="{0A3619B3-CF46-464B-8F4C-475FFBD216C7}" srcOrd="0" destOrd="0" presId="urn:microsoft.com/office/officeart/2005/8/layout/hierarchy1"/>
    <dgm:cxn modelId="{805D4941-AB64-4048-940D-A77BA363C264}" type="presOf" srcId="{176C5715-9770-2645-8CC3-3F494C9FCEBC}" destId="{D224E122-DE16-2545-A5A6-AAD8FE0801BF}" srcOrd="0" destOrd="0" presId="urn:microsoft.com/office/officeart/2005/8/layout/hierarchy1"/>
    <dgm:cxn modelId="{891CF0FB-4F25-E244-AEFC-753AEC549419}" type="presOf" srcId="{7837F28F-6D27-E140-ABE5-720D846F2A4B}" destId="{4D37CEFE-A48F-1048-AA66-D9148C8C02AA}" srcOrd="0" destOrd="0" presId="urn:microsoft.com/office/officeart/2005/8/layout/hierarchy1"/>
    <dgm:cxn modelId="{25B9F77E-4515-4B4E-9B42-CC631E6723FC}" srcId="{1F007D25-480E-704F-B474-B21479777B6C}" destId="{AA75B41D-B708-DA43-A17B-BDBA108B757B}" srcOrd="1" destOrd="0" parTransId="{A012C04E-AA7A-3341-90F8-F9F55C40B142}" sibTransId="{844EFC8A-CFDD-914B-94FF-C41AFBEE4252}"/>
    <dgm:cxn modelId="{1BDD0DA4-7BA6-8A4A-B665-56B79545EE58}" type="presOf" srcId="{D120F569-FF99-4C43-9FE9-61AB52DBE0BF}" destId="{E011B665-4CB6-1646-95C5-2156B63C2293}" srcOrd="0" destOrd="0" presId="urn:microsoft.com/office/officeart/2005/8/layout/hierarchy1"/>
    <dgm:cxn modelId="{CA879237-7A28-564B-AF51-5F41A6A46527}" srcId="{7837F28F-6D27-E140-ABE5-720D846F2A4B}" destId="{DBE88494-BA77-884E-B477-B45282187EE6}" srcOrd="0" destOrd="0" parTransId="{768CAE77-0AFD-864A-8F59-78E3D178835D}" sibTransId="{126025E0-E1ED-AD4A-ACB3-A2EA13A0CA3B}"/>
    <dgm:cxn modelId="{C33F7106-8A7C-FA4C-A9A0-18F9BDDFEB67}" type="presOf" srcId="{DBE88494-BA77-884E-B477-B45282187EE6}" destId="{7934233B-117E-8240-B50A-94E1546D1471}" srcOrd="0" destOrd="0" presId="urn:microsoft.com/office/officeart/2005/8/layout/hierarchy1"/>
    <dgm:cxn modelId="{311DD9BB-02C5-694E-97DF-4EA9FADC275C}" srcId="{08115865-68C2-7E47-BD5D-D6C6668548DC}" destId="{A67EDF7C-B38C-8F46-9D77-E46D080D0589}" srcOrd="0" destOrd="0" parTransId="{176C5715-9770-2645-8CC3-3F494C9FCEBC}" sibTransId="{ACB81FCB-569C-2546-9E5E-14141131D9DD}"/>
    <dgm:cxn modelId="{B8CE084D-6A1D-9B44-8BF9-EC63191FD4F0}" type="presOf" srcId="{E7B1BA68-0325-6044-AFD4-117069EF3C20}" destId="{5C25B622-FCD3-EF4A-87B8-BE219CE9F15C}" srcOrd="0" destOrd="0" presId="urn:microsoft.com/office/officeart/2005/8/layout/hierarchy1"/>
    <dgm:cxn modelId="{C3D34BED-886F-B84A-97EF-DC83D0F43C4B}" srcId="{D2E92373-D91D-E94F-A07C-CC6348957B73}" destId="{9087E79C-B77F-DD49-8514-6DC6C7AC86C0}" srcOrd="0" destOrd="0" parTransId="{770B3757-8694-094F-9394-81614B6299CF}" sibTransId="{8DC124EE-3D38-2046-8B5C-9FB75CD857BD}"/>
    <dgm:cxn modelId="{AD76CBD8-04F8-D74A-BA25-0DEFEABD208F}" type="presOf" srcId="{BEA55147-AEF1-214A-BCD4-78EF5AD63BA6}" destId="{3FA9FE42-0C2E-1B49-80DB-84A941D12DAB}" srcOrd="0" destOrd="0" presId="urn:microsoft.com/office/officeart/2005/8/layout/hierarchy1"/>
    <dgm:cxn modelId="{84BE4EE4-DA8F-5042-8656-9EB8DE0B7D83}" type="presOf" srcId="{AA75B41D-B708-DA43-A17B-BDBA108B757B}" destId="{3BD88003-A160-EA43-BCC9-BCB2B6D5255E}" srcOrd="0" destOrd="0" presId="urn:microsoft.com/office/officeart/2005/8/layout/hierarchy1"/>
    <dgm:cxn modelId="{450D7E0F-F48F-0B40-9820-70B680588837}" type="presOf" srcId="{770B3757-8694-094F-9394-81614B6299CF}" destId="{5D212AFE-0918-A243-A79B-7EFD9F127164}" srcOrd="0" destOrd="0" presId="urn:microsoft.com/office/officeart/2005/8/layout/hierarchy1"/>
    <dgm:cxn modelId="{CE635464-5C27-8244-89F0-FB099155248A}" type="presOf" srcId="{08115865-68C2-7E47-BD5D-D6C6668548DC}" destId="{53E21533-897F-B045-A30D-902532BAB98B}" srcOrd="0" destOrd="0" presId="urn:microsoft.com/office/officeart/2005/8/layout/hierarchy1"/>
    <dgm:cxn modelId="{502CA825-F8F7-4246-AE2D-DDAED35CAA60}" type="presOf" srcId="{AB1B54D0-D4E2-E440-8DE9-54894E647B6D}" destId="{451FF09B-CD0C-7242-917D-0B6325034EE6}" srcOrd="0" destOrd="0" presId="urn:microsoft.com/office/officeart/2005/8/layout/hierarchy1"/>
    <dgm:cxn modelId="{D06AE59A-E185-C44E-A1B7-4865DD7E41C5}" type="presOf" srcId="{64D87E1E-780A-AD4E-A278-0B1334D237C0}" destId="{A12778FD-147C-2A45-8F04-7491BD4887BD}" srcOrd="0" destOrd="0" presId="urn:microsoft.com/office/officeart/2005/8/layout/hierarchy1"/>
    <dgm:cxn modelId="{0B425696-F002-AD47-8885-C8618AE0BBF3}" type="presOf" srcId="{768CAE77-0AFD-864A-8F59-78E3D178835D}" destId="{28CCE5B9-3334-DF45-8997-B1A43986440B}" srcOrd="0" destOrd="0" presId="urn:microsoft.com/office/officeart/2005/8/layout/hierarchy1"/>
    <dgm:cxn modelId="{D7174C30-BF9C-F546-854A-FB7557FA8C57}" type="presParOf" srcId="{451FF09B-CD0C-7242-917D-0B6325034EE6}" destId="{1E575E10-6219-3343-A1E9-759DB59E2741}" srcOrd="0" destOrd="0" presId="urn:microsoft.com/office/officeart/2005/8/layout/hierarchy1"/>
    <dgm:cxn modelId="{60C0AB59-3A6D-F146-8AD4-579C57D8A6E5}" type="presParOf" srcId="{1E575E10-6219-3343-A1E9-759DB59E2741}" destId="{C088A200-11BD-564D-90DC-8604D1C53F86}" srcOrd="0" destOrd="0" presId="urn:microsoft.com/office/officeart/2005/8/layout/hierarchy1"/>
    <dgm:cxn modelId="{5BA2E1B4-D21E-B948-A939-68CD3CFBB635}" type="presParOf" srcId="{C088A200-11BD-564D-90DC-8604D1C53F86}" destId="{E14B0758-9FA3-A345-994D-62C3FE66A009}" srcOrd="0" destOrd="0" presId="urn:microsoft.com/office/officeart/2005/8/layout/hierarchy1"/>
    <dgm:cxn modelId="{59EDCFF7-EBAE-5745-BBC3-8A00CD58E82C}" type="presParOf" srcId="{C088A200-11BD-564D-90DC-8604D1C53F86}" destId="{4D37CEFE-A48F-1048-AA66-D9148C8C02AA}" srcOrd="1" destOrd="0" presId="urn:microsoft.com/office/officeart/2005/8/layout/hierarchy1"/>
    <dgm:cxn modelId="{D0CC04FD-6459-E44A-A369-E45D630A329F}" type="presParOf" srcId="{1E575E10-6219-3343-A1E9-759DB59E2741}" destId="{BE19179F-EC50-864B-998B-991D6647A0CC}" srcOrd="1" destOrd="0" presId="urn:microsoft.com/office/officeart/2005/8/layout/hierarchy1"/>
    <dgm:cxn modelId="{BA785E25-3142-3A49-9AEA-C7FAB7774468}" type="presParOf" srcId="{BE19179F-EC50-864B-998B-991D6647A0CC}" destId="{28CCE5B9-3334-DF45-8997-B1A43986440B}" srcOrd="0" destOrd="0" presId="urn:microsoft.com/office/officeart/2005/8/layout/hierarchy1"/>
    <dgm:cxn modelId="{30B749C0-FC98-EF41-8101-9EC86D5E81E5}" type="presParOf" srcId="{BE19179F-EC50-864B-998B-991D6647A0CC}" destId="{61AB1009-D510-8A46-9F17-F3E3DB5C76E6}" srcOrd="1" destOrd="0" presId="urn:microsoft.com/office/officeart/2005/8/layout/hierarchy1"/>
    <dgm:cxn modelId="{2F96A92C-6FD2-2042-8789-C7D18F2F6985}" type="presParOf" srcId="{61AB1009-D510-8A46-9F17-F3E3DB5C76E6}" destId="{BF550053-70DC-0149-B208-15BF59E2105D}" srcOrd="0" destOrd="0" presId="urn:microsoft.com/office/officeart/2005/8/layout/hierarchy1"/>
    <dgm:cxn modelId="{1CF17008-25AC-3946-8675-73DD3EEB2926}" type="presParOf" srcId="{BF550053-70DC-0149-B208-15BF59E2105D}" destId="{E1CBF7F7-9DBE-8E49-8FC4-7B7C86481C46}" srcOrd="0" destOrd="0" presId="urn:microsoft.com/office/officeart/2005/8/layout/hierarchy1"/>
    <dgm:cxn modelId="{1B8B400D-CC72-9C44-89F7-7CDC2B37EFB1}" type="presParOf" srcId="{BF550053-70DC-0149-B208-15BF59E2105D}" destId="{7934233B-117E-8240-B50A-94E1546D1471}" srcOrd="1" destOrd="0" presId="urn:microsoft.com/office/officeart/2005/8/layout/hierarchy1"/>
    <dgm:cxn modelId="{2DA2D781-F91E-1D48-8B3A-536F4EA058F4}" type="presParOf" srcId="{61AB1009-D510-8A46-9F17-F3E3DB5C76E6}" destId="{C3802DD8-CF15-194F-9207-FEF63BB54732}" srcOrd="1" destOrd="0" presId="urn:microsoft.com/office/officeart/2005/8/layout/hierarchy1"/>
    <dgm:cxn modelId="{5D454B63-3078-7A48-AF6F-CCD2204B425F}" type="presParOf" srcId="{C3802DD8-CF15-194F-9207-FEF63BB54732}" destId="{173C25B6-A5E4-2A48-9E7F-90184BF47596}" srcOrd="0" destOrd="0" presId="urn:microsoft.com/office/officeart/2005/8/layout/hierarchy1"/>
    <dgm:cxn modelId="{22B944DA-3B86-F444-9942-E7A1F338C0F0}" type="presParOf" srcId="{C3802DD8-CF15-194F-9207-FEF63BB54732}" destId="{F9659EAF-5521-544B-85D0-EFEF740D723E}" srcOrd="1" destOrd="0" presId="urn:microsoft.com/office/officeart/2005/8/layout/hierarchy1"/>
    <dgm:cxn modelId="{2DD080DD-42E9-D74A-836F-62C29AF8AE86}" type="presParOf" srcId="{F9659EAF-5521-544B-85D0-EFEF740D723E}" destId="{E2671340-18F1-1140-A269-69522D3CC595}" srcOrd="0" destOrd="0" presId="urn:microsoft.com/office/officeart/2005/8/layout/hierarchy1"/>
    <dgm:cxn modelId="{74B41578-81F3-0D4D-81EB-954162F5A3EE}" type="presParOf" srcId="{E2671340-18F1-1140-A269-69522D3CC595}" destId="{FE89D0D2-C792-1542-8DF4-62B7433E7F50}" srcOrd="0" destOrd="0" presId="urn:microsoft.com/office/officeart/2005/8/layout/hierarchy1"/>
    <dgm:cxn modelId="{F457BAC2-19FA-B146-A9CB-398292070B3D}" type="presParOf" srcId="{E2671340-18F1-1140-A269-69522D3CC595}" destId="{7AAA8A84-F35B-F741-B273-F954D378246D}" srcOrd="1" destOrd="0" presId="urn:microsoft.com/office/officeart/2005/8/layout/hierarchy1"/>
    <dgm:cxn modelId="{101A93E0-ABB1-9845-8731-5737F3FDEA16}" type="presParOf" srcId="{F9659EAF-5521-544B-85D0-EFEF740D723E}" destId="{9C46A18E-1B62-5B4E-BBA0-85AFFF04A7F9}" srcOrd="1" destOrd="0" presId="urn:microsoft.com/office/officeart/2005/8/layout/hierarchy1"/>
    <dgm:cxn modelId="{FA72FA95-AEAD-D843-BD5B-0C2A9EB439E1}" type="presParOf" srcId="{9C46A18E-1B62-5B4E-BBA0-85AFFF04A7F9}" destId="{5D212AFE-0918-A243-A79B-7EFD9F127164}" srcOrd="0" destOrd="0" presId="urn:microsoft.com/office/officeart/2005/8/layout/hierarchy1"/>
    <dgm:cxn modelId="{097FA0EC-76E0-8B41-92BC-9C7B4A2F612D}" type="presParOf" srcId="{9C46A18E-1B62-5B4E-BBA0-85AFFF04A7F9}" destId="{276A9AC2-29D0-FA4F-82D0-B1CE6FD2C377}" srcOrd="1" destOrd="0" presId="urn:microsoft.com/office/officeart/2005/8/layout/hierarchy1"/>
    <dgm:cxn modelId="{F2E486B9-439A-6646-95E8-248E494EEB27}" type="presParOf" srcId="{276A9AC2-29D0-FA4F-82D0-B1CE6FD2C377}" destId="{2C544238-46B2-2944-BAFD-2E1105E10FB2}" srcOrd="0" destOrd="0" presId="urn:microsoft.com/office/officeart/2005/8/layout/hierarchy1"/>
    <dgm:cxn modelId="{07AF18FC-B575-624C-915E-DA4A288F2429}" type="presParOf" srcId="{2C544238-46B2-2944-BAFD-2E1105E10FB2}" destId="{44CD3DFD-1741-BB4E-A0C6-DF39C312A5D7}" srcOrd="0" destOrd="0" presId="urn:microsoft.com/office/officeart/2005/8/layout/hierarchy1"/>
    <dgm:cxn modelId="{7B4FDF1F-0EE7-4F40-A7A0-E84157FC47F0}" type="presParOf" srcId="{2C544238-46B2-2944-BAFD-2E1105E10FB2}" destId="{C321594E-F035-E24B-8257-81DC3A47124E}" srcOrd="1" destOrd="0" presId="urn:microsoft.com/office/officeart/2005/8/layout/hierarchy1"/>
    <dgm:cxn modelId="{BF773DCD-FCCF-0C4E-BCC4-1A6F42EB521A}" type="presParOf" srcId="{276A9AC2-29D0-FA4F-82D0-B1CE6FD2C377}" destId="{4880F530-614D-844F-AEA9-BECDD9095DE7}" srcOrd="1" destOrd="0" presId="urn:microsoft.com/office/officeart/2005/8/layout/hierarchy1"/>
    <dgm:cxn modelId="{AF07F845-A346-5249-9D86-752AEFDA7DD8}" type="presParOf" srcId="{C3802DD8-CF15-194F-9207-FEF63BB54732}" destId="{0F7890BB-C2D3-374E-94E2-1FB8DB6537C2}" srcOrd="2" destOrd="0" presId="urn:microsoft.com/office/officeart/2005/8/layout/hierarchy1"/>
    <dgm:cxn modelId="{D7EE64B8-7B50-0646-A6F8-FC506B39BEC2}" type="presParOf" srcId="{C3802DD8-CF15-194F-9207-FEF63BB54732}" destId="{69AB2E6D-D4EC-E04A-9EF4-183F0DB4DB37}" srcOrd="3" destOrd="0" presId="urn:microsoft.com/office/officeart/2005/8/layout/hierarchy1"/>
    <dgm:cxn modelId="{F8AA60C2-04A7-E049-8B78-104D8048B300}" type="presParOf" srcId="{69AB2E6D-D4EC-E04A-9EF4-183F0DB4DB37}" destId="{0ECE1989-2734-9649-BBA3-AC08428DD9D3}" srcOrd="0" destOrd="0" presId="urn:microsoft.com/office/officeart/2005/8/layout/hierarchy1"/>
    <dgm:cxn modelId="{20C7B51B-01CF-A64D-A07F-474476AD1A40}" type="presParOf" srcId="{0ECE1989-2734-9649-BBA3-AC08428DD9D3}" destId="{12358A93-536C-5543-A44C-17528662D37D}" srcOrd="0" destOrd="0" presId="urn:microsoft.com/office/officeart/2005/8/layout/hierarchy1"/>
    <dgm:cxn modelId="{E367CCA2-BFF6-D246-B021-6A3213E46272}" type="presParOf" srcId="{0ECE1989-2734-9649-BBA3-AC08428DD9D3}" destId="{F5E891EB-F956-0242-A0F0-509BCD2D5BAC}" srcOrd="1" destOrd="0" presId="urn:microsoft.com/office/officeart/2005/8/layout/hierarchy1"/>
    <dgm:cxn modelId="{7F61F915-7D30-5146-AAD8-2006A5D8912F}" type="presParOf" srcId="{69AB2E6D-D4EC-E04A-9EF4-183F0DB4DB37}" destId="{DD616DC0-596A-344D-8A3A-14FAE40A2436}" srcOrd="1" destOrd="0" presId="urn:microsoft.com/office/officeart/2005/8/layout/hierarchy1"/>
    <dgm:cxn modelId="{4CF3D288-4CC1-8745-AA04-85B83AD3BD63}" type="presParOf" srcId="{DD616DC0-596A-344D-8A3A-14FAE40A2436}" destId="{E011B665-4CB6-1646-95C5-2156B63C2293}" srcOrd="0" destOrd="0" presId="urn:microsoft.com/office/officeart/2005/8/layout/hierarchy1"/>
    <dgm:cxn modelId="{CB0C433D-856B-904B-A13D-FDCEC26D0B84}" type="presParOf" srcId="{DD616DC0-596A-344D-8A3A-14FAE40A2436}" destId="{A0397CE3-00AB-AD4C-878B-59565DE6BCD8}" srcOrd="1" destOrd="0" presId="urn:microsoft.com/office/officeart/2005/8/layout/hierarchy1"/>
    <dgm:cxn modelId="{3AC1C16F-1FA8-9349-8EC1-38BFB92A4D4C}" type="presParOf" srcId="{A0397CE3-00AB-AD4C-878B-59565DE6BCD8}" destId="{7890F8F6-567F-D145-8635-B65CC500EAB5}" srcOrd="0" destOrd="0" presId="urn:microsoft.com/office/officeart/2005/8/layout/hierarchy1"/>
    <dgm:cxn modelId="{E7516FA6-B1F1-EC49-8B51-F7A5A7F9F1C9}" type="presParOf" srcId="{7890F8F6-567F-D145-8635-B65CC500EAB5}" destId="{7C483A7F-B1DA-374C-AF43-C6608EB66921}" srcOrd="0" destOrd="0" presId="urn:microsoft.com/office/officeart/2005/8/layout/hierarchy1"/>
    <dgm:cxn modelId="{901E633A-B556-1644-B24D-6C2E553C4479}" type="presParOf" srcId="{7890F8F6-567F-D145-8635-B65CC500EAB5}" destId="{53E21533-897F-B045-A30D-902532BAB98B}" srcOrd="1" destOrd="0" presId="urn:microsoft.com/office/officeart/2005/8/layout/hierarchy1"/>
    <dgm:cxn modelId="{E30ED045-AEDA-6B49-A714-8CE486805D83}" type="presParOf" srcId="{A0397CE3-00AB-AD4C-878B-59565DE6BCD8}" destId="{BC2F5623-7CED-7148-9770-8D3B9F07F403}" srcOrd="1" destOrd="0" presId="urn:microsoft.com/office/officeart/2005/8/layout/hierarchy1"/>
    <dgm:cxn modelId="{041EFCAB-DFB6-C84B-B0EF-F53675A35E32}" type="presParOf" srcId="{BC2F5623-7CED-7148-9770-8D3B9F07F403}" destId="{D224E122-DE16-2545-A5A6-AAD8FE0801BF}" srcOrd="0" destOrd="0" presId="urn:microsoft.com/office/officeart/2005/8/layout/hierarchy1"/>
    <dgm:cxn modelId="{F7CBB734-3B9D-DA45-99AD-8764A8A7EBEA}" type="presParOf" srcId="{BC2F5623-7CED-7148-9770-8D3B9F07F403}" destId="{3525BB90-014F-6847-A003-18E11F492A4F}" srcOrd="1" destOrd="0" presId="urn:microsoft.com/office/officeart/2005/8/layout/hierarchy1"/>
    <dgm:cxn modelId="{6A23CB68-2064-274B-890B-EF21637C1DEE}" type="presParOf" srcId="{3525BB90-014F-6847-A003-18E11F492A4F}" destId="{748CB2E9-ECEF-D243-9F08-224435F94B2C}" srcOrd="0" destOrd="0" presId="urn:microsoft.com/office/officeart/2005/8/layout/hierarchy1"/>
    <dgm:cxn modelId="{775CDF52-6939-9B4B-B7B4-EB00DA8BD0F3}" type="presParOf" srcId="{748CB2E9-ECEF-D243-9F08-224435F94B2C}" destId="{117375D8-AC52-CC4D-8F6A-29CFC31A5291}" srcOrd="0" destOrd="0" presId="urn:microsoft.com/office/officeart/2005/8/layout/hierarchy1"/>
    <dgm:cxn modelId="{9BAB4FC8-7930-5F42-96A8-D7C0DC7E933F}" type="presParOf" srcId="{748CB2E9-ECEF-D243-9F08-224435F94B2C}" destId="{D0B61DB2-7A2F-3F4A-9956-380F3B926770}" srcOrd="1" destOrd="0" presId="urn:microsoft.com/office/officeart/2005/8/layout/hierarchy1"/>
    <dgm:cxn modelId="{8A94DF55-CF28-6C48-8B97-5DDBAAC4CC9F}" type="presParOf" srcId="{3525BB90-014F-6847-A003-18E11F492A4F}" destId="{6103087F-B134-0342-A5D1-883C4C06867A}" srcOrd="1" destOrd="0" presId="urn:microsoft.com/office/officeart/2005/8/layout/hierarchy1"/>
    <dgm:cxn modelId="{67314D42-2A6A-0441-969A-F678C05042F4}" type="presParOf" srcId="{DD616DC0-596A-344D-8A3A-14FAE40A2436}" destId="{DF0EE639-FDC3-9546-A5C0-30C62E475EB7}" srcOrd="2" destOrd="0" presId="urn:microsoft.com/office/officeart/2005/8/layout/hierarchy1"/>
    <dgm:cxn modelId="{8D1E0407-C93E-AB4F-BB96-A4960CCF7787}" type="presParOf" srcId="{DD616DC0-596A-344D-8A3A-14FAE40A2436}" destId="{DDDA5CFF-94F7-064B-87D3-A8F40F28CD09}" srcOrd="3" destOrd="0" presId="urn:microsoft.com/office/officeart/2005/8/layout/hierarchy1"/>
    <dgm:cxn modelId="{27782EFE-36CF-1B4D-BC70-37BA63CAB103}" type="presParOf" srcId="{DDDA5CFF-94F7-064B-87D3-A8F40F28CD09}" destId="{A629C55C-471B-674D-BA21-A656AE2B0EA8}" srcOrd="0" destOrd="0" presId="urn:microsoft.com/office/officeart/2005/8/layout/hierarchy1"/>
    <dgm:cxn modelId="{3354B1FB-3911-CE4F-AD58-B97F40C0F8DB}" type="presParOf" srcId="{A629C55C-471B-674D-BA21-A656AE2B0EA8}" destId="{E47F5726-FBE6-F54F-9A6B-5C7F015F789B}" srcOrd="0" destOrd="0" presId="urn:microsoft.com/office/officeart/2005/8/layout/hierarchy1"/>
    <dgm:cxn modelId="{E694FF8E-8277-414A-AE31-F064571576DB}" type="presParOf" srcId="{A629C55C-471B-674D-BA21-A656AE2B0EA8}" destId="{3BD88003-A160-EA43-BCC9-BCB2B6D5255E}" srcOrd="1" destOrd="0" presId="urn:microsoft.com/office/officeart/2005/8/layout/hierarchy1"/>
    <dgm:cxn modelId="{60BC900E-35E6-7848-8513-E6CB60FCF722}" type="presParOf" srcId="{DDDA5CFF-94F7-064B-87D3-A8F40F28CD09}" destId="{6EE7BD6B-2279-E84A-95BE-5EE68309655F}" srcOrd="1" destOrd="0" presId="urn:microsoft.com/office/officeart/2005/8/layout/hierarchy1"/>
    <dgm:cxn modelId="{4236527E-C9A8-FB4A-92CE-59220E159786}" type="presParOf" srcId="{6EE7BD6B-2279-E84A-95BE-5EE68309655F}" destId="{A12778FD-147C-2A45-8F04-7491BD4887BD}" srcOrd="0" destOrd="0" presId="urn:microsoft.com/office/officeart/2005/8/layout/hierarchy1"/>
    <dgm:cxn modelId="{2E05E004-3718-464E-9E96-E91C9976A47D}" type="presParOf" srcId="{6EE7BD6B-2279-E84A-95BE-5EE68309655F}" destId="{5EEA42EA-C160-8648-901E-B10A885DBEE7}" srcOrd="1" destOrd="0" presId="urn:microsoft.com/office/officeart/2005/8/layout/hierarchy1"/>
    <dgm:cxn modelId="{08F6BC42-B18F-654B-8BC7-FB672AE4E999}" type="presParOf" srcId="{5EEA42EA-C160-8648-901E-B10A885DBEE7}" destId="{EF3BDD40-CC90-1842-845D-9737CB99D50A}" srcOrd="0" destOrd="0" presId="urn:microsoft.com/office/officeart/2005/8/layout/hierarchy1"/>
    <dgm:cxn modelId="{52479AD5-73C5-4B44-A410-3814AF43D3D2}" type="presParOf" srcId="{EF3BDD40-CC90-1842-845D-9737CB99D50A}" destId="{0C3F341A-8D7F-C544-9CB5-B868C6C44F70}" srcOrd="0" destOrd="0" presId="urn:microsoft.com/office/officeart/2005/8/layout/hierarchy1"/>
    <dgm:cxn modelId="{C991ECEF-3502-DE44-8C28-3C67490B0413}" type="presParOf" srcId="{EF3BDD40-CC90-1842-845D-9737CB99D50A}" destId="{0A3619B3-CF46-464B-8F4C-475FFBD216C7}" srcOrd="1" destOrd="0" presId="urn:microsoft.com/office/officeart/2005/8/layout/hierarchy1"/>
    <dgm:cxn modelId="{AB4645BF-36AD-0B40-A00C-738D847682D9}" type="presParOf" srcId="{5EEA42EA-C160-8648-901E-B10A885DBEE7}" destId="{96BAD855-0331-4D4B-972B-C7F568000972}" srcOrd="1" destOrd="0" presId="urn:microsoft.com/office/officeart/2005/8/layout/hierarchy1"/>
    <dgm:cxn modelId="{637241E7-4BE8-0D49-8B52-1E3902C44FAD}" type="presParOf" srcId="{BE19179F-EC50-864B-998B-991D6647A0CC}" destId="{20869E79-7039-E04F-8B58-9CD39520D900}" srcOrd="2" destOrd="0" presId="urn:microsoft.com/office/officeart/2005/8/layout/hierarchy1"/>
    <dgm:cxn modelId="{3851AD74-236C-1943-AA07-4C29C61B359C}" type="presParOf" srcId="{BE19179F-EC50-864B-998B-991D6647A0CC}" destId="{F50C0287-B8B1-D24F-9131-5E87D327AE81}" srcOrd="3" destOrd="0" presId="urn:microsoft.com/office/officeart/2005/8/layout/hierarchy1"/>
    <dgm:cxn modelId="{D0792640-C75B-F241-B5CA-A98F369AEF74}" type="presParOf" srcId="{F50C0287-B8B1-D24F-9131-5E87D327AE81}" destId="{709C5BD4-7ED3-254B-9A03-EE51A27796FE}" srcOrd="0" destOrd="0" presId="urn:microsoft.com/office/officeart/2005/8/layout/hierarchy1"/>
    <dgm:cxn modelId="{CBA6E506-096B-2C4F-B792-947F9BA6F0A6}" type="presParOf" srcId="{709C5BD4-7ED3-254B-9A03-EE51A27796FE}" destId="{547B9F36-770D-EC48-B8B4-EC77C9B11BC7}" srcOrd="0" destOrd="0" presId="urn:microsoft.com/office/officeart/2005/8/layout/hierarchy1"/>
    <dgm:cxn modelId="{DB7F2971-6559-C949-BC72-E77CB52FC311}" type="presParOf" srcId="{709C5BD4-7ED3-254B-9A03-EE51A27796FE}" destId="{3FA9FE42-0C2E-1B49-80DB-84A941D12DAB}" srcOrd="1" destOrd="0" presId="urn:microsoft.com/office/officeart/2005/8/layout/hierarchy1"/>
    <dgm:cxn modelId="{88592CA9-8F4E-6247-BAC8-F12C6597D685}" type="presParOf" srcId="{F50C0287-B8B1-D24F-9131-5E87D327AE81}" destId="{8BDC5AFD-D2F2-4648-970D-8D9CC5CE556B}" srcOrd="1" destOrd="0" presId="urn:microsoft.com/office/officeart/2005/8/layout/hierarchy1"/>
    <dgm:cxn modelId="{2A3D1C9F-B3E1-F74A-91CE-787B0D889AE5}" type="presParOf" srcId="{8BDC5AFD-D2F2-4648-970D-8D9CC5CE556B}" destId="{5C25B622-FCD3-EF4A-87B8-BE219CE9F15C}" srcOrd="0" destOrd="0" presId="urn:microsoft.com/office/officeart/2005/8/layout/hierarchy1"/>
    <dgm:cxn modelId="{CF466C6D-9E6D-9C48-8806-1A84D5322756}" type="presParOf" srcId="{8BDC5AFD-D2F2-4648-970D-8D9CC5CE556B}" destId="{DECA6F80-EA1E-A74B-AF0E-02DBE0AC3F1E}" srcOrd="1" destOrd="0" presId="urn:microsoft.com/office/officeart/2005/8/layout/hierarchy1"/>
    <dgm:cxn modelId="{68ED4C9C-FBF4-4446-A59D-55359DE8C44D}" type="presParOf" srcId="{DECA6F80-EA1E-A74B-AF0E-02DBE0AC3F1E}" destId="{2F1DED2C-4A89-7D4E-A890-07F5F2FBE6D0}" srcOrd="0" destOrd="0" presId="urn:microsoft.com/office/officeart/2005/8/layout/hierarchy1"/>
    <dgm:cxn modelId="{A6569610-B35D-684A-9733-B7C411082EC5}" type="presParOf" srcId="{2F1DED2C-4A89-7D4E-A890-07F5F2FBE6D0}" destId="{8D0D2A6F-C5AB-AD4F-98B5-00344D702D5A}" srcOrd="0" destOrd="0" presId="urn:microsoft.com/office/officeart/2005/8/layout/hierarchy1"/>
    <dgm:cxn modelId="{EB254812-BCAA-4146-B7AC-02786D0AA398}" type="presParOf" srcId="{2F1DED2C-4A89-7D4E-A890-07F5F2FBE6D0}" destId="{713C5C9A-223A-924E-9FE8-A0A77D2CC6C2}" srcOrd="1" destOrd="0" presId="urn:microsoft.com/office/officeart/2005/8/layout/hierarchy1"/>
    <dgm:cxn modelId="{39D43983-CAC0-8D40-BD6B-3E7EECCFD5FC}" type="presParOf" srcId="{DECA6F80-EA1E-A74B-AF0E-02DBE0AC3F1E}" destId="{A426BFD9-34B8-294D-839A-8D71E25A21D2}"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B0758-9FA3-A345-994D-62C3FE66A009}">
      <dsp:nvSpPr>
        <dsp:cNvPr id="0" name=""/>
        <dsp:cNvSpPr/>
      </dsp:nvSpPr>
      <dsp:spPr>
        <a:xfrm>
          <a:off x="271797" y="273"/>
          <a:ext cx="539464" cy="34256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37CEFE-A48F-1048-AA66-D9148C8C02AA}">
      <dsp:nvSpPr>
        <dsp:cNvPr id="0" name=""/>
        <dsp:cNvSpPr/>
      </dsp:nvSpPr>
      <dsp:spPr>
        <a:xfrm>
          <a:off x="331737" y="57216"/>
          <a:ext cx="539464" cy="342560"/>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2 (1 2)</a:t>
          </a:r>
        </a:p>
      </dsp:txBody>
      <dsp:txXfrm>
        <a:off x="341770" y="67249"/>
        <a:ext cx="519398" cy="3224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5B622-FCD3-EF4A-87B8-BE219CE9F15C}">
      <dsp:nvSpPr>
        <dsp:cNvPr id="0" name=""/>
        <dsp:cNvSpPr/>
      </dsp:nvSpPr>
      <dsp:spPr>
        <a:xfrm>
          <a:off x="2027117" y="832436"/>
          <a:ext cx="91440" cy="231340"/>
        </a:xfrm>
        <a:custGeom>
          <a:avLst/>
          <a:gdLst/>
          <a:ahLst/>
          <a:cxnLst/>
          <a:rect l="0" t="0" r="0" b="0"/>
          <a:pathLst>
            <a:path>
              <a:moveTo>
                <a:pt x="45720" y="0"/>
              </a:moveTo>
              <a:lnTo>
                <a:pt x="45720" y="23134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869E79-7039-E04F-8B58-9CD39520D900}">
      <dsp:nvSpPr>
        <dsp:cNvPr id="0" name=""/>
        <dsp:cNvSpPr/>
      </dsp:nvSpPr>
      <dsp:spPr>
        <a:xfrm>
          <a:off x="1415977" y="340263"/>
          <a:ext cx="656859" cy="151909"/>
        </a:xfrm>
        <a:custGeom>
          <a:avLst/>
          <a:gdLst/>
          <a:ahLst/>
          <a:cxnLst/>
          <a:rect l="0" t="0" r="0" b="0"/>
          <a:pathLst>
            <a:path>
              <a:moveTo>
                <a:pt x="0" y="0"/>
              </a:moveTo>
              <a:lnTo>
                <a:pt x="0" y="102268"/>
              </a:lnTo>
              <a:lnTo>
                <a:pt x="656859" y="102268"/>
              </a:lnTo>
              <a:lnTo>
                <a:pt x="656859" y="15190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2778FD-147C-2A45-8F04-7491BD4887BD}">
      <dsp:nvSpPr>
        <dsp:cNvPr id="0" name=""/>
        <dsp:cNvSpPr/>
      </dsp:nvSpPr>
      <dsp:spPr>
        <a:xfrm>
          <a:off x="1615854" y="1828582"/>
          <a:ext cx="91440" cy="155842"/>
        </a:xfrm>
        <a:custGeom>
          <a:avLst/>
          <a:gdLst/>
          <a:ahLst/>
          <a:cxnLst/>
          <a:rect l="0" t="0" r="0" b="0"/>
          <a:pathLst>
            <a:path>
              <a:moveTo>
                <a:pt x="45720" y="0"/>
              </a:moveTo>
              <a:lnTo>
                <a:pt x="45720" y="15584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EE639-FDC3-9546-A5C0-30C62E475EB7}">
      <dsp:nvSpPr>
        <dsp:cNvPr id="0" name=""/>
        <dsp:cNvSpPr/>
      </dsp:nvSpPr>
      <dsp:spPr>
        <a:xfrm>
          <a:off x="1334112" y="1332475"/>
          <a:ext cx="327462" cy="155842"/>
        </a:xfrm>
        <a:custGeom>
          <a:avLst/>
          <a:gdLst/>
          <a:ahLst/>
          <a:cxnLst/>
          <a:rect l="0" t="0" r="0" b="0"/>
          <a:pathLst>
            <a:path>
              <a:moveTo>
                <a:pt x="0" y="0"/>
              </a:moveTo>
              <a:lnTo>
                <a:pt x="0" y="106202"/>
              </a:lnTo>
              <a:lnTo>
                <a:pt x="327462" y="106202"/>
              </a:lnTo>
              <a:lnTo>
                <a:pt x="327462" y="15584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24E122-DE16-2545-A5A6-AAD8FE0801BF}">
      <dsp:nvSpPr>
        <dsp:cNvPr id="0" name=""/>
        <dsp:cNvSpPr/>
      </dsp:nvSpPr>
      <dsp:spPr>
        <a:xfrm>
          <a:off x="960929" y="1828582"/>
          <a:ext cx="91440" cy="155842"/>
        </a:xfrm>
        <a:custGeom>
          <a:avLst/>
          <a:gdLst/>
          <a:ahLst/>
          <a:cxnLst/>
          <a:rect l="0" t="0" r="0" b="0"/>
          <a:pathLst>
            <a:path>
              <a:moveTo>
                <a:pt x="45720" y="0"/>
              </a:moveTo>
              <a:lnTo>
                <a:pt x="45720" y="15584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11B665-4CB6-1646-95C5-2156B63C2293}">
      <dsp:nvSpPr>
        <dsp:cNvPr id="0" name=""/>
        <dsp:cNvSpPr/>
      </dsp:nvSpPr>
      <dsp:spPr>
        <a:xfrm>
          <a:off x="1006649" y="1332475"/>
          <a:ext cx="327462" cy="155842"/>
        </a:xfrm>
        <a:custGeom>
          <a:avLst/>
          <a:gdLst/>
          <a:ahLst/>
          <a:cxnLst/>
          <a:rect l="0" t="0" r="0" b="0"/>
          <a:pathLst>
            <a:path>
              <a:moveTo>
                <a:pt x="327462" y="0"/>
              </a:moveTo>
              <a:lnTo>
                <a:pt x="327462" y="106202"/>
              </a:lnTo>
              <a:lnTo>
                <a:pt x="0" y="106202"/>
              </a:lnTo>
              <a:lnTo>
                <a:pt x="0" y="15584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7890BB-C2D3-374E-94E2-1FB8DB6537C2}">
      <dsp:nvSpPr>
        <dsp:cNvPr id="0" name=""/>
        <dsp:cNvSpPr/>
      </dsp:nvSpPr>
      <dsp:spPr>
        <a:xfrm>
          <a:off x="842917" y="836369"/>
          <a:ext cx="491194" cy="155842"/>
        </a:xfrm>
        <a:custGeom>
          <a:avLst/>
          <a:gdLst/>
          <a:ahLst/>
          <a:cxnLst/>
          <a:rect l="0" t="0" r="0" b="0"/>
          <a:pathLst>
            <a:path>
              <a:moveTo>
                <a:pt x="0" y="0"/>
              </a:moveTo>
              <a:lnTo>
                <a:pt x="0" y="106202"/>
              </a:lnTo>
              <a:lnTo>
                <a:pt x="491194" y="106202"/>
              </a:lnTo>
              <a:lnTo>
                <a:pt x="491194" y="15584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12AFE-0918-A243-A79B-7EFD9F127164}">
      <dsp:nvSpPr>
        <dsp:cNvPr id="0" name=""/>
        <dsp:cNvSpPr/>
      </dsp:nvSpPr>
      <dsp:spPr>
        <a:xfrm>
          <a:off x="306003" y="1332475"/>
          <a:ext cx="91440" cy="155842"/>
        </a:xfrm>
        <a:custGeom>
          <a:avLst/>
          <a:gdLst/>
          <a:ahLst/>
          <a:cxnLst/>
          <a:rect l="0" t="0" r="0" b="0"/>
          <a:pathLst>
            <a:path>
              <a:moveTo>
                <a:pt x="45720" y="0"/>
              </a:moveTo>
              <a:lnTo>
                <a:pt x="45720" y="15584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C25B6-A5E4-2A48-9E7F-90184BF47596}">
      <dsp:nvSpPr>
        <dsp:cNvPr id="0" name=""/>
        <dsp:cNvSpPr/>
      </dsp:nvSpPr>
      <dsp:spPr>
        <a:xfrm>
          <a:off x="351723" y="836369"/>
          <a:ext cx="491194" cy="155842"/>
        </a:xfrm>
        <a:custGeom>
          <a:avLst/>
          <a:gdLst/>
          <a:ahLst/>
          <a:cxnLst/>
          <a:rect l="0" t="0" r="0" b="0"/>
          <a:pathLst>
            <a:path>
              <a:moveTo>
                <a:pt x="491194" y="0"/>
              </a:moveTo>
              <a:lnTo>
                <a:pt x="491194" y="106202"/>
              </a:lnTo>
              <a:lnTo>
                <a:pt x="0" y="106202"/>
              </a:lnTo>
              <a:lnTo>
                <a:pt x="0" y="15584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CE5B9-3334-DF45-8997-B1A43986440B}">
      <dsp:nvSpPr>
        <dsp:cNvPr id="0" name=""/>
        <dsp:cNvSpPr/>
      </dsp:nvSpPr>
      <dsp:spPr>
        <a:xfrm>
          <a:off x="842917" y="340263"/>
          <a:ext cx="573059" cy="155842"/>
        </a:xfrm>
        <a:custGeom>
          <a:avLst/>
          <a:gdLst/>
          <a:ahLst/>
          <a:cxnLst/>
          <a:rect l="0" t="0" r="0" b="0"/>
          <a:pathLst>
            <a:path>
              <a:moveTo>
                <a:pt x="573059" y="0"/>
              </a:moveTo>
              <a:lnTo>
                <a:pt x="573059" y="106202"/>
              </a:lnTo>
              <a:lnTo>
                <a:pt x="0" y="106202"/>
              </a:lnTo>
              <a:lnTo>
                <a:pt x="0" y="15584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4B0758-9FA3-A345-994D-62C3FE66A009}">
      <dsp:nvSpPr>
        <dsp:cNvPr id="0" name=""/>
        <dsp:cNvSpPr/>
      </dsp:nvSpPr>
      <dsp:spPr>
        <a:xfrm>
          <a:off x="1148053" y="0"/>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37CEFE-A48F-1048-AA66-D9148C8C02AA}">
      <dsp:nvSpPr>
        <dsp:cNvPr id="0" name=""/>
        <dsp:cNvSpPr/>
      </dsp:nvSpPr>
      <dsp:spPr>
        <a:xfrm>
          <a:off x="1207592" y="56561"/>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2 (2 1)</a:t>
          </a:r>
        </a:p>
      </dsp:txBody>
      <dsp:txXfrm>
        <a:off x="1217558" y="66527"/>
        <a:ext cx="515916" cy="320331"/>
      </dsp:txXfrm>
    </dsp:sp>
    <dsp:sp modelId="{E1CBF7F7-9DBE-8E49-8FC4-7B7C86481C46}">
      <dsp:nvSpPr>
        <dsp:cNvPr id="0" name=""/>
        <dsp:cNvSpPr/>
      </dsp:nvSpPr>
      <dsp:spPr>
        <a:xfrm>
          <a:off x="574993" y="496106"/>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34233B-117E-8240-B50A-94E1546D1471}">
      <dsp:nvSpPr>
        <dsp:cNvPr id="0" name=""/>
        <dsp:cNvSpPr/>
      </dsp:nvSpPr>
      <dsp:spPr>
        <a:xfrm>
          <a:off x="634532" y="552667"/>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2 (1)</a:t>
          </a:r>
        </a:p>
      </dsp:txBody>
      <dsp:txXfrm>
        <a:off x="644498" y="562633"/>
        <a:ext cx="515916" cy="320331"/>
      </dsp:txXfrm>
    </dsp:sp>
    <dsp:sp modelId="{FE89D0D2-C792-1542-8DF4-62B7433E7F50}">
      <dsp:nvSpPr>
        <dsp:cNvPr id="0" name=""/>
        <dsp:cNvSpPr/>
      </dsp:nvSpPr>
      <dsp:spPr>
        <a:xfrm>
          <a:off x="83799" y="992212"/>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AA8A84-F35B-F741-B273-F954D378246D}">
      <dsp:nvSpPr>
        <dsp:cNvPr id="0" name=""/>
        <dsp:cNvSpPr/>
      </dsp:nvSpPr>
      <dsp:spPr>
        <a:xfrm>
          <a:off x="143338" y="1048774"/>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2 ()</a:t>
          </a:r>
        </a:p>
      </dsp:txBody>
      <dsp:txXfrm>
        <a:off x="153304" y="1058740"/>
        <a:ext cx="515916" cy="320331"/>
      </dsp:txXfrm>
    </dsp:sp>
    <dsp:sp modelId="{44CD3DFD-1741-BB4E-A0C6-DF39C312A5D7}">
      <dsp:nvSpPr>
        <dsp:cNvPr id="0" name=""/>
        <dsp:cNvSpPr/>
      </dsp:nvSpPr>
      <dsp:spPr>
        <a:xfrm>
          <a:off x="83799" y="1488318"/>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21594E-F035-E24B-8257-81DC3A47124E}">
      <dsp:nvSpPr>
        <dsp:cNvPr id="0" name=""/>
        <dsp:cNvSpPr/>
      </dsp:nvSpPr>
      <dsp:spPr>
        <a:xfrm>
          <a:off x="143338" y="1544880"/>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a:solidFill>
                <a:schemeClr val="tx1"/>
              </a:solidFill>
            </a:rPr>
            <a:t>0</a:t>
          </a:r>
        </a:p>
      </dsp:txBody>
      <dsp:txXfrm>
        <a:off x="153304" y="1554846"/>
        <a:ext cx="515916" cy="320331"/>
      </dsp:txXfrm>
    </dsp:sp>
    <dsp:sp modelId="{12358A93-536C-5543-A44C-17528662D37D}">
      <dsp:nvSpPr>
        <dsp:cNvPr id="0" name=""/>
        <dsp:cNvSpPr/>
      </dsp:nvSpPr>
      <dsp:spPr>
        <a:xfrm>
          <a:off x="1066187" y="992212"/>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E891EB-F956-0242-A0F0-509BCD2D5BAC}">
      <dsp:nvSpPr>
        <dsp:cNvPr id="0" name=""/>
        <dsp:cNvSpPr/>
      </dsp:nvSpPr>
      <dsp:spPr>
        <a:xfrm>
          <a:off x="1125726" y="1048774"/>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1 (1)</a:t>
          </a:r>
        </a:p>
      </dsp:txBody>
      <dsp:txXfrm>
        <a:off x="1135692" y="1058740"/>
        <a:ext cx="515916" cy="320331"/>
      </dsp:txXfrm>
    </dsp:sp>
    <dsp:sp modelId="{7C483A7F-B1DA-374C-AF43-C6608EB66921}">
      <dsp:nvSpPr>
        <dsp:cNvPr id="0" name=""/>
        <dsp:cNvSpPr/>
      </dsp:nvSpPr>
      <dsp:spPr>
        <a:xfrm>
          <a:off x="738725" y="1488318"/>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E21533-897F-B045-A30D-902532BAB98B}">
      <dsp:nvSpPr>
        <dsp:cNvPr id="0" name=""/>
        <dsp:cNvSpPr/>
      </dsp:nvSpPr>
      <dsp:spPr>
        <a:xfrm>
          <a:off x="798263" y="1544880"/>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1 ()</a:t>
          </a:r>
        </a:p>
      </dsp:txBody>
      <dsp:txXfrm>
        <a:off x="808229" y="1554846"/>
        <a:ext cx="515916" cy="320331"/>
      </dsp:txXfrm>
    </dsp:sp>
    <dsp:sp modelId="{117375D8-AC52-CC4D-8F6A-29CFC31A5291}">
      <dsp:nvSpPr>
        <dsp:cNvPr id="0" name=""/>
        <dsp:cNvSpPr/>
      </dsp:nvSpPr>
      <dsp:spPr>
        <a:xfrm>
          <a:off x="738725" y="1984424"/>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B61DB2-7A2F-3F4A-9956-380F3B926770}">
      <dsp:nvSpPr>
        <dsp:cNvPr id="0" name=""/>
        <dsp:cNvSpPr/>
      </dsp:nvSpPr>
      <dsp:spPr>
        <a:xfrm>
          <a:off x="798263" y="2040986"/>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u="none" kern="1200">
              <a:solidFill>
                <a:schemeClr val="tx1"/>
              </a:solidFill>
            </a:rPr>
            <a:t>0</a:t>
          </a:r>
        </a:p>
      </dsp:txBody>
      <dsp:txXfrm>
        <a:off x="808229" y="2050952"/>
        <a:ext cx="515916" cy="320331"/>
      </dsp:txXfrm>
    </dsp:sp>
    <dsp:sp modelId="{E47F5726-FBE6-F54F-9A6B-5C7F015F789B}">
      <dsp:nvSpPr>
        <dsp:cNvPr id="0" name=""/>
        <dsp:cNvSpPr/>
      </dsp:nvSpPr>
      <dsp:spPr>
        <a:xfrm>
          <a:off x="1393650" y="1488318"/>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D88003-A160-EA43-BCC9-BCB2B6D5255E}">
      <dsp:nvSpPr>
        <dsp:cNvPr id="0" name=""/>
        <dsp:cNvSpPr/>
      </dsp:nvSpPr>
      <dsp:spPr>
        <a:xfrm>
          <a:off x="1453189" y="1544880"/>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0 (1)</a:t>
          </a:r>
        </a:p>
      </dsp:txBody>
      <dsp:txXfrm>
        <a:off x="1463155" y="1554846"/>
        <a:ext cx="515916" cy="320331"/>
      </dsp:txXfrm>
    </dsp:sp>
    <dsp:sp modelId="{0C3F341A-8D7F-C544-9CB5-B868C6C44F70}">
      <dsp:nvSpPr>
        <dsp:cNvPr id="0" name=""/>
        <dsp:cNvSpPr/>
      </dsp:nvSpPr>
      <dsp:spPr>
        <a:xfrm>
          <a:off x="1393650" y="1984424"/>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3619B3-CF46-464B-8F4C-475FFBD216C7}">
      <dsp:nvSpPr>
        <dsp:cNvPr id="0" name=""/>
        <dsp:cNvSpPr/>
      </dsp:nvSpPr>
      <dsp:spPr>
        <a:xfrm>
          <a:off x="1453189" y="2040986"/>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a:solidFill>
                <a:schemeClr val="tx1"/>
              </a:solidFill>
            </a:rPr>
            <a:t>1</a:t>
          </a:r>
        </a:p>
      </dsp:txBody>
      <dsp:txXfrm>
        <a:off x="1463155" y="2050952"/>
        <a:ext cx="515916" cy="320331"/>
      </dsp:txXfrm>
    </dsp:sp>
    <dsp:sp modelId="{547B9F36-770D-EC48-B8B4-EC77C9B11BC7}">
      <dsp:nvSpPr>
        <dsp:cNvPr id="0" name=""/>
        <dsp:cNvSpPr/>
      </dsp:nvSpPr>
      <dsp:spPr>
        <a:xfrm>
          <a:off x="1804913" y="492172"/>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A9FE42-0C2E-1B49-80DB-84A941D12DAB}">
      <dsp:nvSpPr>
        <dsp:cNvPr id="0" name=""/>
        <dsp:cNvSpPr/>
      </dsp:nvSpPr>
      <dsp:spPr>
        <a:xfrm>
          <a:off x="1864451" y="548734"/>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0 (2 1)</a:t>
          </a:r>
        </a:p>
      </dsp:txBody>
      <dsp:txXfrm>
        <a:off x="1874417" y="558700"/>
        <a:ext cx="515916" cy="320331"/>
      </dsp:txXfrm>
    </dsp:sp>
    <dsp:sp modelId="{8D0D2A6F-C5AB-AD4F-98B5-00344D702D5A}">
      <dsp:nvSpPr>
        <dsp:cNvPr id="0" name=""/>
        <dsp:cNvSpPr/>
      </dsp:nvSpPr>
      <dsp:spPr>
        <a:xfrm>
          <a:off x="1804913" y="1063776"/>
          <a:ext cx="535848" cy="34026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3C5C9A-223A-924E-9FE8-A0A77D2CC6C2}">
      <dsp:nvSpPr>
        <dsp:cNvPr id="0" name=""/>
        <dsp:cNvSpPr/>
      </dsp:nvSpPr>
      <dsp:spPr>
        <a:xfrm>
          <a:off x="1864451" y="1120338"/>
          <a:ext cx="535848" cy="340263"/>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u="none" kern="1200">
              <a:solidFill>
                <a:schemeClr val="tx1"/>
              </a:solidFill>
            </a:rPr>
            <a:t>1</a:t>
          </a:r>
        </a:p>
      </dsp:txBody>
      <dsp:txXfrm>
        <a:off x="1874417" y="1130304"/>
        <a:ext cx="515916" cy="3203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817FC-29F3-7747-9314-80DA6135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25</Pages>
  <Words>4226</Words>
  <Characters>24091</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Garcia</dc:creator>
  <cp:keywords/>
  <cp:lastModifiedBy>Dan Garcia</cp:lastModifiedBy>
  <cp:revision>42</cp:revision>
  <cp:lastPrinted>2011-10-25T09:49:00Z</cp:lastPrinted>
  <dcterms:created xsi:type="dcterms:W3CDTF">2011-10-25T09:08:00Z</dcterms:created>
  <dcterms:modified xsi:type="dcterms:W3CDTF">2011-10-26T05:08:00Z</dcterms:modified>
</cp:coreProperties>
</file>